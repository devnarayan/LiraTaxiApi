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jpeg" ContentType="image/jpeg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72" w:after="0"/>
        <w:ind w:left="2424" w:right="2734" w:hanging="0"/>
        <w:jc w:val="center"/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Eng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neerBabu IT</w:t>
      </w:r>
      <w:r>
        <w:rPr>
          <w:rFonts w:eastAsia="Times New Roman" w:cs="Times New Roman"/>
          <w:b/>
          <w:i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6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erv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 xml:space="preserve">ces 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Pv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t.</w:t>
      </w:r>
      <w:r>
        <w:rPr>
          <w:rFonts w:eastAsia="Times New Roman" w:cs="Times New Roman"/>
          <w:b/>
          <w:i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Lt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d.</w:t>
      </w:r>
    </w:p>
    <w:p>
      <w:pPr>
        <w:pStyle w:val="Normal"/>
        <w:spacing w:lineRule="exact" w:line="160" w:before="5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364" w:right="1458" w:hanging="0"/>
        <w:jc w:val="center"/>
        <w:rPr>
          <w:rFonts w:eastAsia="Times New Roman" w:cs="Times New Roman"/>
          <w:b/>
          <w:i/>
          <w:color w:val="000006"/>
          <w:spacing w:val="0"/>
          <w:w w:val="100"/>
          <w:sz w:val="40"/>
          <w:szCs w:val="40"/>
        </w:rPr>
      </w:pPr>
      <w:r>
        <w:rPr>
          <w:rFonts w:eastAsia="Times New Roman" w:cs="Times New Roman"/>
          <w:b/>
          <w:i/>
          <w:color w:val="000006"/>
          <w:spacing w:val="1"/>
          <w:w w:val="100"/>
          <w:sz w:val="40"/>
          <w:szCs w:val="40"/>
        </w:rPr>
        <w:t>E</w:t>
      </w:r>
      <w:r>
        <w:rPr>
          <w:rFonts w:eastAsia="Times New Roman" w:cs="Times New Roman"/>
          <w:b/>
          <w:i/>
          <w:color w:val="000006"/>
          <w:spacing w:val="0"/>
          <w:w w:val="100"/>
          <w:sz w:val="40"/>
          <w:szCs w:val="40"/>
        </w:rPr>
        <w:t>ngin</w:t>
      </w:r>
      <w:r>
        <w:rPr>
          <w:rFonts w:eastAsia="Times New Roman" w:cs="Times New Roman"/>
          <w:b/>
          <w:i/>
          <w:color w:val="000006"/>
          <w:spacing w:val="-2"/>
          <w:w w:val="100"/>
          <w:sz w:val="40"/>
          <w:szCs w:val="40"/>
        </w:rPr>
        <w:t>e</w:t>
      </w:r>
      <w:r>
        <w:rPr>
          <w:rFonts w:eastAsia="Times New Roman" w:cs="Times New Roman"/>
          <w:b/>
          <w:i/>
          <w:color w:val="000006"/>
          <w:spacing w:val="0"/>
          <w:w w:val="100"/>
          <w:sz w:val="40"/>
          <w:szCs w:val="40"/>
        </w:rPr>
        <w:t>e</w:t>
      </w:r>
      <w:r>
        <w:rPr>
          <w:rFonts w:eastAsia="Times New Roman" w:cs="Times New Roman"/>
          <w:b/>
          <w:i/>
          <w:color w:val="000006"/>
          <w:spacing w:val="3"/>
          <w:w w:val="100"/>
          <w:sz w:val="40"/>
          <w:szCs w:val="40"/>
        </w:rPr>
        <w:t>r</w:t>
      </w:r>
      <w:r>
        <w:rPr>
          <w:rFonts w:eastAsia="Times New Roman" w:cs="Times New Roman"/>
          <w:b/>
          <w:i/>
          <w:color w:val="000006"/>
          <w:spacing w:val="1"/>
          <w:w w:val="100"/>
          <w:sz w:val="40"/>
          <w:szCs w:val="40"/>
        </w:rPr>
        <w:t>B</w:t>
      </w:r>
      <w:r>
        <w:rPr>
          <w:rFonts w:eastAsia="Times New Roman" w:cs="Times New Roman"/>
          <w:b/>
          <w:i/>
          <w:color w:val="000006"/>
          <w:spacing w:val="0"/>
          <w:w w:val="100"/>
          <w:sz w:val="40"/>
          <w:szCs w:val="40"/>
        </w:rPr>
        <w:t>abu</w:t>
      </w:r>
      <w:r>
        <w:rPr>
          <w:rFonts w:eastAsia="Times New Roman" w:cs="Times New Roman"/>
          <w:b/>
          <w:i/>
          <w:color w:val="000006"/>
          <w:spacing w:val="2"/>
          <w:w w:val="100"/>
          <w:sz w:val="40"/>
          <w:szCs w:val="40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40"/>
          <w:szCs w:val="40"/>
        </w:rPr>
        <w:t xml:space="preserve">IT </w:t>
      </w:r>
      <w:r>
        <w:rPr>
          <w:rFonts w:eastAsia="Times New Roman" w:cs="Times New Roman"/>
          <w:b/>
          <w:i/>
          <w:color w:val="000006"/>
          <w:spacing w:val="4"/>
          <w:w w:val="100"/>
          <w:sz w:val="40"/>
          <w:szCs w:val="40"/>
        </w:rPr>
        <w:t>S</w:t>
      </w:r>
      <w:r>
        <w:rPr>
          <w:rFonts w:eastAsia="Times New Roman" w:cs="Times New Roman"/>
          <w:b/>
          <w:i/>
          <w:color w:val="000006"/>
          <w:spacing w:val="0"/>
          <w:w w:val="100"/>
          <w:sz w:val="40"/>
          <w:szCs w:val="40"/>
        </w:rPr>
        <w:t>e</w:t>
      </w:r>
      <w:r>
        <w:rPr>
          <w:rFonts w:eastAsia="Times New Roman" w:cs="Times New Roman"/>
          <w:b/>
          <w:i/>
          <w:color w:val="000006"/>
          <w:spacing w:val="-1"/>
          <w:w w:val="100"/>
          <w:sz w:val="40"/>
          <w:szCs w:val="40"/>
        </w:rPr>
        <w:t>r</w:t>
      </w:r>
      <w:r>
        <w:rPr>
          <w:rFonts w:eastAsia="Times New Roman" w:cs="Times New Roman"/>
          <w:b/>
          <w:i/>
          <w:color w:val="000006"/>
          <w:spacing w:val="0"/>
          <w:w w:val="100"/>
          <w:sz w:val="40"/>
          <w:szCs w:val="40"/>
        </w:rPr>
        <w:t>v</w:t>
      </w:r>
      <w:r>
        <w:rPr>
          <w:rFonts w:eastAsia="Times New Roman" w:cs="Times New Roman"/>
          <w:b/>
          <w:i/>
          <w:color w:val="000006"/>
          <w:spacing w:val="3"/>
          <w:w w:val="100"/>
          <w:sz w:val="40"/>
          <w:szCs w:val="40"/>
        </w:rPr>
        <w:t>i</w:t>
      </w:r>
      <w:r>
        <w:rPr>
          <w:rFonts w:eastAsia="Times New Roman" w:cs="Times New Roman"/>
          <w:b/>
          <w:i/>
          <w:color w:val="000006"/>
          <w:spacing w:val="-2"/>
          <w:w w:val="100"/>
          <w:sz w:val="40"/>
          <w:szCs w:val="40"/>
        </w:rPr>
        <w:t>c</w:t>
      </w:r>
      <w:r>
        <w:rPr>
          <w:rFonts w:eastAsia="Times New Roman" w:cs="Times New Roman"/>
          <w:b/>
          <w:i/>
          <w:color w:val="000006"/>
          <w:spacing w:val="0"/>
          <w:w w:val="100"/>
          <w:sz w:val="40"/>
          <w:szCs w:val="40"/>
        </w:rPr>
        <w:t>es</w:t>
      </w:r>
      <w:r>
        <w:rPr>
          <w:rFonts w:eastAsia="Times New Roman" w:cs="Times New Roman"/>
          <w:b/>
          <w:i/>
          <w:color w:val="000006"/>
          <w:spacing w:val="3"/>
          <w:w w:val="100"/>
          <w:sz w:val="40"/>
          <w:szCs w:val="40"/>
        </w:rPr>
        <w:t xml:space="preserve"> </w:t>
      </w:r>
      <w:r>
        <w:rPr>
          <w:rFonts w:eastAsia="Times New Roman" w:cs="Times New Roman"/>
          <w:b/>
          <w:i/>
          <w:color w:val="000006"/>
          <w:spacing w:val="2"/>
          <w:w w:val="100"/>
          <w:sz w:val="40"/>
          <w:szCs w:val="40"/>
        </w:rPr>
        <w:t>P</w:t>
      </w:r>
      <w:r>
        <w:rPr>
          <w:rFonts w:eastAsia="Times New Roman" w:cs="Times New Roman"/>
          <w:b/>
          <w:i/>
          <w:color w:val="000006"/>
          <w:spacing w:val="0"/>
          <w:w w:val="100"/>
          <w:sz w:val="40"/>
          <w:szCs w:val="40"/>
        </w:rPr>
        <w:t>vt.</w:t>
      </w:r>
      <w:r>
        <w:rPr>
          <w:rFonts w:eastAsia="Times New Roman" w:cs="Times New Roman"/>
          <w:b/>
          <w:i/>
          <w:color w:val="000006"/>
          <w:spacing w:val="-1"/>
          <w:w w:val="100"/>
          <w:sz w:val="40"/>
          <w:szCs w:val="40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40"/>
          <w:szCs w:val="40"/>
        </w:rPr>
        <w:t>L</w:t>
      </w:r>
      <w:r>
        <w:rPr>
          <w:rFonts w:eastAsia="Times New Roman" w:cs="Times New Roman"/>
          <w:b/>
          <w:i/>
          <w:color w:val="000006"/>
          <w:spacing w:val="-1"/>
          <w:w w:val="100"/>
          <w:sz w:val="40"/>
          <w:szCs w:val="40"/>
        </w:rPr>
        <w:t>t</w:t>
      </w:r>
      <w:r>
        <w:rPr>
          <w:rFonts w:eastAsia="Times New Roman" w:cs="Times New Roman"/>
          <w:b/>
          <w:i/>
          <w:color w:val="000006"/>
          <w:spacing w:val="0"/>
          <w:w w:val="100"/>
          <w:sz w:val="40"/>
          <w:szCs w:val="40"/>
        </w:rPr>
        <w:t>d.</w:t>
      </w:r>
    </w:p>
    <w:p>
      <w:pPr>
        <w:pStyle w:val="Normal"/>
        <w:spacing w:lineRule="exact" w:line="120" w:before="5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390" w:right="0" w:hanging="0"/>
        <w:jc w:val="left"/>
        <w:rPr/>
      </w:pPr>
      <w:r>
        <w:rPr/>
        <w:pict>
          <v:rect id="shape_0" stroked="f" style="position:absolute;margin-left:0pt;margin-top:0pt;width:201.05pt;height:179.95pt">
            <v:imagedata r:id="rId2" detectmouseclick="t"/>
            <v:wrap v:type="none"/>
            <v:stroke color="#3465a4" joinstyle="round" endcap="flat"/>
          </v:rect>
        </w:pict>
      </w:r>
    </w:p>
    <w:p>
      <w:pPr>
        <w:pStyle w:val="Normal"/>
        <w:spacing w:lineRule="exact" w:line="100" w:before="4" w:after="0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212" w:right="2330" w:hanging="0"/>
        <w:jc w:val="center"/>
        <w:rPr>
          <w:rFonts w:eastAsia="Times New Roman" w:cs="Times New Roman"/>
          <w:b/>
          <w:i/>
          <w:color w:val="000006"/>
          <w:spacing w:val="0"/>
          <w:w w:val="100"/>
          <w:sz w:val="36"/>
          <w:szCs w:val="36"/>
        </w:rPr>
      </w:pPr>
      <w:r>
        <w:rPr>
          <w:rFonts w:eastAsia="Times New Roman" w:cs="Times New Roman"/>
          <w:b/>
          <w:i/>
          <w:color w:val="000006"/>
          <w:spacing w:val="0"/>
          <w:w w:val="100"/>
          <w:sz w:val="36"/>
          <w:szCs w:val="36"/>
        </w:rPr>
        <w:t>Android Mobile</w:t>
      </w:r>
      <w:r>
        <w:rPr>
          <w:rFonts w:eastAsia="Times New Roman" w:cs="Times New Roman"/>
          <w:b/>
          <w:i/>
          <w:color w:val="000006"/>
          <w:spacing w:val="2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36"/>
          <w:szCs w:val="36"/>
        </w:rPr>
        <w:t>Application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15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type w:val="nextPage"/>
          <w:pgSz w:w="12240" w:h="15820"/>
          <w:pgMar w:left="1720" w:right="1720" w:header="0" w:top="84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ind w:left="2860" w:right="3301" w:hanging="0"/>
        <w:jc w:val="center"/>
        <w:rPr>
          <w:rFonts w:eastAsia="Times New Roman" w:cs="Times New Roman"/>
          <w:b/>
          <w:i/>
          <w:color w:val="000006"/>
          <w:spacing w:val="0"/>
          <w:w w:val="100"/>
          <w:sz w:val="32"/>
          <w:szCs w:val="32"/>
        </w:rPr>
      </w:pPr>
      <w:r>
        <w:rPr>
          <w:rFonts w:eastAsia="Times New Roman" w:cs="Times New Roman"/>
          <w:b/>
          <w:i/>
          <w:color w:val="000006"/>
          <w:spacing w:val="5"/>
          <w:w w:val="100"/>
          <w:sz w:val="32"/>
          <w:szCs w:val="32"/>
        </w:rPr>
        <w:t>C</w:t>
      </w:r>
      <w:r>
        <w:rPr>
          <w:rFonts w:eastAsia="Times New Roman" w:cs="Times New Roman"/>
          <w:b/>
          <w:i/>
          <w:color w:val="000006"/>
          <w:spacing w:val="-1"/>
          <w:w w:val="100"/>
          <w:sz w:val="32"/>
          <w:szCs w:val="32"/>
        </w:rPr>
        <w:t>li</w:t>
      </w:r>
      <w:r>
        <w:rPr>
          <w:rFonts w:eastAsia="Times New Roman" w:cs="Times New Roman"/>
          <w:b/>
          <w:i/>
          <w:color w:val="000006"/>
          <w:spacing w:val="0"/>
          <w:w w:val="100"/>
          <w:sz w:val="32"/>
          <w:szCs w:val="32"/>
        </w:rPr>
        <w:t>e</w:t>
      </w:r>
      <w:r>
        <w:rPr>
          <w:rFonts w:eastAsia="Times New Roman" w:cs="Times New Roman"/>
          <w:b/>
          <w:i/>
          <w:color w:val="000006"/>
          <w:spacing w:val="2"/>
          <w:w w:val="100"/>
          <w:sz w:val="32"/>
          <w:szCs w:val="32"/>
        </w:rPr>
        <w:t>n</w:t>
      </w:r>
      <w:r>
        <w:rPr>
          <w:rFonts w:eastAsia="Times New Roman" w:cs="Times New Roman"/>
          <w:b/>
          <w:i/>
          <w:color w:val="000006"/>
          <w:spacing w:val="1"/>
          <w:w w:val="100"/>
          <w:sz w:val="32"/>
          <w:szCs w:val="32"/>
        </w:rPr>
        <w:t>t</w:t>
      </w:r>
      <w:r>
        <w:rPr>
          <w:rFonts w:eastAsia="Times New Roman" w:cs="Times New Roman"/>
          <w:b/>
          <w:i/>
          <w:color w:val="000006"/>
          <w:spacing w:val="0"/>
          <w:w w:val="100"/>
          <w:sz w:val="32"/>
          <w:szCs w:val="32"/>
        </w:rPr>
        <w:t>:</w:t>
      </w:r>
      <w:r>
        <w:rPr>
          <w:rFonts w:eastAsia="Times New Roman" w:cs="Times New Roman"/>
          <w:b/>
          <w:i/>
          <w:color w:val="000006"/>
          <w:spacing w:val="3"/>
          <w:w w:val="100"/>
          <w:sz w:val="32"/>
          <w:szCs w:val="32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32"/>
          <w:szCs w:val="32"/>
        </w:rPr>
        <w:t>Mr</w:t>
      </w:r>
      <w:r>
        <w:rPr>
          <w:rFonts w:eastAsia="Times New Roman" w:cs="Times New Roman"/>
          <w:b/>
          <w:i/>
          <w:color w:val="000006"/>
          <w:spacing w:val="1"/>
          <w:w w:val="100"/>
          <w:sz w:val="32"/>
          <w:szCs w:val="32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32"/>
          <w:szCs w:val="32"/>
        </w:rPr>
        <w:t>Sandeep</w:t>
      </w:r>
    </w:p>
    <w:p>
      <w:pPr>
        <w:pStyle w:val="Normal"/>
        <w:spacing w:before="59" w:after="0"/>
        <w:ind w:left="0" w:right="0" w:hanging="0"/>
        <w:jc w:val="left"/>
        <w:rPr>
          <w:rFonts w:eastAsia="Times New Roman" w:cs="Times New Roman"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 xml:space="preserve">  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June 24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,</w:t>
      </w:r>
      <w:r>
        <w:rPr>
          <w:rFonts w:eastAsia="Times New Roman" w:cs="Times New Roman"/>
          <w:color w:val="000006"/>
          <w:spacing w:val="5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2015</w:t>
      </w:r>
    </w:p>
    <w:p>
      <w:pPr>
        <w:pStyle w:val="Normal"/>
        <w:spacing w:lineRule="exact" w:line="280" w:before="19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M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r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Sandeep</w:t>
      </w:r>
    </w:p>
    <w:p>
      <w:pPr>
        <w:pStyle w:val="Normal"/>
        <w:spacing w:lineRule="exact" w:line="280" w:before="19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6" w:right="0" w:hanging="0"/>
        <w:jc w:val="left"/>
        <w:rPr>
          <w:rFonts w:eastAsia="Times New Roman" w:cs="Times New Roman"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D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ar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i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,</w:t>
      </w:r>
    </w:p>
    <w:p>
      <w:pPr>
        <w:pStyle w:val="Normal"/>
        <w:spacing w:lineRule="exact" w:line="280" w:before="2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36"/>
          <w:szCs w:val="36"/>
        </w:rPr>
      </w:pP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: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36"/>
          <w:szCs w:val="36"/>
        </w:rPr>
        <w:t>Android</w:t>
      </w:r>
      <w:r>
        <w:rPr>
          <w:rFonts w:eastAsia="Times New Roman" w:cs="Times New Roman"/>
          <w:b/>
          <w:i/>
          <w:color w:val="000006"/>
          <w:spacing w:val="1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36"/>
          <w:szCs w:val="36"/>
        </w:rPr>
        <w:t>Mobile</w:t>
      </w:r>
      <w:r>
        <w:rPr>
          <w:rFonts w:eastAsia="Times New Roman" w:cs="Times New Roman"/>
          <w:b/>
          <w:i/>
          <w:color w:val="000006"/>
          <w:spacing w:val="-9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i/>
          <w:color w:val="000006"/>
          <w:spacing w:val="-8"/>
          <w:w w:val="100"/>
          <w:sz w:val="36"/>
          <w:szCs w:val="36"/>
        </w:rPr>
        <w:t>A</w:t>
      </w:r>
      <w:r>
        <w:rPr>
          <w:rFonts w:eastAsia="Times New Roman" w:cs="Times New Roman"/>
          <w:b/>
          <w:i/>
          <w:color w:val="000006"/>
          <w:spacing w:val="0"/>
          <w:w w:val="100"/>
          <w:sz w:val="36"/>
          <w:szCs w:val="36"/>
        </w:rPr>
        <w:t>pplication</w:t>
      </w:r>
    </w:p>
    <w:p>
      <w:pPr>
        <w:pStyle w:val="Normal"/>
        <w:spacing w:lineRule="exact" w:line="100" w:before="4" w:after="0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/>
        <w:ind w:left="106" w:right="181" w:hanging="0"/>
        <w:jc w:val="left"/>
        <w:rPr>
          <w:rFonts w:eastAsia="Times New Roman" w:cs="Times New Roman"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P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lea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24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f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ind</w:t>
      </w:r>
      <w:r>
        <w:rPr>
          <w:rFonts w:eastAsia="Times New Roman" w:cs="Times New Roman"/>
          <w:color w:val="000006"/>
          <w:spacing w:val="2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our</w:t>
      </w:r>
      <w:r>
        <w:rPr>
          <w:rFonts w:eastAsia="Times New Roman" w:cs="Times New Roman"/>
          <w:color w:val="000006"/>
          <w:spacing w:val="24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d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tail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d</w:t>
      </w:r>
      <w:r>
        <w:rPr>
          <w:rFonts w:eastAsia="Times New Roman" w:cs="Times New Roman"/>
          <w:color w:val="000006"/>
          <w:spacing w:val="27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mobile</w:t>
      </w:r>
      <w:r>
        <w:rPr>
          <w:rFonts w:eastAsia="Times New Roman" w:cs="Times New Roman"/>
          <w:color w:val="000006"/>
          <w:spacing w:val="25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ppli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c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ation</w:t>
      </w:r>
      <w:r>
        <w:rPr>
          <w:rFonts w:eastAsia="Times New Roman" w:cs="Times New Roman"/>
          <w:color w:val="000006"/>
          <w:spacing w:val="25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d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velopment</w:t>
      </w:r>
      <w:r>
        <w:rPr>
          <w:rFonts w:eastAsia="Times New Roman" w:cs="Times New Roman"/>
          <w:color w:val="000006"/>
          <w:spacing w:val="19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p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opo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al</w:t>
      </w:r>
      <w:r>
        <w:rPr>
          <w:rFonts w:eastAsia="Times New Roman" w:cs="Times New Roman"/>
          <w:color w:val="000006"/>
          <w:spacing w:val="25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in</w:t>
      </w:r>
      <w:r>
        <w:rPr>
          <w:rFonts w:eastAsia="Times New Roman" w:cs="Times New Roman"/>
          <w:color w:val="000006"/>
          <w:spacing w:val="2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the</w:t>
      </w:r>
      <w:r>
        <w:rPr>
          <w:rFonts w:eastAsia="Times New Roman" w:cs="Times New Roman"/>
          <w:color w:val="000006"/>
          <w:spacing w:val="2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est</w:t>
      </w:r>
      <w:r>
        <w:rPr>
          <w:rFonts w:eastAsia="Times New Roman" w:cs="Times New Roman"/>
          <w:color w:val="000006"/>
          <w:spacing w:val="17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pa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 of th</w:t>
      </w:r>
      <w:r>
        <w:rPr>
          <w:rFonts w:eastAsia="Times New Roman" w:cs="Times New Roman"/>
          <w:color w:val="000006"/>
          <w:spacing w:val="-3"/>
          <w:w w:val="100"/>
          <w:sz w:val="26"/>
          <w:szCs w:val="26"/>
        </w:rPr>
        <w:t>i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4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do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c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ument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f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o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r your kind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c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on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ide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atio</w:t>
      </w:r>
      <w:r>
        <w:rPr>
          <w:rFonts w:eastAsia="Times New Roman" w:cs="Times New Roman"/>
          <w:color w:val="000006"/>
          <w:spacing w:val="-3"/>
          <w:w w:val="100"/>
          <w:sz w:val="26"/>
          <w:szCs w:val="26"/>
        </w:rPr>
        <w:t>n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.</w:t>
      </w:r>
    </w:p>
    <w:p>
      <w:pPr>
        <w:pStyle w:val="Normal"/>
        <w:spacing w:lineRule="exact" w:line="280" w:before="15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6" w:right="60" w:hanging="0"/>
        <w:jc w:val="both"/>
        <w:rPr>
          <w:rFonts w:eastAsia="Times New Roman" w:cs="Times New Roman"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nginee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B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abu  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i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s  </w:t>
      </w:r>
      <w:r>
        <w:rPr>
          <w:rFonts w:eastAsia="Times New Roman" w:cs="Times New Roman"/>
          <w:color w:val="000006"/>
          <w:spacing w:val="7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pl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d  </w:t>
      </w:r>
      <w:r>
        <w:rPr>
          <w:rFonts w:eastAsia="Times New Roman" w:cs="Times New Roman"/>
          <w:color w:val="000006"/>
          <w:spacing w:val="4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to  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p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nt  </w:t>
      </w:r>
      <w:r>
        <w:rPr>
          <w:rFonts w:eastAsia="Times New Roman" w:cs="Times New Roman"/>
          <w:color w:val="000006"/>
          <w:spacing w:val="6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this  </w:t>
      </w:r>
      <w:r>
        <w:rPr>
          <w:rFonts w:eastAsia="Times New Roman" w:cs="Times New Roman"/>
          <w:color w:val="000006"/>
          <w:spacing w:val="4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p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op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o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sal  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f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or  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your  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vi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w. </w:t>
      </w:r>
      <w:r>
        <w:rPr>
          <w:rFonts w:eastAsia="Times New Roman" w:cs="Times New Roman"/>
          <w:color w:val="000006"/>
          <w:spacing w:val="28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-8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t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nginee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B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abu</w:t>
      </w:r>
      <w:r>
        <w:rPr>
          <w:rFonts w:eastAsia="Times New Roman" w:cs="Times New Roman"/>
          <w:color w:val="000006"/>
          <w:spacing w:val="29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w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30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28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w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28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that</w:t>
      </w:r>
      <w:r>
        <w:rPr>
          <w:rFonts w:eastAsia="Times New Roman" w:cs="Times New Roman"/>
          <w:color w:val="000006"/>
          <w:spacing w:val="27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c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ating</w:t>
      </w:r>
      <w:r>
        <w:rPr>
          <w:rFonts w:eastAsia="Times New Roman" w:cs="Times New Roman"/>
          <w:color w:val="000006"/>
          <w:spacing w:val="29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c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lient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-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iented</w:t>
      </w:r>
      <w:r>
        <w:rPr>
          <w:rFonts w:eastAsia="Times New Roman" w:cs="Times New Roman"/>
          <w:color w:val="000006"/>
          <w:spacing w:val="26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f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tw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28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tak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3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28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mixtu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 of</w:t>
      </w:r>
      <w:r>
        <w:rPr>
          <w:rFonts w:eastAsia="Times New Roman" w:cs="Times New Roman"/>
          <w:color w:val="000006"/>
          <w:spacing w:val="3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te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c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hni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c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al</w:t>
      </w:r>
      <w:r>
        <w:rPr>
          <w:rFonts w:eastAsia="Times New Roman" w:cs="Times New Roman"/>
          <w:color w:val="000006"/>
          <w:spacing w:val="3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x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c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l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len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c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26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nd</w:t>
      </w:r>
      <w:r>
        <w:rPr>
          <w:rFonts w:eastAsia="Times New Roman" w:cs="Times New Roman"/>
          <w:color w:val="000006"/>
          <w:spacing w:val="29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cl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ar</w:t>
      </w:r>
      <w:r>
        <w:rPr>
          <w:rFonts w:eastAsia="Times New Roman" w:cs="Times New Roman"/>
          <w:color w:val="000006"/>
          <w:spacing w:val="27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c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ommuni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c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ation</w:t>
      </w:r>
      <w:r>
        <w:rPr>
          <w:rFonts w:eastAsia="Times New Roman" w:cs="Times New Roman"/>
          <w:color w:val="000006"/>
          <w:spacing w:val="3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nd</w:t>
      </w:r>
      <w:r>
        <w:rPr>
          <w:rFonts w:eastAsia="Times New Roman" w:cs="Times New Roman"/>
          <w:color w:val="000006"/>
          <w:spacing w:val="27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our</w:t>
      </w:r>
      <w:r>
        <w:rPr>
          <w:rFonts w:eastAsia="Times New Roman" w:cs="Times New Roman"/>
          <w:color w:val="000006"/>
          <w:spacing w:val="30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f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i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m</w:t>
      </w:r>
      <w:r>
        <w:rPr>
          <w:rFonts w:eastAsia="Times New Roman" w:cs="Times New Roman"/>
          <w:color w:val="000006"/>
          <w:spacing w:val="29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hi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30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only</w:t>
      </w:r>
      <w:r>
        <w:rPr>
          <w:rFonts w:eastAsia="Times New Roman" w:cs="Times New Roman"/>
          <w:color w:val="000006"/>
          <w:spacing w:val="27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the</w:t>
      </w:r>
      <w:r>
        <w:rPr>
          <w:rFonts w:eastAsia="Times New Roman" w:cs="Times New Roman"/>
          <w:color w:val="000006"/>
          <w:spacing w:val="3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b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est to</w:t>
      </w:r>
      <w:r>
        <w:rPr>
          <w:rFonts w:eastAsia="Times New Roman" w:cs="Times New Roman"/>
          <w:color w:val="000006"/>
          <w:spacing w:val="6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u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60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you</w:t>
      </w:r>
      <w:r>
        <w:rPr>
          <w:rFonts w:eastAsia="Times New Roman" w:cs="Times New Roman"/>
          <w:color w:val="000006"/>
          <w:spacing w:val="6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c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ei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v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64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bot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h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.</w:t>
      </w:r>
      <w:r>
        <w:rPr>
          <w:rFonts w:eastAsia="Times New Roman" w:cs="Times New Roman"/>
          <w:color w:val="000006"/>
          <w:spacing w:val="60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W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6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know</w:t>
      </w:r>
      <w:r>
        <w:rPr>
          <w:rFonts w:eastAsia="Times New Roman" w:cs="Times New Roman"/>
          <w:color w:val="000006"/>
          <w:spacing w:val="6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v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y</w:t>
      </w:r>
      <w:r>
        <w:rPr>
          <w:rFonts w:eastAsia="Times New Roman" w:cs="Times New Roman"/>
          <w:color w:val="000006"/>
          <w:spacing w:val="6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cli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nt</w:t>
      </w:r>
      <w:r>
        <w:rPr>
          <w:rFonts w:eastAsia="Times New Roman" w:cs="Times New Roman"/>
          <w:color w:val="000006"/>
          <w:spacing w:val="6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is</w:t>
      </w:r>
      <w:r>
        <w:rPr>
          <w:rFonts w:eastAsia="Times New Roman" w:cs="Times New Roman"/>
          <w:color w:val="000006"/>
          <w:spacing w:val="64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unique</w:t>
      </w:r>
      <w:r>
        <w:rPr>
          <w:rFonts w:eastAsia="Times New Roman" w:cs="Times New Roman"/>
          <w:color w:val="000006"/>
          <w:spacing w:val="6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nd</w:t>
      </w:r>
      <w:r>
        <w:rPr>
          <w:rFonts w:eastAsia="Times New Roman" w:cs="Times New Roman"/>
          <w:color w:val="000006"/>
          <w:spacing w:val="6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we</w:t>
      </w:r>
      <w:r>
        <w:rPr>
          <w:rFonts w:eastAsia="Times New Roman" w:cs="Times New Roman"/>
          <w:color w:val="000006"/>
          <w:spacing w:val="6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ive</w:t>
      </w:r>
      <w:r>
        <w:rPr>
          <w:rFonts w:eastAsia="Times New Roman" w:cs="Times New Roman"/>
          <w:color w:val="000006"/>
          <w:spacing w:val="6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to 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d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el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i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ver</w:t>
      </w:r>
      <w:r>
        <w:rPr>
          <w:rFonts w:eastAsia="Times New Roman" w:cs="Times New Roman"/>
          <w:color w:val="000006"/>
          <w:spacing w:val="25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</w:t>
      </w:r>
      <w:r>
        <w:rPr>
          <w:rFonts w:eastAsia="Times New Roman" w:cs="Times New Roman"/>
          <w:color w:val="000006"/>
          <w:spacing w:val="19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individual,</w:t>
      </w:r>
      <w:r>
        <w:rPr>
          <w:rFonts w:eastAsia="Times New Roman" w:cs="Times New Roman"/>
          <w:color w:val="000006"/>
          <w:spacing w:val="24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innovati</w:t>
      </w:r>
      <w:r>
        <w:rPr>
          <w:rFonts w:eastAsia="Times New Roman" w:cs="Times New Roman"/>
          <w:color w:val="000006"/>
          <w:spacing w:val="-3"/>
          <w:w w:val="100"/>
          <w:sz w:val="26"/>
          <w:szCs w:val="26"/>
        </w:rPr>
        <w:t>v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2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nd</w:t>
      </w:r>
      <w:r>
        <w:rPr>
          <w:rFonts w:eastAsia="Times New Roman" w:cs="Times New Roman"/>
          <w:color w:val="000006"/>
          <w:spacing w:val="17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f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f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o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d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ble</w:t>
      </w:r>
      <w:r>
        <w:rPr>
          <w:rFonts w:eastAsia="Times New Roman" w:cs="Times New Roman"/>
          <w:color w:val="000006"/>
          <w:spacing w:val="2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p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oposal</w:t>
      </w:r>
      <w:r>
        <w:rPr>
          <w:rFonts w:eastAsia="Times New Roman" w:cs="Times New Roman"/>
          <w:color w:val="000006"/>
          <w:spacing w:val="1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v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y</w:t>
      </w:r>
      <w:r>
        <w:rPr>
          <w:rFonts w:eastAsia="Times New Roman" w:cs="Times New Roman"/>
          <w:color w:val="000006"/>
          <w:spacing w:val="19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time</w:t>
      </w:r>
      <w:r>
        <w:rPr>
          <w:rFonts w:eastAsia="Times New Roman" w:cs="Times New Roman"/>
          <w:color w:val="000006"/>
          <w:spacing w:val="2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nd</w:t>
      </w:r>
      <w:r>
        <w:rPr>
          <w:rFonts w:eastAsia="Times New Roman" w:cs="Times New Roman"/>
          <w:color w:val="000006"/>
          <w:spacing w:val="19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to</w:t>
      </w:r>
      <w:r>
        <w:rPr>
          <w:rFonts w:eastAsia="Times New Roman" w:cs="Times New Roman"/>
          <w:color w:val="000006"/>
          <w:spacing w:val="2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f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ollow it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th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ough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with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 xml:space="preserve"> 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outstanding deliv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y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whi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c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h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is both on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time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nd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within b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u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dg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t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.</w:t>
      </w:r>
    </w:p>
    <w:p>
      <w:pPr>
        <w:pStyle w:val="Normal"/>
        <w:spacing w:lineRule="exact" w:line="280" w:before="19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6" w:right="131" w:hanging="0"/>
        <w:jc w:val="left"/>
        <w:rPr>
          <w:rStyle w:val="InternetLink"/>
          <w:rFonts w:eastAsia="Times New Roman" w:cs="Times New Roman"/>
          <w:color w:val="0000FF"/>
          <w:spacing w:val="0"/>
          <w:w w:val="100"/>
          <w:sz w:val="26"/>
          <w:szCs w:val="26"/>
        </w:rPr>
      </w:pP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W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5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h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ve</w:t>
      </w:r>
      <w:r>
        <w:rPr>
          <w:rFonts w:eastAsia="Times New Roman" w:cs="Times New Roman"/>
          <w:color w:val="000006"/>
          <w:spacing w:val="58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v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al</w:t>
      </w:r>
      <w:r>
        <w:rPr>
          <w:rFonts w:eastAsia="Times New Roman" w:cs="Times New Roman"/>
          <w:color w:val="000006"/>
          <w:spacing w:val="5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y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54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of</w:t>
      </w:r>
      <w:r>
        <w:rPr>
          <w:rFonts w:eastAsia="Times New Roman" w:cs="Times New Roman"/>
          <w:color w:val="000006"/>
          <w:spacing w:val="5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xp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ien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c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56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in</w:t>
      </w:r>
      <w:r>
        <w:rPr>
          <w:rFonts w:eastAsia="Times New Roman" w:cs="Times New Roman"/>
          <w:color w:val="000006"/>
          <w:spacing w:val="5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this</w:t>
      </w:r>
      <w:r>
        <w:rPr>
          <w:rFonts w:eastAsia="Times New Roman" w:cs="Times New Roman"/>
          <w:color w:val="000006"/>
          <w:spacing w:val="5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a;</w:t>
      </w:r>
      <w:r>
        <w:rPr>
          <w:rFonts w:eastAsia="Times New Roman" w:cs="Times New Roman"/>
          <w:color w:val="000006"/>
          <w:spacing w:val="5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our</w:t>
      </w:r>
      <w:r>
        <w:rPr>
          <w:rFonts w:eastAsia="Times New Roman" w:cs="Times New Roman"/>
          <w:color w:val="000006"/>
          <w:spacing w:val="5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p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vious</w:t>
      </w:r>
      <w:r>
        <w:rPr>
          <w:rFonts w:eastAsia="Times New Roman" w:cs="Times New Roman"/>
          <w:color w:val="000006"/>
          <w:spacing w:val="58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cli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t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56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inclu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d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 indu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t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y</w:t>
      </w:r>
      <w:r>
        <w:rPr>
          <w:rFonts w:eastAsia="Times New Roman" w:cs="Times New Roman"/>
          <w:color w:val="000006"/>
          <w:spacing w:val="2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l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ding</w:t>
      </w:r>
      <w:r>
        <w:rPr>
          <w:rFonts w:eastAsia="Times New Roman" w:cs="Times New Roman"/>
          <w:color w:val="000006"/>
          <w:spacing w:val="25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p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y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ment</w:t>
      </w:r>
      <w:r>
        <w:rPr>
          <w:rFonts w:eastAsia="Times New Roman" w:cs="Times New Roman"/>
          <w:color w:val="000006"/>
          <w:spacing w:val="2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p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ovide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,</w:t>
      </w:r>
      <w:r>
        <w:rPr>
          <w:rFonts w:eastAsia="Times New Roman" w:cs="Times New Roman"/>
          <w:color w:val="000006"/>
          <w:spacing w:val="26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wo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ld</w:t>
      </w:r>
      <w:r>
        <w:rPr>
          <w:rFonts w:eastAsia="Times New Roman" w:cs="Times New Roman"/>
          <w:color w:val="000006"/>
          <w:spacing w:val="25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no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w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d</w:t>
      </w:r>
      <w:r>
        <w:rPr>
          <w:rFonts w:eastAsia="Times New Roman" w:cs="Times New Roman"/>
          <w:color w:val="000006"/>
          <w:spacing w:val="27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c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hnology</w:t>
      </w:r>
      <w:r>
        <w:rPr>
          <w:rFonts w:eastAsia="Times New Roman" w:cs="Times New Roman"/>
          <w:color w:val="000006"/>
          <w:spacing w:val="27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c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ompani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.</w:t>
      </w:r>
      <w:r>
        <w:rPr>
          <w:rFonts w:eastAsia="Times New Roman" w:cs="Times New Roman"/>
          <w:color w:val="000006"/>
          <w:spacing w:val="16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You may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wi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h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to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view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our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w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bsite 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t  </w:t>
      </w:r>
      <w:hyperlink r:id="rId3">
        <w:r>
          <w:rPr>
            <w:rStyle w:val="InternetLink"/>
            <w:rFonts w:eastAsia="Times New Roman" w:cs="Times New Roman"/>
            <w:color w:val="0000FF"/>
            <w:spacing w:val="0"/>
            <w:w w:val="100"/>
            <w:sz w:val="26"/>
            <w:szCs w:val="26"/>
          </w:rPr>
          <w:t>http:/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sz w:val="26"/>
            <w:szCs w:val="26"/>
          </w:rPr>
          <w:t>/</w:t>
        </w:r>
        <w:r>
          <w:rPr>
            <w:rStyle w:val="InternetLink"/>
            <w:rFonts w:eastAsia="Times New Roman" w:cs="Times New Roman"/>
            <w:color w:val="0000FF"/>
            <w:spacing w:val="0"/>
            <w:w w:val="100"/>
            <w:sz w:val="26"/>
            <w:szCs w:val="26"/>
          </w:rPr>
          <w:t>www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sz w:val="26"/>
            <w:szCs w:val="26"/>
          </w:rPr>
          <w:t>.e</w:t>
        </w:r>
        <w:r>
          <w:rPr>
            <w:rStyle w:val="InternetLink"/>
            <w:rFonts w:eastAsia="Times New Roman" w:cs="Times New Roman"/>
            <w:color w:val="0000FF"/>
            <w:spacing w:val="0"/>
            <w:w w:val="100"/>
            <w:sz w:val="26"/>
            <w:szCs w:val="26"/>
          </w:rPr>
          <w:t>ngin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sz w:val="26"/>
            <w:szCs w:val="26"/>
          </w:rPr>
          <w:t>eer</w:t>
        </w:r>
        <w:r>
          <w:rPr>
            <w:rStyle w:val="InternetLink"/>
            <w:rFonts w:eastAsia="Times New Roman" w:cs="Times New Roman"/>
            <w:color w:val="0000FF"/>
            <w:spacing w:val="0"/>
            <w:w w:val="100"/>
            <w:sz w:val="26"/>
            <w:szCs w:val="26"/>
          </w:rPr>
          <w:t>b</w:t>
        </w:r>
        <w:r>
          <w:rPr>
            <w:rStyle w:val="InternetLink"/>
            <w:rFonts w:eastAsia="Times New Roman" w:cs="Times New Roman"/>
            <w:color w:val="0000FF"/>
            <w:spacing w:val="-1"/>
            <w:w w:val="100"/>
            <w:sz w:val="26"/>
            <w:szCs w:val="26"/>
          </w:rPr>
          <w:t>a</w:t>
        </w:r>
        <w:r>
          <w:rPr>
            <w:rStyle w:val="InternetLink"/>
            <w:rFonts w:eastAsia="Times New Roman" w:cs="Times New Roman"/>
            <w:color w:val="0000FF"/>
            <w:spacing w:val="2"/>
            <w:w w:val="100"/>
            <w:sz w:val="26"/>
            <w:szCs w:val="26"/>
          </w:rPr>
          <w:t>b</w:t>
        </w:r>
        <w:r>
          <w:rPr>
            <w:rStyle w:val="InternetLink"/>
            <w:rFonts w:eastAsia="Times New Roman" w:cs="Times New Roman"/>
            <w:color w:val="0000FF"/>
            <w:spacing w:val="0"/>
            <w:w w:val="100"/>
            <w:sz w:val="26"/>
            <w:szCs w:val="26"/>
          </w:rPr>
          <w:t>u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sz w:val="26"/>
            <w:szCs w:val="26"/>
          </w:rPr>
          <w:t>.</w:t>
        </w:r>
        <w:r>
          <w:rPr>
            <w:rStyle w:val="InternetLink"/>
            <w:rFonts w:eastAsia="Times New Roman" w:cs="Times New Roman"/>
            <w:color w:val="0000FF"/>
            <w:spacing w:val="-2"/>
            <w:w w:val="100"/>
            <w:sz w:val="26"/>
            <w:szCs w:val="26"/>
          </w:rPr>
          <w:t>c</w:t>
        </w:r>
        <w:r>
          <w:rPr>
            <w:rStyle w:val="InternetLink"/>
            <w:rFonts w:eastAsia="Times New Roman" w:cs="Times New Roman"/>
            <w:color w:val="0000FF"/>
            <w:spacing w:val="0"/>
            <w:w w:val="100"/>
            <w:sz w:val="26"/>
            <w:szCs w:val="26"/>
          </w:rPr>
          <w:t xml:space="preserve">om/ </w:t>
        </w:r>
        <w:r>
          <w:rPr>
            <w:rStyle w:val="InternetLink"/>
            <w:rFonts w:eastAsia="Times New Roman" w:cs="Times New Roman"/>
            <w:color w:val="0000FF"/>
            <w:spacing w:val="2"/>
            <w:w w:val="100"/>
            <w:sz w:val="26"/>
            <w:szCs w:val="26"/>
          </w:rPr>
          <w:t xml:space="preserve"> </w:t>
        </w:r>
        <w:r>
          <w:rPr>
            <w:rStyle w:val="InternetLink"/>
            <w:rFonts w:eastAsia="Times New Roman" w:cs="Times New Roman"/>
            <w:color w:val="000006"/>
            <w:spacing w:val="1"/>
            <w:w w:val="100"/>
            <w:sz w:val="26"/>
            <w:szCs w:val="26"/>
          </w:rPr>
          <w:t>e</w:t>
        </w:r>
        <w:r>
          <w:rPr>
            <w:rStyle w:val="InternetLink"/>
            <w:rFonts w:eastAsia="Times New Roman" w:cs="Times New Roman"/>
            <w:color w:val="000006"/>
            <w:spacing w:val="-2"/>
            <w:w w:val="100"/>
            <w:sz w:val="26"/>
            <w:szCs w:val="26"/>
          </w:rPr>
          <w:t>l</w:t>
        </w:r>
        <w:r>
          <w:rPr>
            <w:rStyle w:val="InternetLink"/>
            <w:rFonts w:eastAsia="Times New Roman" w:cs="Times New Roman"/>
            <w:color w:val="000006"/>
            <w:spacing w:val="0"/>
            <w:w w:val="100"/>
            <w:sz w:val="26"/>
            <w:szCs w:val="26"/>
          </w:rPr>
          <w:t>se</w:t>
        </w:r>
      </w:hyperlink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 </w:t>
      </w:r>
      <w:hyperlink r:id="rId4">
        <w:r>
          <w:rPr>
            <w:rStyle w:val="InternetLink"/>
            <w:rFonts w:eastAsia="Times New Roman" w:cs="Times New Roman"/>
            <w:color w:val="0000FF"/>
            <w:spacing w:val="0"/>
            <w:w w:val="100"/>
            <w:sz w:val="26"/>
            <w:szCs w:val="26"/>
          </w:rPr>
          <w:t>https://www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sz w:val="26"/>
            <w:szCs w:val="26"/>
          </w:rPr>
          <w:t>.</w:t>
        </w:r>
        <w:r>
          <w:rPr>
            <w:rStyle w:val="InternetLink"/>
            <w:rFonts w:eastAsia="Times New Roman" w:cs="Times New Roman"/>
            <w:color w:val="0000FF"/>
            <w:spacing w:val="0"/>
            <w:w w:val="100"/>
            <w:sz w:val="26"/>
            <w:szCs w:val="26"/>
          </w:rPr>
          <w:t>pinte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sz w:val="26"/>
            <w:szCs w:val="26"/>
          </w:rPr>
          <w:t>res</w:t>
        </w:r>
        <w:r>
          <w:rPr>
            <w:rStyle w:val="InternetLink"/>
            <w:rFonts w:eastAsia="Times New Roman" w:cs="Times New Roman"/>
            <w:color w:val="0000FF"/>
            <w:spacing w:val="2"/>
            <w:w w:val="100"/>
            <w:sz w:val="26"/>
            <w:szCs w:val="26"/>
          </w:rPr>
          <w:t>t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sz w:val="26"/>
            <w:szCs w:val="26"/>
          </w:rPr>
          <w:t>.</w:t>
        </w:r>
        <w:r>
          <w:rPr>
            <w:rStyle w:val="InternetLink"/>
            <w:rFonts w:eastAsia="Times New Roman" w:cs="Times New Roman"/>
            <w:color w:val="0000FF"/>
            <w:spacing w:val="-1"/>
            <w:w w:val="100"/>
            <w:sz w:val="26"/>
            <w:szCs w:val="26"/>
          </w:rPr>
          <w:t>c</w:t>
        </w:r>
        <w:r>
          <w:rPr>
            <w:rStyle w:val="InternetLink"/>
            <w:rFonts w:eastAsia="Times New Roman" w:cs="Times New Roman"/>
            <w:color w:val="0000FF"/>
            <w:spacing w:val="0"/>
            <w:w w:val="100"/>
            <w:sz w:val="26"/>
            <w:szCs w:val="26"/>
          </w:rPr>
          <w:t>om/en</w:t>
        </w:r>
        <w:r>
          <w:rPr>
            <w:rStyle w:val="InternetLink"/>
            <w:rFonts w:eastAsia="Times New Roman" w:cs="Times New Roman"/>
            <w:color w:val="0000FF"/>
            <w:spacing w:val="2"/>
            <w:w w:val="100"/>
            <w:sz w:val="26"/>
            <w:szCs w:val="26"/>
          </w:rPr>
          <w:t>g</w:t>
        </w:r>
        <w:r>
          <w:rPr>
            <w:rStyle w:val="InternetLink"/>
            <w:rFonts w:eastAsia="Times New Roman" w:cs="Times New Roman"/>
            <w:color w:val="0000FF"/>
            <w:spacing w:val="0"/>
            <w:w w:val="100"/>
            <w:sz w:val="26"/>
            <w:szCs w:val="26"/>
          </w:rPr>
          <w:t>in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sz w:val="26"/>
            <w:szCs w:val="26"/>
          </w:rPr>
          <w:t>e</w:t>
        </w:r>
        <w:r>
          <w:rPr>
            <w:rStyle w:val="InternetLink"/>
            <w:rFonts w:eastAsia="Times New Roman" w:cs="Times New Roman"/>
            <w:color w:val="0000FF"/>
            <w:spacing w:val="3"/>
            <w:w w:val="100"/>
            <w:sz w:val="26"/>
            <w:szCs w:val="26"/>
          </w:rPr>
          <w:t>e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sz w:val="26"/>
            <w:szCs w:val="26"/>
          </w:rPr>
          <w:t>r</w:t>
        </w:r>
        <w:r>
          <w:rPr>
            <w:rStyle w:val="InternetLink"/>
            <w:rFonts w:eastAsia="Times New Roman" w:cs="Times New Roman"/>
            <w:color w:val="0000FF"/>
            <w:spacing w:val="0"/>
            <w:w w:val="100"/>
            <w:sz w:val="26"/>
            <w:szCs w:val="26"/>
          </w:rPr>
          <w:t>babu/</w:t>
          <w:pict>
            <v:group id="shape_0" style="position:absolute;margin-left:274.9pt;margin-top:43.25pt;width:192.15pt;height:0pt" coordorigin="5498,865" coordsize="3843,0">
              <v:group id="shape_0" style="position:absolute;left:5498;top:865;width:3843;height:0">
                <v:line id="shape_0" from="5498,865" to="6493,865" stroked="t" style="position:absolute;mso-position-horizontal-relative:page">
                  <v:stroke color="blue" weight="9000" joinstyle="round" endcap="flat"/>
                  <v:fill on="false" detectmouseclick="t"/>
                </v:line>
                <v:group id="shape_0" style="position:absolute;left:5499;top:865;width:3842;height:0">
                  <v:line id="shape_0" from="6496,865" to="6683,865" stroked="t" style="position:absolute;mso-position-horizontal-relative:page">
                    <v:stroke color="blue" weight="9000" joinstyle="round" endcap="flat"/>
                    <v:fill on="false" detectmouseclick="t"/>
                  </v:line>
                  <v:group id="shape_0" style="position:absolute;left:5499;top:865;width:3842;height:0">
                    <v:line id="shape_0" from="6689,865" to="6754,865" stroked="t" style="position:absolute;mso-position-horizontal-relative:page">
                      <v:stroke color="blue" weight="9000" joinstyle="round" endcap="flat"/>
                      <v:fill on="false" detectmouseclick="t"/>
                    </v:line>
                    <v:group id="shape_0" style="position:absolute;left:5499;top:865;width:3842;height:0">
                      <v:line id="shape_0" from="6755,865" to="7208,865" stroked="t" style="position:absolute;mso-position-horizontal-relative:page">
                        <v:stroke color="blue" weight="9000" joinstyle="round" endcap="flat"/>
                        <v:fill on="false" detectmouseclick="t"/>
                      </v:line>
                      <v:group id="shape_0" style="position:absolute;left:5499;top:865;width:3842;height:0">
                        <v:line id="shape_0" from="7209,865" to="7341,865" stroked="t" style="position:absolute;mso-position-horizontal-relative:page">
                          <v:stroke color="blue" weight="9000" joinstyle="round" endcap="flat"/>
                          <v:fill on="false" detectmouseclick="t"/>
                        </v:line>
                        <v:group id="shape_0" style="position:absolute;left:5499;top:865;width:3842;height:0">
                          <v:line id="shape_0" from="7342,865" to="7576,865" stroked="t" style="position:absolute;mso-position-horizontal-relative:page">
                            <v:stroke color="blue" weight="9000" joinstyle="round" endcap="flat"/>
                            <v:fill on="false" detectmouseclick="t"/>
                          </v:line>
                          <v:group id="shape_0" style="position:absolute;left:5499;top:865;width:3842;height:0">
                            <v:line id="shape_0" from="7573,865" to="7660,865" stroked="t" style="position:absolute;mso-position-horizontal-relative:page">
                              <v:stroke color="blue" weight="9000" joinstyle="round" endcap="flat"/>
                              <v:fill on="false" detectmouseclick="t"/>
                            </v:line>
                            <v:group id="shape_0" style="position:absolute;left:5499;top:865;width:3842;height:0">
                              <v:line id="shape_0" from="7664,865" to="8178,865" stroked="t" style="position:absolute;mso-position-horizontal-relative:page">
                                <v:stroke color="blue" weight="9000" joinstyle="round" endcap="flat"/>
                                <v:fill on="false" detectmouseclick="t"/>
                              </v:line>
                              <v:group id="shape_0" style="position:absolute;left:5499;top:865;width:3842;height:0">
                                <v:line id="shape_0" from="8176,865" to="8241,865" stroked="t" style="position:absolute;mso-position-horizontal-relative:page">
                                  <v:stroke color="blue" weight="9000" joinstyle="round" endcap="flat"/>
                                  <v:fill on="false" detectmouseclick="t"/>
                                </v:line>
                                <v:group id="shape_0" style="position:absolute;left:5499;top:865;width:3842;height:0">
                                  <v:line id="shape_0" from="5499,865" to="6314,865" stroked="t" style="position:absolute;mso-position-horizontal-relative:page">
                                    <v:stroke color="blue" weight="9000" joinstyle="round" endcap="flat"/>
                                    <v:fill on="false" detectmouseclick="t"/>
                                  </v:line>
                                  <v:group id="shape_0" style="position:absolute;left:5504;top:865;width:3838;height:0">
                                    <v:line id="shape_0" from="6317,865" to="6507,865" stroked="t" style="position:absolute;mso-position-horizontal-relative:page">
                                      <v:stroke color="blue" weight="9000" joinstyle="round" endcap="flat"/>
                                      <v:fill on="false" detectmouseclick="t"/>
                                    </v:line>
                                    <v:group id="shape_0" style="position:absolute;left:5504;top:865;width:3838;height:0">
                                      <v:line id="shape_0" from="6508,865" to="6696,865" stroked="t" style="position:absolute;mso-position-horizontal-relative:page">
                                        <v:stroke color="blue" weight="9000" joinstyle="round" endcap="flat"/>
                                        <v:fill on="false" detectmouseclick="t"/>
                                      </v:line>
                                      <v:group id="shape_0" style="position:absolute;left:5504;top:865;width:3838;height:0">
                                        <v:line id="shape_0" from="6697,865" to="6762,865" stroked="t" style="position:absolute;mso-position-horizontal-relative:page">
                                          <v:stroke color="blue" weight="9000" joinstyle="round" endcap="flat"/>
                                          <v:fill on="false" detectmouseclick="t"/>
                                        </v:line>
                                        <v:group id="shape_0" style="position:absolute;left:5504;top:865;width:3838;height:0">
                                          <v:line id="shape_0" from="6763,865" to="7463,865" stroked="t" style="position:absolute;mso-position-horizontal-relative:page">
                                            <v:stroke color="blue" weight="9000" joinstyle="round" endcap="flat"/>
                                            <v:fill on="false" detectmouseclick="t"/>
                                          </v:line>
                                          <v:group id="shape_0" style="position:absolute;left:5504;top:865;width:3838;height:0">
                                            <v:line id="shape_0" from="7464,865" to="7580,865" stroked="t" style="position:absolute;mso-position-horizontal-relative:page">
                                              <v:stroke color="blue" weight="9000" joinstyle="round" endcap="flat"/>
                                              <v:fill on="false" detectmouseclick="t"/>
                                            </v:line>
                                            <v:group id="shape_0" style="position:absolute;left:5504;top:865;width:3838;height:0">
                                              <v:line id="shape_0" from="7579,865" to="7666,865" stroked="t" style="position:absolute;mso-position-horizontal-relative:page">
                                                <v:stroke color="blue" weight="9000" joinstyle="round" endcap="flat"/>
                                                <v:fill on="false" detectmouseclick="t"/>
                                              </v:line>
                                              <v:group id="shape_0" style="position:absolute;left:5504;top:865;width:3838;height:0">
                                                <v:line id="shape_0" from="7669,865" to="8048,865" stroked="t" style="position:absolute;mso-position-horizontal-relative:page">
                                                  <v:stroke color="blue" weight="9000" joinstyle="round" endcap="flat"/>
                                                  <v:fill on="false" detectmouseclick="t"/>
                                                </v:line>
                                                <v:group id="shape_0" style="position:absolute;left:5504;top:865;width:3838;height:0">
                                                  <v:line id="shape_0" from="8049,865" to="8181,865" stroked="t" style="position:absolute;mso-position-horizontal-relative:page">
                                                    <v:stroke color="blue" weight="9000" joinstyle="round" endcap="flat"/>
                                                    <v:fill on="false" detectmouseclick="t"/>
                                                  </v:line>
                                                  <v:group id="shape_0" style="position:absolute;left:5504;top:865;width:3838;height:0">
                                                    <v:line id="shape_0" from="8182,865" to="8247,865" stroked="t" style="position:absolute;mso-position-horizontal-relative:page">
                                                      <v:stroke color="blue" weight="9000" joinstyle="round" endcap="flat"/>
                                                      <v:fill on="false" detectmouseclick="t"/>
                                                    </v:line>
                                                    <v:group id="shape_0" style="position:absolute;left:5504;top:865;width:3838;height:0">
                                                      <v:line id="shape_0" from="5504,865" to="6126,865" stroked="t" style="position:absolute;mso-position-horizontal-relative:page">
                                                        <v:stroke color="blue" weight="9000" joinstyle="round" endcap="flat"/>
                                                        <v:fill on="false" detectmouseclick="t"/>
                                                      </v:line>
                                                      <v:group id="shape_0" style="position:absolute;left:6130;top:865;width:3211;height:0">
                                                        <v:line id="shape_0" from="6130,865" to="6318,865" stroked="t" style="position:absolute;mso-position-horizontal-relative:page">
                                                          <v:stroke color="blue" weight="9000" joinstyle="round" endcap="flat"/>
                                                          <v:fill on="false" detectmouseclick="t"/>
                                                        </v:line>
                                                        <v:group id="shape_0" style="position:absolute;left:6318;top:865;width:3024;height:0">
                                                          <v:shape id="shape_0" coordsize="1,1" path="m0,0l0,0e" stroked="t" style="position:absolute;left:6318;top:865;width:0;height:0;mso-position-horizontal-relative:page">
                                                            <v:wrap v:type="none"/>
                                                            <v:fill on="false" detectmouseclick="t"/>
                                                            <v:stroke color="blue" weight="9000" joinstyle="round" endcap="flat"/>
                                                          </v:shape>
                                                          <v:shape id="shape_0" coordsize="1,1" path="m0,0l0,0e" stroked="t" style="position:absolute;left:6318;top:865;width:0;height:0;mso-position-horizontal-relative:page">
                                                            <v:wrap v:type="none"/>
                                                            <v:fill on="false" detectmouseclick="t"/>
                                                            <v:stroke color="blue" weight="9000" joinstyle="round" endcap="flat"/>
                                                          </v:shape>
                                                          <v:group id="shape_0" style="position:absolute;left:6318;top:865;width:3024;height:0">
                                                            <v:line id="shape_0" from="6318,865" to="6695,865" stroked="t" style="position:absolute;mso-position-horizontal-relative:page">
                                                              <v:stroke color="blue" weight="9000" joinstyle="round" endcap="flat"/>
                                                              <v:fill on="false" detectmouseclick="t"/>
                                                            </v:line>
                                                            <v:group id="shape_0" style="position:absolute;left:6697;top:865;width:2644;height:0">
                                                              <v:line id="shape_0" from="6697,865" to="6762,865" stroked="t" style="position:absolute;mso-position-horizontal-relative:page">
                                                                <v:stroke color="blue" weight="9000" joinstyle="round" endcap="flat"/>
                                                                <v:fill on="false" detectmouseclick="t"/>
                                                              </v:line>
                                                              <v:group id="shape_0" style="position:absolute;left:6763;top:865;width:2579;height:0">
                                                                <v:line id="shape_0" from="6763,865" to="6879,865" stroked="t" style="position:absolute;mso-position-horizontal-relative:page">
                                                                  <v:stroke color="blue" weight="9000" joinstyle="round" endcap="flat"/>
                                                                  <v:fill on="false" detectmouseclick="t"/>
                                                                </v:line>
                                                                <v:group id="shape_0" style="position:absolute;left:6880;top:865;width:2461;height:0">
                                                                  <v:line id="shape_0" from="6880,865" to="7344,865" stroked="t" style="position:absolute;mso-position-horizontal-relative:page">
                                                                    <v:stroke color="blue" weight="9000" joinstyle="round" endcap="flat"/>
                                                                    <v:fill on="false" detectmouseclick="t"/>
                                                                  </v:line>
                                                                  <v:group id="shape_0" style="position:absolute;left:7345;top:865;width:1996;height:0">
                                                                    <v:line id="shape_0" from="7345,865" to="7461,865" stroked="t" style="position:absolute;mso-position-horizontal-relative:page">
                                                                      <v:stroke color="blue" weight="9000" joinstyle="round" endcap="flat"/>
                                                                      <v:fill on="false" detectmouseclick="t"/>
                                                                    </v:line>
                                                                    <v:group id="shape_0" style="position:absolute;left:7461;top:865;width:1881;height:0">
                                                                      <v:line id="shape_0" from="7461,865" to="7577,865" stroked="t" style="position:absolute;mso-position-horizontal-relative:page">
                                                                        <v:stroke color="blue" weight="9000" joinstyle="round" endcap="flat"/>
                                                                        <v:fill on="false" detectmouseclick="t"/>
                                                                      </v:line>
                                                                      <v:group id="shape_0" style="position:absolute;left:7578;top:865;width:1763;height:0">
                                                                        <v:line id="shape_0" from="7578,865" to="7664,865" stroked="t" style="position:absolute;mso-position-horizontal-relative:page">
                                                                          <v:stroke color="blue" weight="9000" joinstyle="round" endcap="flat"/>
                                                                          <v:fill on="false" detectmouseclick="t"/>
                                                                        </v:line>
                                                                        <v:group id="shape_0" style="position:absolute;left:7667;top:865;width:1674;height:0">
                                                                          <v:line id="shape_0" from="7667,865" to="7797,865" stroked="t" style="position:absolute;mso-position-horizontal-relative:page">
                                                                            <v:stroke color="blue" weight="9000" joinstyle="round" endcap="flat"/>
                                                                            <v:fill on="false" detectmouseclick="t"/>
                                                                          </v:line>
                                                                          <v:group id="shape_0" style="position:absolute;left:7798;top:865;width:1543;height:0">
                                                                            <v:line id="shape_0" from="7798,865" to="7914,865" stroked="t" style="position:absolute;mso-position-horizontal-relative:page">
                                                                              <v:stroke color="blue" weight="9000" joinstyle="round" endcap="flat"/>
                                                                              <v:fill on="false" detectmouseclick="t"/>
                                                                            </v:line>
                                                                            <v:group id="shape_0" style="position:absolute;left:7913;top:865;width:1428;height:0">
                                                                              <v:line id="shape_0" from="7913,865" to="8043,865" stroked="t" style="position:absolute;mso-position-horizontal-relative:page">
                                                                                <v:stroke color="blue" weight="9000" joinstyle="round" endcap="flat"/>
                                                                                <v:fill on="false" detectmouseclick="t"/>
                                                                              </v:line>
                                                                              <v:group id="shape_0" style="position:absolute;left:8046;top:865;width:1296;height:0">
                                                                                <v:line id="shape_0" from="8046,865" to="8176,865" stroked="t" style="position:absolute;mso-position-horizontal-relative:page">
                                                                                  <v:stroke color="blue" weight="9000" joinstyle="round" endcap="flat"/>
                                                                                  <v:fill on="false" detectmouseclick="t"/>
                                                                                </v:line>
                                                                                <v:group id="shape_0" style="position:absolute;left:8145;top:865;width:1196;height:0">
                                                                                  <v:line id="shape_0" from="8177,865" to="8242,865" stroked="t" style="position:absolute;mso-position-horizontal-relative:page">
                                                                                    <v:stroke color="blue" weight="9000" joinstyle="round" endcap="flat"/>
                                                                                    <v:fill on="false" detectmouseclick="t"/>
                                                                                  </v:line>
                                                                                  <v:group id="shape_0" style="position:absolute;left:8145;top:865;width:1196;height:0">
                                                                                    <v:line id="shape_0" from="8749,865" to="8814,865" stroked="t" style="position:absolute;mso-position-horizontal-relative:page">
                                                                                      <v:stroke color="blue" weight="9000" joinstyle="round" endcap="flat"/>
                                                                                      <v:fill on="false" detectmouseclick="t"/>
                                                                                    </v:line>
                                                                                    <v:group id="shape_0" style="position:absolute;left:8145;top:865;width:1196;height:0">
                                                                                      <v:line id="shape_0" from="8813,865" to="8878,865" stroked="t" style="position:absolute;flip:x;mso-position-horizontal-relative:page">
                                                                                        <v:stroke color="blue" weight="9000" joinstyle="round" endcap="flat"/>
                                                                                        <v:fill on="false" detectmouseclick="t"/>
                                                                                      </v:line>
                                                                                      <v:group id="shape_0" style="position:absolute;left:8145;top:865;width:1196;height:0">
                                                                                        <v:line id="shape_0" from="8813,865" to="8878,865" stroked="t" style="position:absolute;mso-position-horizontal-relative:page">
                                                                                          <v:stroke color="blue" weight="9000" joinstyle="round" endcap="flat"/>
                                                                                          <v:fill on="false" detectmouseclick="t"/>
                                                                                        </v:line>
                                                                                        <v:group id="shape_0" style="position:absolute;left:8145;top:865;width:1196;height:0">
                                                                                          <v:line id="shape_0" from="8759,865" to="8824,865" stroked="t" style="position:absolute;mso-position-horizontal-relative:page">
                                                                                            <v:stroke color="blue" weight="9000" joinstyle="round" endcap="flat"/>
                                                                                            <v:fill on="false" detectmouseclick="t"/>
                                                                                          </v:line>
                                                                                          <v:group id="shape_0" style="position:absolute;left:8145;top:865;width:1196;height:0">
                                                                                            <v:line id="shape_0" from="8823,865" to="8888,865" stroked="t" style="position:absolute;mso-position-horizontal-relative:page">
                                                                                              <v:stroke color="#000006" weight="9000" joinstyle="round" endcap="flat"/>
                                                                                              <v:fill on="false" detectmouseclick="t"/>
                                                                                            </v:line>
                                                                                            <v:group id="shape_0" style="position:absolute;left:8145;top:865;width:1196;height:0">
                                                                                              <v:line id="shape_0" from="8889,865" to="9005,865" stroked="t" style="position:absolute;mso-position-horizontal-relative:page">
                                                                                                <v:stroke color="#000006" weight="9000" joinstyle="round" endcap="flat"/>
                                                                                                <v:fill on="false" detectmouseclick="t"/>
                                                                                              </v:line>
                                                                                              <v:group id="shape_0" style="position:absolute;left:8145;top:865;width:1196;height:0">
                                                                                                <v:shape id="shape_0" coordsize="1,1" path="m0,0l0,0e" stroked="t" style="position:absolute;left:9002;top:865;width:0;height:0;mso-position-horizontal-relative:page">
                                                                                                  <v:wrap v:type="none"/>
                                                                                                  <v:fill on="false" detectmouseclick="t"/>
                                                                                                  <v:stroke color="#000006" weight="9000" joinstyle="round" endcap="flat"/>
                                                                                                </v:shape>
                                                                                                <v:group id="shape_0" style="position:absolute;left:8145;top:865;width:1196;height:0">
                                                                                                  <v:shape id="shape_0" coordsize="1,1" path="m0,0l0,0e" stroked="t" style="position:absolute;left:9002;top:865;width:0;height:0;mso-position-horizontal-relative:page">
                                                                                                    <v:wrap v:type="none"/>
                                                                                                    <v:fill on="false" detectmouseclick="t"/>
                                                                                                    <v:stroke color="#000006" weight="9000" joinstyle="round" endcap="flat"/>
                                                                                                  </v:shape>
                                                                                                  <v:group id="shape_0" style="position:absolute;left:8145;top:865;width:1196;height:0">
                                                                                                    <v:line id="shape_0" from="9007,865" to="9335,865" stroked="t" style="position:absolute;mso-position-horizontal-relative:page">
                                                                                                      <v:stroke color="#000006" weight="9000" joinstyle="round" endcap="flat"/>
                                                                                                      <v:fill on="false" detectmouseclick="t"/>
                                                                                                    </v:line>
                                                                                                    <v:group id="shape_0" style="position:absolute;left:8145;top:865;width:1196;height:0">
                                                                                                      <v:line id="shape_0" from="8145,865" to="8734,865" stroked="t" style="position:absolute;mso-position-horizontal-relative:page">
                                                                                                        <v:stroke color="blue" weight="9000" joinstyle="round" endcap="flat"/>
                                                                                                        <v:fill on="false" detectmouseclick="t"/>
                                                                                                      </v:line>
                                                                                                      <v:group id="shape_0" style="position:absolute;left:8735;top:865;width:606;height:0">
                                                                                                        <v:line id="shape_0" from="8735,865" to="8884,865" stroked="t" style="position:absolute;mso-position-horizontal-relative:page">
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<v:fill on="false" detectmouseclick="t"/>
                                                                                                        </v:line>
                                                                                                        <v:group id="shape_0" style="position:absolute;left:8882;top:865;width:459;height:0">
                                                                                                          <v:line id="shape_0" from="8882,865" to="9013,865" stroked="t" style="position:absolute;mso-position-horizontal-relative:page">
                                                                                                            <v:stroke color="#000006" weight="9000" joinstyle="round" endcap="flat"/>
                                                                                                            <v:fill on="false" detectmouseclick="t"/>
                                                                                                          </v:line>
                                                                                                          <v:group id="shape_0" style="position:absolute;left:9016;top:865;width:326;height:0">
                                                                                                            <v:line id="shape_0" from="9016,865" to="9342,865" stroked="t" style="position:absolute;mso-position-horizontal-relative:page">
                                                                                                              <v:stroke color="#000006" weight="9000" joinstyle="round" endcap="flat"/>
                                                                                                              <v:fill on="false" detectmouseclick="t"/>
                                                                                                            </v:line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  <w:pict>
            <v:group id="shape_0" style="position:absolute;margin-left:75.5pt;margin-top:58.15pt;width:244.75pt;height:0pt" coordorigin="1510,1163" coordsize="4895,0">
              <v:group id="shape_0" style="position:absolute;left:1510;top:1163;width:4895;height:0">
                <v:line id="shape_0" from="1800,1163" to="2897,1163" stroked="t" style="position:absolute;mso-position-horizontal-relative:page">
                  <v:stroke color="blue" weight="9000" joinstyle="round" endcap="flat"/>
                  <v:fill on="false" detectmouseclick="t"/>
                </v:line>
                <v:group id="shape_0" style="position:absolute;left:1510;top:1163;width:4895;height:0">
                  <v:line id="shape_0" from="2898,1163" to="3085,1163" stroked="t" style="position:absolute;mso-position-horizontal-relative:page">
                    <v:stroke color="blue" weight="9000" joinstyle="round" endcap="flat"/>
                    <v:fill on="false" detectmouseclick="t"/>
                  </v:line>
                  <v:group id="shape_0" style="position:absolute;left:1510;top:1163;width:4895;height:0">
                    <v:line id="shape_0" from="3086,1163" to="3151,1163" stroked="t" style="position:absolute;mso-position-horizontal-relative:page">
                      <v:stroke color="blue" weight="9000" joinstyle="round" endcap="flat"/>
                      <v:fill on="false" detectmouseclick="t"/>
                    </v:line>
                    <v:group id="shape_0" style="position:absolute;left:1510;top:1163;width:4895;height:0">
                      <v:line id="shape_0" from="3157,1163" to="3683,1163" stroked="t" style="position:absolute;mso-position-horizontal-relative:page">
                        <v:stroke color="blue" weight="9000" joinstyle="round" endcap="flat"/>
                        <v:fill on="false" detectmouseclick="t"/>
                      </v:line>
                      <v:group id="shape_0" style="position:absolute;left:1510;top:1163;width:4895;height:0">
                        <v:line id="shape_0" from="3683,1163" to="3768,1163" stroked="t" style="position:absolute;mso-position-horizontal-relative:page">
                          <v:stroke color="blue" weight="9000" joinstyle="round" endcap="flat"/>
                          <v:fill on="false" detectmouseclick="t"/>
                        </v:line>
                        <v:group id="shape_0" style="position:absolute;left:1510;top:1163;width:4895;height:0">
                          <v:line id="shape_0" from="3772,1163" to="3887,1163" stroked="t" style="position:absolute;mso-position-horizontal-relative:page">
                            <v:stroke color="blue" weight="9000" joinstyle="round" endcap="flat"/>
                            <v:fill on="false" detectmouseclick="t"/>
                          </v:line>
                          <v:group id="shape_0" style="position:absolute;left:1510;top:1163;width:4895;height:0">
                            <v:line id="shape_0" from="3886,1163" to="4061,1163" stroked="t" style="position:absolute;mso-position-horizontal-relative:page">
                              <v:stroke color="blue" weight="9000" joinstyle="round" endcap="flat"/>
                              <v:fill on="false" detectmouseclick="t"/>
                            </v:line>
                            <v:group id="shape_0" style="position:absolute;left:1510;top:1163;width:4895;height:0">
                              <v:line id="shape_0" from="4060,1163" to="4125,1163" stroked="t" style="position:absolute;mso-position-horizontal-relative:page">
                                <v:stroke color="blue" weight="9000" joinstyle="round" endcap="flat"/>
                                <v:fill on="false" detectmouseclick="t"/>
                              </v:line>
                              <v:group id="shape_0" style="position:absolute;left:1510;top:1163;width:4895;height:0">
                                <v:line id="shape_0" from="4128,1163" to="5110,1163" stroked="t" style="position:absolute;mso-position-horizontal-relative:page">
                                  <v:stroke color="blue" weight="9000" joinstyle="round" endcap="flat"/>
                                  <v:fill on="false" detectmouseclick="t"/>
                                </v:line>
                                <v:group id="shape_0" style="position:absolute;left:1510;top:1163;width:4895;height:0">
                                  <v:line id="shape_0" from="5109,1163" to="5238,1163" stroked="t" style="position:absolute;mso-position-horizontal-relative:page">
                                    <v:stroke color="blue" weight="9000" joinstyle="round" endcap="flat"/>
                                    <v:fill on="false" detectmouseclick="t"/>
                                  </v:line>
                                  <v:group id="shape_0" style="position:absolute;left:1510;top:1163;width:4895;height:0">
                                    <v:line id="shape_0" from="5240,1163" to="5471,1163" stroked="t" style="position:absolute;mso-position-horizontal-relative:page">
                                      <v:stroke color="blue" weight="9000" joinstyle="round" endcap="flat"/>
                                      <v:fill on="false" detectmouseclick="t"/>
                                    </v:line>
                                    <v:group id="shape_0" style="position:absolute;left:1510;top:1163;width:4895;height:0">
                                      <v:line id="shape_0" from="5472,1163" to="5557,1163" stroked="t" style="position:absolute;mso-position-horizontal-relative:page">
                                        <v:stroke color="blue" weight="9000" joinstyle="round" endcap="flat"/>
                                        <v:fill on="false" detectmouseclick="t"/>
                                      </v:line>
                                      <v:group id="shape_0" style="position:absolute;left:1510;top:1163;width:4895;height:0">
                                        <v:line id="shape_0" from="5558,1163" to="6140,1163" stroked="t" style="position:absolute;mso-position-horizontal-relative:page">
                                          <v:stroke color="blue" weight="9000" joinstyle="round" endcap="flat"/>
                                          <v:fill on="false" detectmouseclick="t"/>
                                        </v:line>
                                        <v:group id="shape_0" style="position:absolute;left:1510;top:1163;width:4895;height:0">
                                          <v:line id="shape_0" from="1807,1163" to="3097,1163" stroked="t" style="position:absolute;mso-position-horizontal-relative:page">
                                            <v:stroke color="blue" weight="9000" joinstyle="round" endcap="flat"/>
                                            <v:fill on="false" detectmouseclick="t"/>
                                          </v:line>
                                          <v:group id="shape_0" style="position:absolute;left:1510;top:1163;width:4895;height:0">
                                            <v:line id="shape_0" from="3098,1163" to="3163,1163" stroked="t" style="position:absolute;mso-position-horizontal-relative:page">
                                              <v:stroke color="blue" weight="9000" joinstyle="round" endcap="flat"/>
                                              <v:fill on="false" detectmouseclick="t"/>
                                            </v:line>
                                            <v:group id="shape_0" style="position:absolute;left:1510;top:1163;width:4895;height:0">
                                              <v:line id="shape_0" from="3165,1163" to="3691,1163" stroked="t" style="position:absolute;mso-position-horizontal-relative:page">
                                                <v:stroke color="blue" weight="9000" joinstyle="round" endcap="flat"/>
                                                <v:fill on="false" detectmouseclick="t"/>
                                              </v:line>
                                              <v:group id="shape_0" style="position:absolute;left:1510;top:1163;width:4895;height:0">
                                                <v:line id="shape_0" from="3691,1163" to="3776,1163" stroked="t" style="position:absolute;mso-position-horizontal-relative:page">
                                                  <v:stroke color="blue" weight="9000" joinstyle="round" endcap="flat"/>
                                                  <v:fill on="false" detectmouseclick="t"/>
                                                </v:line>
                                                <v:group id="shape_0" style="position:absolute;left:1510;top:1163;width:4895;height:0">
                                                  <v:line id="shape_0" from="3780,1163" to="3996,1163" stroked="t" style="position:absolute;mso-position-horizontal-relative:page">
                                                    <v:stroke color="blue" weight="9000" joinstyle="round" endcap="flat"/>
                                                    <v:fill on="false" detectmouseclick="t"/>
                                                  </v:line>
                                                  <v:group id="shape_0" style="position:absolute;left:1510;top:1163;width:4895;height:0">
                                                    <v:line id="shape_0" from="3996,1163" to="4067,1163" stroked="t" style="position:absolute;mso-position-horizontal-relative:page">
                                                      <v:stroke color="blue" weight="9000" joinstyle="round" endcap="flat"/>
                                                      <v:fill on="false" detectmouseclick="t"/>
                                                    </v:line>
                                                    <v:group id="shape_0" style="position:absolute;left:1510;top:1163;width:4895;height:0">
                                                      <v:shape id="shape_0" coordsize="1,1" path="m0,0l0,0e" stroked="t" style="position:absolute;left:4068;top:1163;width:0;height:0;mso-position-horizontal-relative:page">
                                                        <v:wrap v:type="none"/>
                                                        <v:fill on="false" detectmouseclick="t"/>
                                                        <v:stroke color="blue" weight="9000" joinstyle="round" endcap="flat"/>
                                                      </v:shape>
                                                      <v:group id="shape_0" style="position:absolute;left:1510;top:1163;width:4895;height:0">
                                                        <v:shape id="shape_0" coordsize="1,1" path="m0,0l0,0e" stroked="t" style="position:absolute;left:4068;top:1163;width:0;height:0;mso-position-horizontal-relative:page">
                                                          <v:wrap v:type="none"/>
                                                          <v:fill on="false" detectmouseclick="t"/>
                                                          <v:stroke color="blue" weight="9000" joinstyle="round" endcap="flat"/>
                                                        </v:shape>
                                                        <v:group id="shape_0" style="position:absolute;left:1510;top:1163;width:4895;height:0">
                                                          <v:line id="shape_0" from="4071,1163" to="4145,1163" stroked="t" style="position:absolute;mso-position-horizontal-relative:page">
                                                            <v:stroke color="blue" weight="9000" joinstyle="round" endcap="flat"/>
                                                            <v:fill on="false" detectmouseclick="t"/>
                                                          </v:line>
                                                          <v:group id="shape_0" style="position:absolute;left:1510;top:1163;width:4895;height:0">
                                                            <v:line id="shape_0" from="4145,1163" to="5158,1163" stroked="t" style="position:absolute;mso-position-horizontal-relative:page">
                                                              <v:stroke color="blue" weight="9000" joinstyle="round" endcap="flat"/>
                                                              <v:fill on="false" detectmouseclick="t"/>
                                                            </v:line>
                                                            <v:group id="shape_0" style="position:absolute;left:1510;top:1163;width:4895;height:0">
                                                              <v:line id="shape_0" from="5158,1163" to="5239,1163" stroked="t" style="position:absolute;mso-position-horizontal-relative:page">
                                                                <v:stroke color="blue" weight="9000" joinstyle="round" endcap="flat"/>
                                                                <v:fill on="false" detectmouseclick="t"/>
                                                              </v:line>
                                                              <v:group id="shape_0" style="position:absolute;left:1510;top:1163;width:4895;height:0">
                                                                <v:line id="shape_0" from="5241,1163" to="5387,1163" stroked="t" style="position:absolute;mso-position-horizontal-relative:page">
                                                                  <v:stroke color="blue" weight="9000" joinstyle="round" endcap="flat"/>
                                                                  <v:fill on="false" detectmouseclick="t"/>
                                                                </v:line>
                                                                <v:group id="shape_0" style="position:absolute;left:1510;top:1163;width:4895;height:0">
                                                                  <v:line id="shape_0" from="5388,1163" to="5519,1163" stroked="t" style="position:absolute;mso-position-horizontal-relative:page">
                                                                    <v:stroke color="blue" weight="9000" joinstyle="round" endcap="flat"/>
                                                                    <v:fill on="false" detectmouseclick="t"/>
                                                                  </v:line>
                                                                  <v:group id="shape_0" style="position:absolute;left:1510;top:1163;width:4895;height:0">
                                                                    <v:line id="shape_0" from="5515,1163" to="5646,1163" stroked="t" style="position:absolute;mso-position-horizontal-relative:page">
                                                                      <v:stroke color="blue" weight="9000" joinstyle="round" endcap="flat"/>
                                                                      <v:fill on="false" detectmouseclick="t"/>
                                                                    </v:line>
                                                                    <v:group id="shape_0" style="position:absolute;left:1510;top:1163;width:4895;height:0">
                                                                      <v:line id="shape_0" from="5649,1163" to="5746,1163" stroked="t" style="position:absolute;mso-position-horizontal-relative:page">
                                                                        <v:stroke color="blue" weight="9000" joinstyle="round" endcap="flat"/>
                                                                        <v:fill on="false" detectmouseclick="t"/>
                                                                      </v:line>
                                                                      <v:group id="shape_0" style="position:absolute;left:1510;top:1163;width:4895;height:0">
                                                                        <v:line id="shape_0" from="5749,1163" to="5895,1163" stroked="t" style="position:absolute;mso-position-horizontal-relative:page">
                                                                          <v:stroke color="blue" weight="9000" joinstyle="round" endcap="flat"/>
                                                                          <v:fill on="false" detectmouseclick="t"/>
                                                                        </v:line>
                                                                        <v:group id="shape_0" style="position:absolute;left:1510;top:1163;width:4895;height:0">
                                                                          <v:line id="shape_0" from="5898,1163" to="6403,1163" stroked="t" style="position:absolute;mso-position-horizontal-relative:page">
                                                                            <v:stroke color="blue" weight="9000" joinstyle="round" endcap="flat"/>
                                                                            <v:fill on="false" detectmouseclick="t"/>
                                                                          </v:line>
                                                                          <v:group id="shape_0" style="position:absolute;left:1510;top:1163;width:4895;height:0">
                                                                            <v:line id="shape_0" from="1510,1163" to="2967,1163" stroked="t" style="position:absolute;mso-position-horizontal-relative:page">
                                                                              <v:stroke color="blue" weight="9000" joinstyle="round" endcap="flat"/>
                                                                              <v:fill on="false" detectmouseclick="t"/>
                                                                            </v:line>
                                                                            <v:group id="shape_0" style="position:absolute;left:2968;top:1163;width:3437;height:0">
                                                                              <v:line id="shape_0" from="2968,1163" to="3042,1163" stroked="t" style="position:absolute;mso-position-horizontal-relative:page">
                                                                                <v:stroke color="blue" weight="9000" joinstyle="round" endcap="flat"/>
                                                                                <v:fill on="false" detectmouseclick="t"/>
                                                                              </v:line>
                                                                              <v:group id="shape_0" style="position:absolute;left:3043;top:1163;width:3362;height:0">
                                                                                <v:line id="shape_0" from="3043,1163" to="3632,1163" stroked="t" style="position:absolute;mso-position-horizontal-relative:page">
                                                                                  <v:stroke color="blue" weight="9000" joinstyle="round" endcap="flat"/>
                                                                                  <v:fill on="false" detectmouseclick="t"/>
                                                                                </v:line>
                                                                                <v:group id="shape_0" style="position:absolute;left:3633;top:1163;width:2772;height:0">
                                                                                  <v:line id="shape_0" from="3633,1163" to="3730,1163" stroked="t" style="position:absolute;mso-position-horizontal-relative:page">
                                                                                    <v:stroke color="blue" weight="9000" joinstyle="round" endcap="flat"/>
                                                                                    <v:fill on="false" detectmouseclick="t"/>
                                                                                  </v:line>
                                                                                  <v:group id="shape_0" style="position:absolute;left:3733;top:1163;width:2672;height:0">
                                                                                    <v:line id="shape_0" from="3733,1163" to="3864,1163" stroked="t" style="position:absolute;mso-position-horizontal-relative:page">
                                                                                      <v:stroke color="blue" weight="9000" joinstyle="round" endcap="flat"/>
                                                                                      <v:fill on="false" detectmouseclick="t"/>
                                                                                    </v:line>
                                                                                    <v:group id="shape_0" style="position:absolute;left:3864;top:1163;width:2541;height:0">
                                                                                      <v:line id="shape_0" from="3864,1163" to="3979,1163" stroked="t" style="position:absolute;mso-position-horizontal-relative:page">
                                                                                        <v:stroke color="blue" weight="9000" joinstyle="round" endcap="flat"/>
                                                                                        <v:fill on="false" detectmouseclick="t"/>
                                                                                      </v:line>
                                                                                      <v:group id="shape_0" style="position:absolute;left:3978;top:1163;width:2427;height:0">
                                                                                        <v:shape id="shape_0" coordsize="1,1" path="m0,0l0,0e" stroked="t" style="position:absolute;left:3978;top:1163;width:0;height:0;mso-position-horizontal-relative:page">
                                                                                          <v:wrap v:type="none"/>
                                                                                          <v:fill on="false" detectmouseclick="t"/>
                                                                                          <v:stroke color="blue" weight="9000" joinstyle="round" endcap="flat"/>
                                                                                        </v:shape>
                                                                                        <v:shape id="shape_0" coordsize="1,1" path="m0,0l0,0e" stroked="t" style="position:absolute;left:3978;top:1163;width:0;height:0;mso-position-horizontal-relative:page">
                                                                                          <v:wrap v:type="none"/>
                                                                                          <v:fill on="false" detectmouseclick="t"/>
                                                                                          <v:stroke color="blue" weight="9000" joinstyle="round" endcap="flat"/>
                                                                                        </v:shape>
                                                                                        <v:group id="shape_0" style="position:absolute;left:3980;top:1163;width:2425;height:0">
                                                                                          <v:line id="shape_0" from="3980,1163" to="4061,1163" stroked="t" style="position:absolute;mso-position-horizontal-relative:page">
                                                                                            <v:stroke color="blue" weight="9000" joinstyle="round" endcap="flat"/>
                                                                                            <v:fill on="false" detectmouseclick="t"/>
                                                                                          </v:line>
                                                                                          <v:group id="shape_0" style="position:absolute;left:4064;top:1163;width:2341;height:0">
                                                                                            <v:line id="shape_0" from="4064,1163" to="4138,1163" stroked="t" style="position:absolute;mso-position-horizontal-relative:page">
                                                                                              <v:stroke color="blue" weight="9000" joinstyle="round" endcap="flat"/>
                                                                                              <v:fill on="false" detectmouseclick="t"/>
                                                                                            </v:line>
                                                                                            <v:group id="shape_0" style="position:absolute;left:4136;top:1163;width:2269;height:0">
                                                                                              <v:shape id="shape_0" coordsize="1,1" path="m0,0l0,0e" stroked="t" style="position:absolute;left:4136;top:1163;width:0;height:0;mso-position-horizontal-relative:page">
                                                                                                <v:wrap v:type="none"/>
                                                                                                <v:fill on="false" detectmouseclick="t"/>
                                                                                                <v:stroke color="blue" weight="9000" joinstyle="round" endcap="flat"/>
                                                                                              </v:shape>
                                                                                              <v:shape id="shape_0" coordsize="1,1" path="m0,0l0,0e" stroked="t" style="position:absolute;left:4136;top:1163;width:0;height:0;mso-position-horizontal-relative:page">
                                                                                                <v:wrap v:type="none"/>
                                                                                                <v:fill on="false" detectmouseclick="t"/>
                                                                                                <v:stroke color="blue" weight="9000" joinstyle="round" endcap="flat"/>
                                                                                              </v:shape>
                                                                                              <v:group id="shape_0" style="position:absolute;left:4139;top:1163;width:2266;height:0">
                                                                                                <v:line id="shape_0" from="4139,1163" to="4270,1163" stroked="t" style="position:absolute;mso-position-horizontal-relative:page">
                                                                                                  <v:stroke color="blue" weight="9000" joinstyle="round" endcap="flat"/>
                                                                                                  <v:fill on="false" detectmouseclick="t"/>
                                                                                                </v:line>
                                                                                                <v:group id="shape_0" style="position:absolute;left:4268;top:1163;width:2137;height:0">
                                                                                                  <v:line id="shape_0" from="4268,1163" to="5004,1163" stroked="t" style="position:absolute;mso-position-horizontal-relative:page">
                                                                                                    <v:stroke color="blue" weight="9000" joinstyle="round" endcap="flat"/>
                                                                                                    <v:fill on="false" detectmouseclick="t"/>
                                                                                                  </v:line>
                                                                                                  <v:group id="shape_0" style="position:absolute;left:5005;top:1163;width:1400;height:0">
                                                                                                    <v:line id="shape_0" from="5005,1163" to="5151,1163" stroked="t" style="position:absolute;mso-position-horizontal-relative:page">
                                                                                                      <v:stroke color="blue" weight="9000" joinstyle="round" endcap="flat"/>
                                                                                                      <v:fill on="false" detectmouseclick="t"/>
                                                                                                    </v:line>
                                                                                                    <v:group id="shape_0" style="position:absolute;left:5152;top:1163;width:1253;height:0">
                                                                                                      <v:shape id="shape_0" coordsize="1,1" path="m0,0l0,0e" stroked="t" style="position:absolute;left:5152;top:1163;width:0;height:0;mso-position-horizontal-relative:page">
                                                                                                        <v:wrap v:type="none"/>
                                                                                                        <v:fill on="false" detectmouseclick="t"/>
                                                                                                        <v:stroke color="blue" weight="9000" joinstyle="round" endcap="flat"/>
                                                                                                      </v:shape>
                                                                                                      <v:shape id="shape_0" coordsize="1,1" path="m0,0l0,0e" stroked="t" style="position:absolute;left:5152;top:1163;width:0;height:0;mso-position-horizontal-relative:page">
                                                                                                        <v:wrap v:type="none"/>
                                                                                                        <v:fill on="false" detectmouseclick="t"/>
                                                                                                        <v:stroke color="blue" weight="9000" joinstyle="round" endcap="flat"/>
                                                                                                      </v:shape>
                                                                                                      <v:group id="shape_0" style="position:absolute;left:5155;top:1163;width:1250;height:0">
                                                                                                        <v:line id="shape_0" from="5155,1163" to="5383,1163" stroked="t" style="position:absolute;mso-position-horizontal-relative:page">
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<v:fill on="false" detectmouseclick="t"/>
                                                                                                        </v:line>
                                                                                                        <v:group id="shape_0" style="position:absolute;left:5384;top:1163;width:1021;height:0">
                                                                                                          <v:line id="shape_0" from="5384,1163" to="5515,1163" stroked="t" style="position:absolute;mso-position-horizontal-relative:page">
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<v:fill on="false" detectmouseclick="t"/>
                                                                                                          </v:line>
                                                                                                          <v:group id="shape_0" style="position:absolute;left:5515;top:1163;width:890;height:0">
                                                                                                            <v:line id="shape_0" from="5515,1163" to="5646,1163" stroked="t" style="position:absolute;mso-position-horizontal-relative:page">
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<v:fill on="false" detectmouseclick="t"/>
                                                                                                            </v:line>
                                                                                                            <v:group id="shape_0" style="position:absolute;left:5644;top:1163;width:761;height:0">
                                                                                                              <v:line id="shape_0" from="5644,1163" to="5718,1163" stroked="t" style="position:absolute;flip:x;mso-position-horizontal-relative:page">
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<v:fill on="false" detectmouseclick="t"/>
                                                                                                              </v:line>
                                                                                                              <v:line id="shape_0" from="5644,1163" to="5718,1163" stroked="t" style="position:absolute;mso-position-horizontal-relative:page">
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<v:fill on="false" detectmouseclick="t"/>
                                                                                                              </v:line>
                                                                                                              <v:group id="shape_0" style="position:absolute;left:5649;top:1163;width:756;height:0">
                                                                                                                <v:line id="shape_0" from="5649,1163" to="5746,1163" stroked="t" style="position:absolute;mso-position-horizontal-relative:page">
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<v:fill on="false" detectmouseclick="t"/>
                                                                                                                </v:line>
                                                                                                                <v:group id="shape_0" style="position:absolute;left:5746;top:1163;width:659;height:0">
                                                                                                                  <v:shape id="shape_0" coordsize="1,1" path="m0,0l0,0e" stroked="t" style="position:absolute;left:5746;top:1163;width:0;height:0;mso-position-horizontal-relative:page">
                                                                                                                    <v:wrap v:type="none"/>
                                                                                                                    <v:fill on="false" detectmouseclick="t"/>
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</v:shape>
                                                                                                                  <v:shape id="shape_0" coordsize="1,1" path="m0,0l0,0e" stroked="t" style="position:absolute;left:5746;top:1163;width:0;height:0;mso-position-horizontal-relative:page">
                                                                                                                    <v:wrap v:type="none"/>
                                                                                                                    <v:fill on="false" detectmouseclick="t"/>
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</v:shape>
                                                                                                                  <v:group id="shape_0" style="position:absolute;left:5751;top:1163;width:654;height:0">
                                                                                                                    <v:line id="shape_0" from="5751,1163" to="6405,1163" stroked="t" style="position:absolute;mso-position-horizontal-relative:page">
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<v:fill on="false" detectmouseclick="t"/>
                                                                                                                    </v:line>
                                                                                                                  </v:group>
                                                                                                                </v:group>
                                                                                                              </v:group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w:r>
      </w:hyperlink>
    </w:p>
    <w:p>
      <w:pPr>
        <w:pStyle w:val="Normal"/>
        <w:spacing w:lineRule="exact" w:line="260" w:before="13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26" w:after="0"/>
        <w:ind w:left="106" w:right="0" w:hanging="0"/>
        <w:jc w:val="left"/>
        <w:rPr>
          <w:rFonts w:eastAsia="Times New Roman" w:cs="Times New Roman"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to 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vi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w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our po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f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olio of 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p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vious</w:t>
      </w:r>
      <w:r>
        <w:rPr>
          <w:rFonts w:eastAsia="Times New Roman" w:cs="Times New Roman"/>
          <w:color w:val="000006"/>
          <w:spacing w:val="4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wo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k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 xml:space="preserve"> 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nd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le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rn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mo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e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bout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our 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o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g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n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izat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i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n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.</w:t>
      </w:r>
    </w:p>
    <w:p>
      <w:pPr>
        <w:pStyle w:val="Normal"/>
        <w:spacing w:lineRule="exact" w:line="280" w:before="19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6" w:right="153" w:hanging="0"/>
        <w:jc w:val="left"/>
        <w:rPr>
          <w:rFonts w:eastAsia="Times New Roman" w:cs="Times New Roman"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W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26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l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</w:t>
      </w:r>
      <w:r>
        <w:rPr>
          <w:rFonts w:eastAsia="Times New Roman" w:cs="Times New Roman"/>
          <w:color w:val="000006"/>
          <w:spacing w:val="29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p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ide</w:t>
      </w:r>
      <w:r>
        <w:rPr>
          <w:rFonts w:eastAsia="Times New Roman" w:cs="Times New Roman"/>
          <w:color w:val="000006"/>
          <w:spacing w:val="25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ou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rs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l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v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es</w:t>
      </w:r>
      <w:r>
        <w:rPr>
          <w:rFonts w:eastAsia="Times New Roman" w:cs="Times New Roman"/>
          <w:color w:val="000006"/>
          <w:spacing w:val="28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on</w:t>
      </w:r>
      <w:r>
        <w:rPr>
          <w:rFonts w:eastAsia="Times New Roman" w:cs="Times New Roman"/>
          <w:color w:val="000006"/>
          <w:spacing w:val="25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our</w:t>
      </w:r>
      <w:r>
        <w:rPr>
          <w:rFonts w:eastAsia="Times New Roman" w:cs="Times New Roman"/>
          <w:color w:val="000006"/>
          <w:spacing w:val="26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af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ter</w:t>
      </w:r>
      <w:r>
        <w:rPr>
          <w:rFonts w:eastAsia="Times New Roman" w:cs="Times New Roman"/>
          <w:color w:val="000006"/>
          <w:spacing w:val="2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l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28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c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lient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-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c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26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including</w:t>
      </w:r>
      <w:r>
        <w:rPr>
          <w:rFonts w:eastAsia="Times New Roman" w:cs="Times New Roman"/>
          <w:color w:val="000006"/>
          <w:spacing w:val="25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gu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ara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nte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,</w:t>
      </w:r>
      <w:r>
        <w:rPr>
          <w:rFonts w:eastAsia="Times New Roman" w:cs="Times New Roman"/>
          <w:color w:val="000006"/>
          <w:spacing w:val="28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on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ite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nd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o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f</w:t>
      </w:r>
      <w:r>
        <w:rPr>
          <w:rFonts w:eastAsia="Times New Roman" w:cs="Times New Roman"/>
          <w:color w:val="000006"/>
          <w:spacing w:val="-3"/>
          <w:w w:val="100"/>
          <w:sz w:val="26"/>
          <w:szCs w:val="26"/>
        </w:rPr>
        <w:t>f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ite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 xml:space="preserve"> s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uppo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&amp;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maint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c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.</w:t>
      </w:r>
    </w:p>
    <w:p>
      <w:pPr>
        <w:pStyle w:val="Normal"/>
        <w:spacing w:lineRule="exact" w:line="280" w:before="17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80"/>
        <w:ind w:left="106" w:right="157" w:hanging="0"/>
        <w:jc w:val="left"/>
        <w:rPr>
          <w:rFonts w:eastAsia="Times New Roman" w:cs="Times New Roman"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F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inally, 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w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6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u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4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that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you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must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h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ve</w:t>
      </w:r>
      <w:r>
        <w:rPr>
          <w:rFonts w:eastAsia="Times New Roman" w:cs="Times New Roman"/>
          <w:color w:val="000006"/>
          <w:spacing w:val="4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b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</w:t>
      </w:r>
      <w:r>
        <w:rPr>
          <w:rFonts w:eastAsia="Times New Roman" w:cs="Times New Roman"/>
          <w:color w:val="000006"/>
          <w:spacing w:val="9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v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ry</w:t>
      </w:r>
      <w:r>
        <w:rPr>
          <w:rFonts w:eastAsia="Times New Roman" w:cs="Times New Roman"/>
          <w:color w:val="000006"/>
          <w:spacing w:val="5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busy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nd</w:t>
      </w:r>
      <w:r>
        <w:rPr>
          <w:rFonts w:eastAsia="Times New Roman" w:cs="Times New Roman"/>
          <w:color w:val="000006"/>
          <w:spacing w:val="5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wanted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to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thank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you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in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dv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n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ce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f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o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r t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h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time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you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will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pend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on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vi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wing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our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p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opo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l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.</w:t>
      </w:r>
    </w:p>
    <w:p>
      <w:pPr>
        <w:pStyle w:val="Normal"/>
        <w:spacing w:lineRule="exact" w:line="280" w:before="15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6" w:right="0" w:hanging="0"/>
        <w:jc w:val="left"/>
        <w:rPr>
          <w:rFonts w:eastAsia="Times New Roman" w:cs="Times New Roman"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color w:val="000006"/>
          <w:spacing w:val="-28"/>
          <w:w w:val="100"/>
          <w:sz w:val="26"/>
          <w:szCs w:val="26"/>
        </w:rPr>
        <w:t>Y</w:t>
      </w:r>
      <w:r>
        <w:rPr>
          <w:rFonts w:eastAsia="Times New Roman" w:cs="Times New Roman"/>
          <w:color w:val="000006"/>
          <w:spacing w:val="-12"/>
          <w:w w:val="100"/>
          <w:sz w:val="26"/>
          <w:szCs w:val="26"/>
        </w:rPr>
        <w:t>o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u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s </w:t>
      </w:r>
      <w:r>
        <w:rPr>
          <w:rFonts w:eastAsia="Times New Roman" w:cs="Times New Roman"/>
          <w:color w:val="000006"/>
          <w:spacing w:val="-5"/>
          <w:w w:val="100"/>
          <w:sz w:val="26"/>
          <w:szCs w:val="26"/>
        </w:rPr>
        <w:t>T</w:t>
      </w:r>
      <w:r>
        <w:rPr>
          <w:rFonts w:eastAsia="Times New Roman" w:cs="Times New Roman"/>
          <w:color w:val="000006"/>
          <w:spacing w:val="-3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uly,</w:t>
      </w:r>
    </w:p>
    <w:p>
      <w:pPr>
        <w:pStyle w:val="Normal"/>
        <w:spacing w:lineRule="exact" w:line="280" w:before="19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6" w:right="0" w:hanging="0"/>
        <w:jc w:val="left"/>
        <w:rPr>
          <w:rFonts w:eastAsia="Times New Roman" w:cs="Times New Roman"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M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yank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 xml:space="preserve"> P</w:t>
      </w:r>
      <w:r>
        <w:rPr>
          <w:rFonts w:eastAsia="Times New Roman" w:cs="Times New Roman"/>
          <w:color w:val="000006"/>
          <w:spacing w:val="4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p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ingh</w:t>
      </w:r>
    </w:p>
    <w:p>
      <w:pPr>
        <w:pStyle w:val="Normal"/>
        <w:spacing w:before="1" w:after="0"/>
        <w:ind w:left="106" w:right="0" w:hanging="0"/>
        <w:jc w:val="left"/>
        <w:rPr>
          <w:rFonts w:eastAsia="Times New Roman" w:cs="Times New Roman"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color w:val="000006"/>
          <w:spacing w:val="7"/>
          <w:w w:val="100"/>
          <w:sz w:val="26"/>
          <w:szCs w:val="26"/>
        </w:rPr>
        <w:t>C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T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&amp; 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F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oun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d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er</w:t>
      </w:r>
    </w:p>
    <w:p>
      <w:pPr>
        <w:pStyle w:val="Normal"/>
        <w:spacing w:lineRule="exact" w:line="280"/>
        <w:ind w:left="106" w:right="0" w:hanging="0"/>
        <w:jc w:val="left"/>
        <w:rPr>
          <w:rFonts w:eastAsia="Times New Roman" w:cs="Times New Roman"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nginee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B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abu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 xml:space="preserve"> I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T 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vi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c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es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P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vt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L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td</w:t>
      </w:r>
    </w:p>
    <w:p>
      <w:pPr>
        <w:pStyle w:val="Normal"/>
        <w:spacing w:lineRule="exact" w:line="280"/>
        <w:ind w:left="106" w:right="0" w:hanging="0"/>
        <w:jc w:val="left"/>
        <w:rPr>
          <w:rFonts w:eastAsia="Times New Roman" w:cs="Times New Roman"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10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8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,</w:t>
      </w:r>
      <w:r>
        <w:rPr>
          <w:rFonts w:eastAsia="Times New Roman" w:cs="Times New Roman"/>
          <w:color w:val="000006"/>
          <w:spacing w:val="4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-5"/>
          <w:w w:val="100"/>
          <w:sz w:val="26"/>
          <w:szCs w:val="26"/>
        </w:rPr>
        <w:t>T</w:t>
      </w:r>
      <w:r>
        <w:rPr>
          <w:rFonts w:eastAsia="Times New Roman" w:cs="Times New Roman"/>
          <w:color w:val="000006"/>
          <w:spacing w:val="-3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de</w:t>
      </w:r>
      <w:r>
        <w:rPr>
          <w:rFonts w:eastAsia="Times New Roman" w:cs="Times New Roman"/>
          <w:color w:val="000006"/>
          <w:spacing w:val="6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Hou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,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H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D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F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C</w:t>
      </w:r>
      <w:r>
        <w:rPr>
          <w:rFonts w:eastAsia="Times New Roman" w:cs="Times New Roman"/>
          <w:color w:val="000006"/>
          <w:spacing w:val="4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B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ank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Buildin</w:t>
      </w:r>
      <w:r>
        <w:rPr>
          <w:rFonts w:eastAsia="Times New Roman" w:cs="Times New Roman"/>
          <w:color w:val="000006"/>
          <w:spacing w:val="-3"/>
          <w:w w:val="100"/>
          <w:sz w:val="26"/>
          <w:szCs w:val="26"/>
        </w:rPr>
        <w:t>g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,</w:t>
      </w:r>
    </w:p>
    <w:p>
      <w:pPr>
        <w:pStyle w:val="Normal"/>
        <w:spacing w:lineRule="exact" w:line="260"/>
        <w:ind w:left="106" w:right="0" w:hanging="0"/>
        <w:jc w:val="left"/>
        <w:rPr>
          <w:rFonts w:eastAsia="Times New Roman" w:cs="Times New Roman"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ar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u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ya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Hot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l,</w:t>
      </w:r>
      <w:r>
        <w:rPr>
          <w:rFonts w:eastAsia="Times New Roman" w:cs="Times New Roman"/>
          <w:color w:val="000006"/>
          <w:spacing w:val="4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outh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T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ukog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nj,</w:t>
      </w:r>
      <w:r>
        <w:rPr>
          <w:rFonts w:eastAsia="Times New Roman" w:cs="Times New Roman"/>
          <w:color w:val="000006"/>
          <w:spacing w:val="4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I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ndo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- 452001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7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type w:val="nextPage"/>
          <w:pgSz w:w="12240" w:h="15820"/>
          <w:pgMar w:left="1700" w:right="1560" w:header="0" w:top="138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ind w:left="4303" w:right="4507" w:hanging="0"/>
        <w:jc w:val="center"/>
        <w:rPr>
          <w:rFonts w:eastAsia="Times New Roman" w:cs="Times New Roman"/>
          <w:spacing w:val="0"/>
          <w:w w:val="100"/>
          <w:sz w:val="20"/>
          <w:szCs w:val="20"/>
        </w:rPr>
      </w:pPr>
      <w:r>
        <w:rPr>
          <w:rFonts w:eastAsia="Times New Roman" w:cs="Times New Roman"/>
          <w:spacing w:val="0"/>
          <w:w w:val="100"/>
          <w:sz w:val="20"/>
          <w:szCs w:val="20"/>
        </w:rPr>
        <w:t>2</w:t>
      </w:r>
    </w:p>
    <w:p>
      <w:pPr>
        <w:pStyle w:val="Normal"/>
        <w:spacing w:lineRule="exact" w:line="400" w:before="54" w:after="0"/>
        <w:ind w:left="3043" w:right="3243" w:hanging="0"/>
        <w:jc w:val="center"/>
        <w:rPr>
          <w:rFonts w:eastAsia="Times New Roman" w:cs="Times New Roman"/>
          <w:b/>
          <w:i/>
          <w:color w:val="000006"/>
          <w:spacing w:val="0"/>
          <w:w w:val="100"/>
          <w:position w:val="0"/>
          <w:sz w:val="36"/>
          <w:szCs w:val="36"/>
          <w:u w:val="double" w:color="000006"/>
        </w:rPr>
      </w:pPr>
      <w:r>
        <w:rPr>
          <w:rFonts w:eastAsia="Times New Roman" w:cs="Times New Roman"/>
          <w:b/>
          <w:i/>
          <w:color w:val="000006"/>
          <w:spacing w:val="0"/>
          <w:w w:val="100"/>
          <w:position w:val="0"/>
          <w:sz w:val="36"/>
          <w:szCs w:val="36"/>
          <w:u w:val="double" w:color="000006"/>
        </w:rPr>
        <w:t>Table</w:t>
      </w:r>
      <w:r>
        <w:rPr>
          <w:rFonts w:eastAsia="Times New Roman" w:cs="Times New Roman"/>
          <w:b/>
          <w:i/>
          <w:color w:val="000006"/>
          <w:spacing w:val="0"/>
          <w:w w:val="100"/>
          <w:position w:val="0"/>
          <w:sz w:val="36"/>
          <w:szCs w:val="3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position w:val="0"/>
          <w:sz w:val="36"/>
          <w:szCs w:val="36"/>
          <w:u w:val="double" w:color="000006"/>
        </w:rPr>
        <w:t>of</w:t>
      </w:r>
      <w:r>
        <w:rPr>
          <w:rFonts w:eastAsia="Times New Roman" w:cs="Times New Roman"/>
          <w:b/>
          <w:i/>
          <w:color w:val="000006"/>
          <w:spacing w:val="0"/>
          <w:w w:val="100"/>
          <w:position w:val="0"/>
          <w:sz w:val="36"/>
          <w:szCs w:val="3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position w:val="0"/>
          <w:sz w:val="36"/>
          <w:szCs w:val="36"/>
          <w:u w:val="double" w:color="000006"/>
        </w:rPr>
        <w:t>Content</w:t>
        <w:pict>
          <v:group id="shape_0" style="position:absolute;margin-left:284pt;margin-top:21.5pt;width:2.95pt;height:2.55pt" coordorigin="5680,430" coordsize="59,51">
            <v:group id="shape_0" style="position:absolute;left:5680;top:430;width:59;height:51">
              <v:line id="shape_0" from="5680,430" to="5739,430" stroked="t" style="position:absolute;mso-position-horizontal-relative:page">
                <v:stroke color="#000006" weight="7560" joinstyle="round" endcap="flat"/>
                <v:fill on="false" detectmouseclick="t"/>
              </v:line>
              <v:group id="shape_0" style="position:absolute;left:5680;top:482;width:59;height:0">
                <v:line id="shape_0" from="5680,482" to="5739,482" stroked="t" style="position:absolute;mso-position-horizontal-relative:page">
                  <v:stroke color="#000006" weight="7560" joinstyle="round" endcap="flat"/>
                  <v:fill on="false" detectmouseclick="t"/>
                </v:line>
              </v:group>
            </v:group>
          </v:group>
        </w:pict>
        <w:pict>
          <v:group id="shape_0" style="position:absolute;margin-left:303.5pt;margin-top:21.5pt;width:2.95pt;height:2.55pt" coordorigin="6070,430" coordsize="59,51">
            <v:group id="shape_0" style="position:absolute;left:6070;top:430;width:59;height:51">
              <v:line id="shape_0" from="6070,430" to="6129,430" stroked="t" style="position:absolute;mso-position-horizontal-relative:page">
                <v:stroke color="#000006" weight="7560" joinstyle="round" endcap="flat"/>
                <v:fill on="false" detectmouseclick="t"/>
              </v:line>
              <v:group id="shape_0" style="position:absolute;left:6070;top:482;width:59;height:0">
                <v:line id="shape_0" from="6070,482" to="6129,482" stroked="t" style="position:absolute;mso-position-horizontal-relative:page">
                  <v:stroke color="#000006" weight="7560" joinstyle="round" endcap="flat"/>
                  <v:fill on="false" detectmouseclick="t"/>
                </v:line>
              </v:group>
            </v:group>
          </v:group>
        </w:pict>
      </w:r>
    </w:p>
    <w:p>
      <w:pPr>
        <w:pStyle w:val="Normal"/>
        <w:spacing w:lineRule="exact" w:line="180" w:before="4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24" w:after="0"/>
        <w:ind w:left="450" w:right="0" w:hanging="0"/>
        <w:jc w:val="left"/>
        <w:rPr>
          <w:rFonts w:eastAsia="Times New Roman" w:cs="Times New Roman"/>
          <w:color w:val="000006"/>
          <w:spacing w:val="0"/>
          <w:w w:val="100"/>
          <w:sz w:val="28"/>
          <w:szCs w:val="28"/>
        </w:rPr>
      </w:pP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 xml:space="preserve">1. </w:t>
      </w:r>
      <w:r>
        <w:rPr>
          <w:rFonts w:eastAsia="Times New Roman" w:cs="Times New Roman"/>
          <w:color w:val="000006"/>
          <w:spacing w:val="10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 xml:space="preserve">Governing </w:t>
      </w:r>
      <w:r>
        <w:rPr>
          <w:rFonts w:eastAsia="Times New Roman" w:cs="Times New Roman"/>
          <w:color w:val="000006"/>
          <w:spacing w:val="-2"/>
          <w:w w:val="100"/>
          <w:sz w:val="28"/>
          <w:szCs w:val="28"/>
        </w:rPr>
        <w:t>S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tatement………………………………………………….4</w:t>
      </w:r>
    </w:p>
    <w:p>
      <w:pPr>
        <w:pStyle w:val="Normal"/>
        <w:ind w:left="470" w:right="0" w:hanging="0"/>
        <w:jc w:val="left"/>
        <w:rPr>
          <w:rFonts w:eastAsia="Times New Roman" w:cs="Times New Roman"/>
          <w:color w:val="000006"/>
          <w:spacing w:val="0"/>
          <w:w w:val="100"/>
          <w:sz w:val="28"/>
          <w:szCs w:val="28"/>
        </w:rPr>
      </w:pP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 xml:space="preserve">2. </w:t>
      </w:r>
      <w:r>
        <w:rPr>
          <w:rFonts w:eastAsia="Times New Roman" w:cs="Times New Roman"/>
          <w:color w:val="000006"/>
          <w:spacing w:val="10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 xml:space="preserve">About </w:t>
      </w:r>
      <w:r>
        <w:rPr>
          <w:rFonts w:eastAsia="Times New Roman" w:cs="Times New Roman"/>
          <w:color w:val="000006"/>
          <w:spacing w:val="1"/>
          <w:w w:val="100"/>
          <w:sz w:val="28"/>
          <w:szCs w:val="28"/>
        </w:rPr>
        <w:t>C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ompany………………………………………………………4</w:t>
      </w:r>
    </w:p>
    <w:p>
      <w:pPr>
        <w:pStyle w:val="Normal"/>
        <w:ind w:left="462" w:right="0" w:hanging="0"/>
        <w:jc w:val="left"/>
        <w:rPr>
          <w:rFonts w:eastAsia="Times New Roman" w:cs="Times New Roman"/>
          <w:color w:val="000006"/>
          <w:spacing w:val="0"/>
          <w:w w:val="100"/>
          <w:sz w:val="28"/>
          <w:szCs w:val="28"/>
        </w:rPr>
      </w:pP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 xml:space="preserve">3. </w:t>
      </w:r>
      <w:r>
        <w:rPr>
          <w:rFonts w:eastAsia="Times New Roman" w:cs="Times New Roman"/>
          <w:color w:val="000006"/>
          <w:spacing w:val="10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O</w:t>
      </w:r>
      <w:r>
        <w:rPr>
          <w:rFonts w:eastAsia="Times New Roman" w:cs="Times New Roman"/>
          <w:color w:val="000006"/>
          <w:spacing w:val="-2"/>
          <w:w w:val="100"/>
          <w:sz w:val="28"/>
          <w:szCs w:val="28"/>
        </w:rPr>
        <w:t>u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r</w:t>
      </w:r>
      <w:r>
        <w:rPr>
          <w:rFonts w:eastAsia="Times New Roman" w:cs="Times New Roman"/>
          <w:color w:val="000006"/>
          <w:spacing w:val="5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App</w:t>
      </w:r>
      <w:r>
        <w:rPr>
          <w:rFonts w:eastAsia="Times New Roman" w:cs="Times New Roman"/>
          <w:color w:val="000006"/>
          <w:spacing w:val="1"/>
          <w:w w:val="100"/>
          <w:sz w:val="28"/>
          <w:szCs w:val="28"/>
        </w:rPr>
        <w:t>r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oach…………………………………………………………4</w:t>
      </w:r>
    </w:p>
    <w:p>
      <w:pPr>
        <w:pStyle w:val="Normal"/>
        <w:ind w:left="450" w:right="0" w:hanging="0"/>
        <w:jc w:val="left"/>
        <w:rPr>
          <w:rFonts w:eastAsia="Times New Roman" w:cs="Times New Roman"/>
          <w:color w:val="000006"/>
          <w:spacing w:val="0"/>
          <w:w w:val="100"/>
          <w:sz w:val="28"/>
          <w:szCs w:val="28"/>
        </w:rPr>
      </w:pP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 xml:space="preserve">4. </w:t>
      </w:r>
      <w:r>
        <w:rPr>
          <w:rFonts w:eastAsia="Times New Roman" w:cs="Times New Roman"/>
          <w:color w:val="000006"/>
          <w:spacing w:val="10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P</w:t>
      </w:r>
      <w:r>
        <w:rPr>
          <w:rFonts w:eastAsia="Times New Roman" w:cs="Times New Roman"/>
          <w:color w:val="000006"/>
          <w:spacing w:val="1"/>
          <w:w w:val="100"/>
          <w:sz w:val="28"/>
          <w:szCs w:val="28"/>
        </w:rPr>
        <w:t>r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oject Overview……………………………………………...............5</w:t>
      </w:r>
    </w:p>
    <w:p>
      <w:pPr>
        <w:pStyle w:val="Normal"/>
        <w:ind w:left="452" w:right="0" w:hanging="0"/>
        <w:jc w:val="left"/>
        <w:rPr>
          <w:rFonts w:eastAsia="Times New Roman" w:cs="Times New Roman"/>
          <w:color w:val="000006"/>
          <w:spacing w:val="0"/>
          <w:w w:val="100"/>
          <w:sz w:val="28"/>
          <w:szCs w:val="28"/>
        </w:rPr>
      </w:pP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 xml:space="preserve">5. </w:t>
      </w:r>
      <w:r>
        <w:rPr>
          <w:rFonts w:eastAsia="Times New Roman" w:cs="Times New Roman"/>
          <w:color w:val="000006"/>
          <w:spacing w:val="10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8"/>
          <w:szCs w:val="28"/>
        </w:rPr>
        <w:t>T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echnology</w:t>
      </w:r>
      <w:r>
        <w:rPr>
          <w:rFonts w:eastAsia="Times New Roman" w:cs="Times New Roman"/>
          <w:color w:val="000006"/>
          <w:spacing w:val="4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8"/>
          <w:szCs w:val="28"/>
        </w:rPr>
        <w:t>R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equi</w:t>
      </w:r>
      <w:r>
        <w:rPr>
          <w:rFonts w:eastAsia="Times New Roman" w:cs="Times New Roman"/>
          <w:color w:val="000006"/>
          <w:spacing w:val="1"/>
          <w:w w:val="100"/>
          <w:sz w:val="28"/>
          <w:szCs w:val="28"/>
        </w:rPr>
        <w:t>r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ement</w:t>
      </w:r>
      <w:r>
        <w:rPr>
          <w:rFonts w:eastAsia="Times New Roman" w:cs="Times New Roman"/>
          <w:color w:val="000006"/>
          <w:spacing w:val="-1"/>
          <w:w w:val="100"/>
          <w:sz w:val="28"/>
          <w:szCs w:val="28"/>
        </w:rPr>
        <w:t>s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……………………………………...……..6</w:t>
      </w:r>
    </w:p>
    <w:p>
      <w:pPr>
        <w:pStyle w:val="Normal"/>
        <w:ind w:left="466" w:right="0" w:hanging="0"/>
        <w:jc w:val="left"/>
        <w:rPr>
          <w:rFonts w:eastAsia="Times New Roman" w:cs="Times New Roman"/>
          <w:color w:val="000006"/>
          <w:spacing w:val="0"/>
          <w:w w:val="100"/>
          <w:sz w:val="28"/>
          <w:szCs w:val="28"/>
        </w:rPr>
      </w:pP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 xml:space="preserve">6. </w:t>
      </w:r>
      <w:r>
        <w:rPr>
          <w:rFonts w:eastAsia="Times New Roman" w:cs="Times New Roman"/>
          <w:color w:val="000006"/>
          <w:spacing w:val="10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8"/>
          <w:szCs w:val="28"/>
        </w:rPr>
        <w:t>M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ile</w:t>
      </w:r>
      <w:r>
        <w:rPr>
          <w:rFonts w:eastAsia="Times New Roman" w:cs="Times New Roman"/>
          <w:color w:val="000006"/>
          <w:spacing w:val="1"/>
          <w:w w:val="100"/>
          <w:sz w:val="28"/>
          <w:szCs w:val="28"/>
        </w:rPr>
        <w:t>s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tones</w:t>
      </w:r>
      <w:r>
        <w:rPr>
          <w:rFonts w:eastAsia="Times New Roman" w:cs="Times New Roman"/>
          <w:color w:val="000006"/>
          <w:spacing w:val="1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&amp;</w:t>
      </w:r>
      <w:r>
        <w:rPr>
          <w:rFonts w:eastAsia="Times New Roman" w:cs="Times New Roman"/>
          <w:color w:val="000006"/>
          <w:spacing w:val="2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8"/>
          <w:szCs w:val="28"/>
        </w:rPr>
        <w:t>R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eporting…………………………………………..…..6</w:t>
      </w:r>
    </w:p>
    <w:p>
      <w:pPr>
        <w:pStyle w:val="Normal"/>
        <w:ind w:left="454" w:right="0" w:hanging="0"/>
        <w:jc w:val="left"/>
        <w:rPr>
          <w:rFonts w:eastAsia="Times New Roman" w:cs="Times New Roman"/>
          <w:color w:val="000006"/>
          <w:spacing w:val="0"/>
          <w:w w:val="100"/>
          <w:sz w:val="28"/>
          <w:szCs w:val="28"/>
        </w:rPr>
      </w:pP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 xml:space="preserve">7. </w:t>
      </w:r>
      <w:r>
        <w:rPr>
          <w:rFonts w:eastAsia="Times New Roman" w:cs="Times New Roman"/>
          <w:color w:val="000006"/>
          <w:spacing w:val="10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P</w:t>
      </w:r>
      <w:r>
        <w:rPr>
          <w:rFonts w:eastAsia="Times New Roman" w:cs="Times New Roman"/>
          <w:color w:val="000006"/>
          <w:spacing w:val="1"/>
          <w:w w:val="100"/>
          <w:sz w:val="28"/>
          <w:szCs w:val="28"/>
        </w:rPr>
        <w:t>r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 xml:space="preserve">oject </w:t>
      </w:r>
      <w:r>
        <w:rPr>
          <w:rFonts w:eastAsia="Times New Roman" w:cs="Times New Roman"/>
          <w:color w:val="000006"/>
          <w:spacing w:val="1"/>
          <w:w w:val="100"/>
          <w:sz w:val="28"/>
          <w:szCs w:val="28"/>
        </w:rPr>
        <w:t>T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eam</w:t>
      </w:r>
      <w:r>
        <w:rPr>
          <w:rFonts w:eastAsia="Times New Roman" w:cs="Times New Roman"/>
          <w:color w:val="000006"/>
          <w:spacing w:val="6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 xml:space="preserve">&amp; </w:t>
      </w:r>
      <w:r>
        <w:rPr>
          <w:rFonts w:eastAsia="Times New Roman" w:cs="Times New Roman"/>
          <w:color w:val="000006"/>
          <w:spacing w:val="-1"/>
          <w:w w:val="100"/>
          <w:sz w:val="28"/>
          <w:szCs w:val="28"/>
        </w:rPr>
        <w:t>C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 xml:space="preserve">ommunicate </w:t>
      </w:r>
      <w:r>
        <w:rPr>
          <w:rFonts w:eastAsia="Times New Roman" w:cs="Times New Roman"/>
          <w:color w:val="000006"/>
          <w:spacing w:val="1"/>
          <w:w w:val="100"/>
          <w:sz w:val="28"/>
          <w:szCs w:val="28"/>
        </w:rPr>
        <w:t>M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ode…………………………..........10</w:t>
      </w:r>
    </w:p>
    <w:p>
      <w:pPr>
        <w:pStyle w:val="Normal"/>
        <w:ind w:left="460" w:right="0" w:hanging="0"/>
        <w:jc w:val="left"/>
        <w:rPr>
          <w:rFonts w:eastAsia="Times New Roman" w:cs="Times New Roman"/>
          <w:color w:val="000006"/>
          <w:spacing w:val="0"/>
          <w:w w:val="100"/>
          <w:sz w:val="28"/>
          <w:szCs w:val="28"/>
        </w:rPr>
      </w:pP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 xml:space="preserve">8. </w:t>
      </w:r>
      <w:r>
        <w:rPr>
          <w:rFonts w:eastAsia="Times New Roman" w:cs="Times New Roman"/>
          <w:color w:val="000006"/>
          <w:spacing w:val="10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8"/>
          <w:szCs w:val="28"/>
        </w:rPr>
        <w:t>T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imeline, P</w:t>
      </w:r>
      <w:r>
        <w:rPr>
          <w:rFonts w:eastAsia="Times New Roman" w:cs="Times New Roman"/>
          <w:color w:val="000006"/>
          <w:spacing w:val="3"/>
          <w:w w:val="100"/>
          <w:sz w:val="28"/>
          <w:szCs w:val="28"/>
        </w:rPr>
        <w:t>r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icing &amp; Payment</w:t>
      </w:r>
      <w:r>
        <w:rPr>
          <w:rFonts w:eastAsia="Times New Roman" w:cs="Times New Roman"/>
          <w:color w:val="000006"/>
          <w:spacing w:val="3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8"/>
          <w:szCs w:val="28"/>
        </w:rPr>
        <w:t>T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e</w:t>
      </w:r>
      <w:r>
        <w:rPr>
          <w:rFonts w:eastAsia="Times New Roman" w:cs="Times New Roman"/>
          <w:color w:val="000006"/>
          <w:spacing w:val="1"/>
          <w:w w:val="100"/>
          <w:sz w:val="28"/>
          <w:szCs w:val="28"/>
        </w:rPr>
        <w:t>r</w:t>
      </w:r>
      <w:r>
        <w:rPr>
          <w:rFonts w:eastAsia="Times New Roman" w:cs="Times New Roman"/>
          <w:color w:val="000006"/>
          <w:spacing w:val="2"/>
          <w:w w:val="100"/>
          <w:sz w:val="28"/>
          <w:szCs w:val="28"/>
        </w:rPr>
        <w:t>m</w:t>
      </w:r>
      <w:r>
        <w:rPr>
          <w:rFonts w:eastAsia="Times New Roman" w:cs="Times New Roman"/>
          <w:color w:val="000006"/>
          <w:spacing w:val="-1"/>
          <w:w w:val="100"/>
          <w:sz w:val="28"/>
          <w:szCs w:val="28"/>
        </w:rPr>
        <w:t>s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…………………………...........10</w:t>
      </w:r>
    </w:p>
    <w:p>
      <w:pPr>
        <w:pStyle w:val="Normal"/>
        <w:ind w:left="448" w:right="0" w:hanging="0"/>
        <w:jc w:val="left"/>
        <w:rPr>
          <w:rFonts w:eastAsia="Times New Roman" w:cs="Times New Roman"/>
          <w:color w:val="000006"/>
          <w:spacing w:val="0"/>
          <w:w w:val="100"/>
          <w:sz w:val="28"/>
          <w:szCs w:val="28"/>
        </w:rPr>
      </w:pP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 xml:space="preserve">9. </w:t>
      </w:r>
      <w:r>
        <w:rPr>
          <w:rFonts w:eastAsia="Times New Roman" w:cs="Times New Roman"/>
          <w:color w:val="000006"/>
          <w:spacing w:val="10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Other</w:t>
      </w:r>
      <w:r>
        <w:rPr>
          <w:rFonts w:eastAsia="Times New Roman" w:cs="Times New Roman"/>
          <w:color w:val="000006"/>
          <w:spacing w:val="3"/>
          <w:w w:val="100"/>
          <w:sz w:val="28"/>
          <w:szCs w:val="28"/>
        </w:rPr>
        <w:t xml:space="preserve"> E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xpen</w:t>
      </w:r>
      <w:r>
        <w:rPr>
          <w:rFonts w:eastAsia="Times New Roman" w:cs="Times New Roman"/>
          <w:color w:val="000006"/>
          <w:spacing w:val="1"/>
          <w:w w:val="100"/>
          <w:sz w:val="28"/>
          <w:szCs w:val="28"/>
        </w:rPr>
        <w:t>s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es and Fee</w:t>
      </w:r>
      <w:r>
        <w:rPr>
          <w:rFonts w:eastAsia="Times New Roman" w:cs="Times New Roman"/>
          <w:color w:val="000006"/>
          <w:spacing w:val="-1"/>
          <w:w w:val="100"/>
          <w:sz w:val="28"/>
          <w:szCs w:val="28"/>
        </w:rPr>
        <w:t>s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....……...………………………………….</w:t>
      </w:r>
      <w:r>
        <w:rPr>
          <w:rFonts w:eastAsia="Times New Roman" w:cs="Times New Roman"/>
          <w:color w:val="000006"/>
          <w:spacing w:val="2"/>
          <w:w w:val="100"/>
          <w:sz w:val="28"/>
          <w:szCs w:val="28"/>
        </w:rPr>
        <w:t>.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11</w:t>
      </w:r>
    </w:p>
    <w:p>
      <w:pPr>
        <w:sectPr>
          <w:type w:val="nextPage"/>
          <w:pgSz w:w="12240" w:h="15820"/>
          <w:pgMar w:left="1720" w:right="1640" w:header="0" w:top="136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ind w:left="462" w:right="0" w:hanging="0"/>
        <w:jc w:val="left"/>
        <w:rPr>
          <w:rFonts w:eastAsia="Times New Roman" w:cs="Times New Roman"/>
          <w:color w:val="000006"/>
          <w:spacing w:val="0"/>
          <w:w w:val="100"/>
          <w:sz w:val="28"/>
          <w:szCs w:val="28"/>
        </w:rPr>
      </w:pP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10</w:t>
      </w:r>
      <w:r>
        <w:rPr>
          <w:rFonts w:eastAsia="Times New Roman" w:cs="Times New Roman"/>
          <w:color w:val="000006"/>
          <w:spacing w:val="10"/>
          <w:w w:val="100"/>
          <w:sz w:val="28"/>
          <w:szCs w:val="28"/>
        </w:rPr>
        <w:t>.</w:t>
      </w:r>
      <w:r>
        <w:rPr>
          <w:rFonts w:eastAsia="Times New Roman" w:cs="Times New Roman"/>
          <w:color w:val="000006"/>
          <w:spacing w:val="1"/>
          <w:w w:val="100"/>
          <w:sz w:val="28"/>
          <w:szCs w:val="28"/>
        </w:rPr>
        <w:t>C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ontact</w:t>
      </w:r>
      <w:r>
        <w:rPr>
          <w:rFonts w:eastAsia="Times New Roman" w:cs="Times New Roman"/>
          <w:color w:val="000006"/>
          <w:spacing w:val="2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Det</w:t>
      </w:r>
      <w:r>
        <w:rPr>
          <w:rFonts w:eastAsia="Times New Roman" w:cs="Times New Roman"/>
          <w:color w:val="000006"/>
          <w:spacing w:val="2"/>
          <w:w w:val="100"/>
          <w:sz w:val="28"/>
          <w:szCs w:val="28"/>
        </w:rPr>
        <w:t>ai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l</w:t>
      </w:r>
      <w:r>
        <w:rPr>
          <w:rFonts w:eastAsia="Times New Roman" w:cs="Times New Roman"/>
          <w:color w:val="000006"/>
          <w:spacing w:val="1"/>
          <w:w w:val="100"/>
          <w:sz w:val="28"/>
          <w:szCs w:val="28"/>
        </w:rPr>
        <w:t>s</w:t>
      </w:r>
      <w:r>
        <w:rPr>
          <w:rFonts w:eastAsia="Times New Roman" w:cs="Times New Roman"/>
          <w:color w:val="000006"/>
          <w:spacing w:val="0"/>
          <w:w w:val="100"/>
          <w:sz w:val="28"/>
          <w:szCs w:val="28"/>
        </w:rPr>
        <w:t>………………………………………………............12</w:t>
      </w:r>
    </w:p>
    <w:p>
      <w:pPr>
        <w:pStyle w:val="Normal"/>
        <w:spacing w:before="60" w:after="0"/>
        <w:ind w:left="626" w:right="5951" w:hanging="0"/>
        <w:jc w:val="both"/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</w:pPr>
      <w:r>
        <w:rPr>
          <w:rFonts w:eastAsia="Times New Roman" w:cs="Times New Roman"/>
          <w:b/>
          <w:i/>
          <w:color w:val="000006"/>
          <w:spacing w:val="-2"/>
          <w:w w:val="100"/>
          <w:sz w:val="28"/>
          <w:szCs w:val="28"/>
        </w:rPr>
        <w:t>1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 xml:space="preserve">) </w:t>
      </w:r>
      <w:r>
        <w:rPr>
          <w:rFonts w:eastAsia="Times New Roman" w:cs="Times New Roman"/>
          <w:b/>
          <w:i/>
          <w:color w:val="000006"/>
          <w:spacing w:val="55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Go</w:t>
      </w:r>
      <w:r>
        <w:rPr>
          <w:rFonts w:eastAsia="Times New Roman" w:cs="Times New Roman"/>
          <w:b/>
          <w:i/>
          <w:color w:val="000006"/>
          <w:spacing w:val="1"/>
          <w:w w:val="100"/>
          <w:sz w:val="28"/>
          <w:szCs w:val="28"/>
        </w:rPr>
        <w:t>v</w:t>
      </w:r>
      <w:r>
        <w:rPr>
          <w:rFonts w:eastAsia="Times New Roman" w:cs="Times New Roman"/>
          <w:b/>
          <w:i/>
          <w:color w:val="000006"/>
          <w:spacing w:val="4"/>
          <w:w w:val="100"/>
          <w:sz w:val="28"/>
          <w:szCs w:val="28"/>
        </w:rPr>
        <w:t>e</w:t>
      </w:r>
      <w:r>
        <w:rPr>
          <w:rFonts w:eastAsia="Times New Roman" w:cs="Times New Roman"/>
          <w:b/>
          <w:i/>
          <w:color w:val="000006"/>
          <w:spacing w:val="-1"/>
          <w:w w:val="100"/>
          <w:sz w:val="28"/>
          <w:szCs w:val="28"/>
        </w:rPr>
        <w:t>r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n</w:t>
      </w:r>
      <w:r>
        <w:rPr>
          <w:rFonts w:eastAsia="Times New Roman" w:cs="Times New Roman"/>
          <w:b/>
          <w:i/>
          <w:color w:val="000006"/>
          <w:spacing w:val="-2"/>
          <w:w w:val="100"/>
          <w:sz w:val="28"/>
          <w:szCs w:val="28"/>
        </w:rPr>
        <w:t>i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ng</w:t>
      </w:r>
      <w:r>
        <w:rPr>
          <w:rFonts w:eastAsia="Times New Roman" w:cs="Times New Roman"/>
          <w:b/>
          <w:i/>
          <w:color w:val="000006"/>
          <w:spacing w:val="3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Statement</w:t>
      </w:r>
    </w:p>
    <w:p>
      <w:pPr>
        <w:pStyle w:val="Normal"/>
        <w:spacing w:lineRule="exact" w:line="120" w:before="1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626" w:right="91" w:hanging="0"/>
        <w:jc w:val="both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4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Con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4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es</w:t>
      </w:r>
      <w:r>
        <w:rPr>
          <w:rFonts w:eastAsia="Times New Roman" w:cs="Times New Roman"/>
          <w:color w:val="000006"/>
          <w:spacing w:val="4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represe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4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ves</w:t>
      </w:r>
      <w:r>
        <w:rPr>
          <w:rFonts w:eastAsia="Times New Roman" w:cs="Times New Roman"/>
          <w:color w:val="000006"/>
          <w:spacing w:val="4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and</w:t>
      </w:r>
      <w:r>
        <w:rPr>
          <w:rFonts w:eastAsia="Times New Roman" w:cs="Times New Roman"/>
          <w:color w:val="000006"/>
          <w:spacing w:val="4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her</w:t>
      </w:r>
      <w:r>
        <w:rPr>
          <w:rFonts w:eastAsia="Times New Roman" w:cs="Times New Roman"/>
          <w:color w:val="000006"/>
          <w:spacing w:val="5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group</w:t>
      </w:r>
      <w:r>
        <w:rPr>
          <w:rFonts w:eastAsia="Times New Roman" w:cs="Times New Roman"/>
          <w:color w:val="000006"/>
          <w:spacing w:val="4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es.</w:t>
      </w:r>
      <w:r>
        <w:rPr>
          <w:rFonts w:eastAsia="Times New Roman" w:cs="Times New Roman"/>
          <w:color w:val="000006"/>
          <w:spacing w:val="4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4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44"/>
          <w:w w:val="100"/>
          <w:sz w:val="24"/>
          <w:szCs w:val="24"/>
        </w:rPr>
        <w:t>Sandeep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wil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l 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here 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be 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referred 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as 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-3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t  and 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nee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rB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bu 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4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Serv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ces 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.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d.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wil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l 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be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s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rB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bu.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626" w:right="71" w:hanging="0"/>
        <w:jc w:val="both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-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es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unders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and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and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ag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hat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ork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as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per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he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RS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wil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 be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han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ed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by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rB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bu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and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any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cha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scope or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 xml:space="preserve"> 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ct</w:t>
      </w:r>
      <w:r>
        <w:rPr>
          <w:rFonts w:eastAsia="Times New Roman" w:cs="Times New Roman"/>
          <w:color w:val="000006"/>
          <w:spacing w:val="1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1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lu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y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&amp;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vo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g,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y</w:t>
      </w:r>
      <w:r>
        <w:rPr>
          <w:rFonts w:eastAsia="Times New Roman" w:cs="Times New Roman"/>
          <w:color w:val="000006"/>
          <w:spacing w:val="1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b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g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1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</w:t>
      </w:r>
      <w:r>
        <w:rPr>
          <w:rFonts w:eastAsia="Times New Roman" w:cs="Times New Roman"/>
          <w:color w:val="000006"/>
          <w:spacing w:val="1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of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op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.</w:t>
      </w:r>
    </w:p>
    <w:p>
      <w:pPr>
        <w:pStyle w:val="Normal"/>
        <w:spacing w:lineRule="exact" w:line="260" w:before="17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626" w:right="6528" w:hanging="0"/>
        <w:jc w:val="both"/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</w:pPr>
      <w:r>
        <w:rPr>
          <w:rFonts w:eastAsia="Times New Roman" w:cs="Times New Roman"/>
          <w:b/>
          <w:i/>
          <w:color w:val="000006"/>
          <w:spacing w:val="-2"/>
          <w:w w:val="100"/>
          <w:sz w:val="28"/>
          <w:szCs w:val="28"/>
        </w:rPr>
        <w:t>2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 xml:space="preserve">) </w:t>
      </w:r>
      <w:r>
        <w:rPr>
          <w:rFonts w:eastAsia="Times New Roman" w:cs="Times New Roman"/>
          <w:b/>
          <w:i/>
          <w:color w:val="000006"/>
          <w:spacing w:val="55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b/>
          <w:i/>
          <w:color w:val="000006"/>
          <w:spacing w:val="1"/>
          <w:w w:val="100"/>
          <w:sz w:val="28"/>
          <w:szCs w:val="28"/>
        </w:rPr>
        <w:t>A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 xml:space="preserve">bout </w:t>
      </w:r>
      <w:r>
        <w:rPr>
          <w:rFonts w:eastAsia="Times New Roman" w:cs="Times New Roman"/>
          <w:b/>
          <w:i/>
          <w:color w:val="000006"/>
          <w:spacing w:val="1"/>
          <w:w w:val="100"/>
          <w:sz w:val="28"/>
          <w:szCs w:val="28"/>
        </w:rPr>
        <w:t>C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ompany</w:t>
      </w:r>
    </w:p>
    <w:p>
      <w:pPr>
        <w:pStyle w:val="Normal"/>
        <w:spacing w:lineRule="exact" w:line="260" w:before="15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626" w:right="91" w:hanging="0"/>
        <w:jc w:val="both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have</w:t>
      </w:r>
      <w:r>
        <w:rPr>
          <w:rFonts w:eastAsia="Times New Roman" w:cs="Times New Roman"/>
          <w:color w:val="000006"/>
          <w:spacing w:val="1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1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1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of</w:t>
      </w:r>
      <w:r>
        <w:rPr>
          <w:rFonts w:eastAsia="Times New Roman" w:cs="Times New Roman"/>
          <w:color w:val="000006"/>
          <w:spacing w:val="1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52</w:t>
      </w:r>
      <w:r>
        <w:rPr>
          <w:rFonts w:eastAsia="Times New Roman" w:cs="Times New Roman"/>
          <w:color w:val="000006"/>
          <w:spacing w:val="1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resources</w:t>
      </w:r>
      <w:r>
        <w:rPr>
          <w:rFonts w:eastAsia="Times New Roman" w:cs="Times New Roman"/>
          <w:color w:val="000006"/>
          <w:spacing w:val="1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nc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es</w:t>
      </w:r>
      <w:r>
        <w:rPr>
          <w:rFonts w:eastAsia="Times New Roman" w:cs="Times New Roman"/>
          <w:color w:val="000006"/>
          <w:spacing w:val="1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g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ers,</w:t>
      </w:r>
      <w:r>
        <w:rPr>
          <w:rFonts w:eastAsia="Times New Roman" w:cs="Times New Roman"/>
          <w:color w:val="000006"/>
          <w:spacing w:val="1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Deve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opers</w:t>
      </w:r>
      <w:r>
        <w:rPr>
          <w:rFonts w:eastAsia="Times New Roman" w:cs="Times New Roman"/>
          <w:color w:val="000006"/>
          <w:spacing w:val="1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eb</w:t>
      </w:r>
      <w:r>
        <w:rPr>
          <w:rFonts w:eastAsia="Times New Roman" w:cs="Times New Roman"/>
          <w:color w:val="000006"/>
          <w:spacing w:val="1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&amp;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pp,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Q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/</w:t>
      </w:r>
      <w:r>
        <w:rPr>
          <w:rFonts w:eastAsia="Times New Roman" w:cs="Times New Roman"/>
          <w:color w:val="000006"/>
          <w:spacing w:val="-7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-9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er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(1-9 years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of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xp). Co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ed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20</w:t>
      </w:r>
      <w:r>
        <w:rPr>
          <w:rFonts w:eastAsia="Times New Roman" w:cs="Times New Roman"/>
          <w:color w:val="000006"/>
          <w:spacing w:val="-2"/>
          <w:w w:val="100"/>
          <w:sz w:val="24"/>
          <w:szCs w:val="24"/>
        </w:rPr>
        <w:t>0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+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apps Great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I and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F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un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ns.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626" w:right="6097" w:hanging="0"/>
        <w:jc w:val="both"/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H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ere are</w:t>
      </w:r>
      <w:r>
        <w:rPr>
          <w:rFonts w:eastAsia="Times New Roman" w:cs="Times New Roman"/>
          <w:b/>
          <w:i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 xml:space="preserve">he </w:t>
      </w:r>
      <w:r>
        <w:rPr>
          <w:rFonts w:eastAsia="Times New Roman" w:cs="Times New Roman"/>
          <w:b/>
          <w:i/>
          <w:color w:val="000006"/>
          <w:spacing w:val="-2"/>
          <w:w w:val="100"/>
          <w:sz w:val="24"/>
          <w:szCs w:val="24"/>
        </w:rPr>
        <w:t>p</w:t>
      </w:r>
      <w:r>
        <w:rPr>
          <w:rFonts w:eastAsia="Times New Roman" w:cs="Times New Roman"/>
          <w:b/>
          <w:i/>
          <w:color w:val="000006"/>
          <w:spacing w:val="3"/>
          <w:w w:val="100"/>
          <w:sz w:val="24"/>
          <w:szCs w:val="24"/>
        </w:rPr>
        <w:t>r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b/>
          <w:i/>
          <w:color w:val="000006"/>
          <w:spacing w:val="2"/>
          <w:w w:val="100"/>
          <w:sz w:val="24"/>
          <w:szCs w:val="24"/>
        </w:rPr>
        <w:t>f</w:t>
      </w:r>
      <w:r>
        <w:rPr>
          <w:rFonts w:eastAsia="Times New Roman" w:cs="Times New Roman"/>
          <w:b/>
          <w:i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b/>
          <w:i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6"/>
          <w:spacing w:val="-1"/>
          <w:w w:val="100"/>
          <w:sz w:val="24"/>
          <w:szCs w:val="24"/>
        </w:rPr>
        <w:t>U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b/>
          <w:i/>
          <w:color w:val="000006"/>
          <w:spacing w:val="-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-</w:t>
      </w:r>
    </w:p>
    <w:p>
      <w:pPr>
        <w:pStyle w:val="Normal"/>
        <w:spacing w:lineRule="exact" w:line="260" w:before="4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/>
        <w:ind w:left="626" w:right="6415" w:hanging="0"/>
        <w:jc w:val="both"/>
        <w:rPr>
          <w:rStyle w:val="InternetLink"/>
          <w:rFonts w:eastAsia="Times New Roman" w:cs="Times New Roman"/>
          <w:color w:val="000006"/>
          <w:spacing w:val="0"/>
          <w:w w:val="100"/>
          <w:position w:val="0"/>
          <w:sz w:val="24"/>
          <w:szCs w:val="24"/>
        </w:rPr>
      </w:pPr>
      <w:hyperlink r:id="rId5">
        <w:r>
          <w:rPr>
            <w:rStyle w:val="InternetLink"/>
            <w:rFonts w:eastAsia="Times New Roman" w:cs="Times New Roman"/>
            <w:color w:val="000006"/>
            <w:spacing w:val="0"/>
            <w:w w:val="100"/>
            <w:position w:val="0"/>
            <w:sz w:val="24"/>
            <w:szCs w:val="24"/>
          </w:rPr>
          <w:t>h</w:t>
        </w:r>
        <w:r>
          <w:rPr>
            <w:rStyle w:val="InternetLink"/>
            <w:rFonts w:eastAsia="Times New Roman" w:cs="Times New Roman"/>
            <w:color w:val="000006"/>
            <w:spacing w:val="-1"/>
            <w:w w:val="100"/>
            <w:position w:val="0"/>
            <w:sz w:val="24"/>
            <w:szCs w:val="24"/>
          </w:rPr>
          <w:t>t</w:t>
        </w:r>
        <w:r>
          <w:rPr>
            <w:rStyle w:val="InternetLink"/>
            <w:rFonts w:eastAsia="Times New Roman" w:cs="Times New Roman"/>
            <w:color w:val="000006"/>
            <w:spacing w:val="3"/>
            <w:w w:val="100"/>
            <w:position w:val="0"/>
            <w:sz w:val="24"/>
            <w:szCs w:val="24"/>
          </w:rPr>
          <w:t>t</w:t>
        </w:r>
        <w:r>
          <w:rPr>
            <w:rStyle w:val="InternetLink"/>
            <w:rFonts w:eastAsia="Times New Roman" w:cs="Times New Roman"/>
            <w:color w:val="000006"/>
            <w:spacing w:val="2"/>
            <w:w w:val="100"/>
            <w:position w:val="0"/>
            <w:sz w:val="24"/>
            <w:szCs w:val="24"/>
          </w:rPr>
          <w:t>p</w:t>
        </w:r>
        <w:r>
          <w:rPr>
            <w:rStyle w:val="InternetLink"/>
            <w:rFonts w:eastAsia="Times New Roman" w:cs="Times New Roman"/>
            <w:color w:val="000006"/>
            <w:spacing w:val="-1"/>
            <w:w w:val="100"/>
            <w:position w:val="0"/>
            <w:sz w:val="24"/>
            <w:szCs w:val="24"/>
          </w:rPr>
          <w:t>:/</w:t>
        </w:r>
        <w:r>
          <w:rPr>
            <w:rStyle w:val="InternetLink"/>
            <w:rFonts w:eastAsia="Times New Roman" w:cs="Times New Roman"/>
            <w:color w:val="000006"/>
            <w:spacing w:val="3"/>
            <w:w w:val="100"/>
            <w:position w:val="0"/>
            <w:sz w:val="24"/>
            <w:szCs w:val="24"/>
          </w:rPr>
          <w:t>/</w:t>
        </w:r>
        <w:r>
          <w:rPr>
            <w:rStyle w:val="InternetLink"/>
            <w:rFonts w:eastAsia="Times New Roman" w:cs="Times New Roman"/>
            <w:color w:val="000006"/>
            <w:spacing w:val="0"/>
            <w:w w:val="100"/>
            <w:position w:val="0"/>
            <w:sz w:val="24"/>
            <w:szCs w:val="24"/>
          </w:rPr>
          <w:t>en</w:t>
        </w:r>
        <w:r>
          <w:rPr>
            <w:rStyle w:val="InternetLink"/>
            <w:rFonts w:eastAsia="Times New Roman" w:cs="Times New Roman"/>
            <w:color w:val="000006"/>
            <w:spacing w:val="2"/>
            <w:w w:val="100"/>
            <w:position w:val="0"/>
            <w:sz w:val="24"/>
            <w:szCs w:val="24"/>
          </w:rPr>
          <w:t>g</w:t>
        </w:r>
        <w:r>
          <w:rPr>
            <w:rStyle w:val="InternetLink"/>
            <w:rFonts w:eastAsia="Times New Roman" w:cs="Times New Roman"/>
            <w:color w:val="000006"/>
            <w:spacing w:val="1"/>
            <w:w w:val="100"/>
            <w:position w:val="0"/>
            <w:sz w:val="24"/>
            <w:szCs w:val="24"/>
          </w:rPr>
          <w:t>i</w:t>
        </w:r>
        <w:r>
          <w:rPr>
            <w:rStyle w:val="InternetLink"/>
            <w:rFonts w:eastAsia="Times New Roman" w:cs="Times New Roman"/>
            <w:color w:val="000006"/>
            <w:spacing w:val="0"/>
            <w:w w:val="100"/>
            <w:position w:val="0"/>
            <w:sz w:val="24"/>
            <w:szCs w:val="24"/>
          </w:rPr>
          <w:t>n</w:t>
        </w:r>
        <w:r>
          <w:rPr>
            <w:rStyle w:val="InternetLink"/>
            <w:rFonts w:eastAsia="Times New Roman" w:cs="Times New Roman"/>
            <w:color w:val="000006"/>
            <w:spacing w:val="1"/>
            <w:w w:val="100"/>
            <w:position w:val="0"/>
            <w:sz w:val="24"/>
            <w:szCs w:val="24"/>
          </w:rPr>
          <w:t>e</w:t>
        </w:r>
        <w:r>
          <w:rPr>
            <w:rStyle w:val="InternetLink"/>
            <w:rFonts w:eastAsia="Times New Roman" w:cs="Times New Roman"/>
            <w:color w:val="000006"/>
            <w:spacing w:val="0"/>
            <w:w w:val="100"/>
            <w:position w:val="0"/>
            <w:sz w:val="24"/>
            <w:szCs w:val="24"/>
          </w:rPr>
          <w:t>erbab</w:t>
        </w:r>
        <w:r>
          <w:rPr>
            <w:rStyle w:val="InternetLink"/>
            <w:rFonts w:eastAsia="Times New Roman" w:cs="Times New Roman"/>
            <w:color w:val="000006"/>
            <w:spacing w:val="2"/>
            <w:w w:val="100"/>
            <w:position w:val="0"/>
            <w:sz w:val="24"/>
            <w:szCs w:val="24"/>
          </w:rPr>
          <w:t>u.</w:t>
        </w:r>
        <w:r>
          <w:rPr>
            <w:rStyle w:val="InternetLink"/>
            <w:rFonts w:eastAsia="Times New Roman" w:cs="Times New Roman"/>
            <w:color w:val="000006"/>
            <w:spacing w:val="-1"/>
            <w:w w:val="100"/>
            <w:position w:val="0"/>
            <w:sz w:val="24"/>
            <w:szCs w:val="24"/>
          </w:rPr>
          <w:t>c</w:t>
        </w:r>
        <w:r>
          <w:rPr>
            <w:rStyle w:val="InternetLink"/>
            <w:rFonts w:eastAsia="Times New Roman" w:cs="Times New Roman"/>
            <w:color w:val="000006"/>
            <w:spacing w:val="2"/>
            <w:w w:val="100"/>
            <w:position w:val="0"/>
            <w:sz w:val="24"/>
            <w:szCs w:val="24"/>
          </w:rPr>
          <w:t>o</w:t>
        </w:r>
        <w:r>
          <w:rPr>
            <w:rStyle w:val="InternetLink"/>
            <w:rFonts w:eastAsia="Times New Roman" w:cs="Times New Roman"/>
            <w:color w:val="000006"/>
            <w:spacing w:val="1"/>
            <w:w w:val="100"/>
            <w:position w:val="0"/>
            <w:sz w:val="24"/>
            <w:szCs w:val="24"/>
          </w:rPr>
          <w:t>m</w:t>
        </w:r>
        <w:r>
          <w:rPr>
            <w:rStyle w:val="InternetLink"/>
            <w:rFonts w:eastAsia="Times New Roman" w:cs="Times New Roman"/>
            <w:color w:val="000006"/>
            <w:spacing w:val="0"/>
            <w:w w:val="100"/>
            <w:position w:val="0"/>
            <w:sz w:val="24"/>
            <w:szCs w:val="24"/>
          </w:rPr>
          <w:t>/</w:t>
          <w:pict>
            <v:group id="shape_0" style="position:absolute;margin-left:86.5pt;margin-top:12.25pt;width:139.05pt;height:0.65pt" coordorigin="1730,245" coordsize="2781,13">
              <v:group id="shape_0" style="position:absolute;left:1730;top:245;width:2781;height:13">
                <v:line id="shape_0" from="1800,259" to="1919,259" stroked="t" style="position:absolute;mso-position-horizontal-relative:page">
                  <v:stroke color="#000006" weight="9000" joinstyle="round" endcap="flat"/>
                  <v:fill on="false" detectmouseclick="t"/>
                </v:line>
                <v:group id="shape_0" style="position:absolute;left:1730;top:245;width:2781;height:13">
                  <v:line id="shape_0" from="1920,259" to="2051,259" stroked="t" style="position:absolute;mso-position-horizontal-relative:page">
                    <v:stroke color="#000006" weight="9000" joinstyle="round" endcap="flat"/>
                    <v:fill on="false" detectmouseclick="t"/>
                  </v:line>
                  <v:group id="shape_0" style="position:absolute;left:1730;top:245;width:2781;height:13">
                    <v:line id="shape_0" from="2052,259" to="2171,259" stroked="t" style="position:absolute;mso-position-horizontal-relative:page">
                      <v:stroke color="#000006" weight="9000" joinstyle="round" endcap="flat"/>
                      <v:fill on="false" detectmouseclick="t"/>
                    </v:line>
                    <v:group id="shape_0" style="position:absolute;left:1730;top:245;width:2781;height:13">
                      <v:line id="shape_0" from="2176,259" to="2307,259" stroked="t" style="position:absolute;mso-position-horizontal-relative:page">
                        <v:stroke color="#000006" weight="9000" joinstyle="round" endcap="flat"/>
                        <v:fill on="false" detectmouseclick="t"/>
                      </v:line>
                      <v:group id="shape_0" style="position:absolute;left:1730;top:245;width:2781;height:13">
                        <v:line id="shape_0" from="2311,259" to="2376,259" stroked="t" style="position:absolute;mso-position-horizontal-relative:page">
                          <v:stroke color="#000006" weight="9000" joinstyle="round" endcap="flat"/>
                          <v:fill on="false" detectmouseclick="t"/>
                        </v:line>
                        <v:group id="shape_0" style="position:absolute;left:1730;top:245;width:2781;height:13">
                          <v:line id="shape_0" from="1800,249" to="1921,249" stroked="t" style="position:absolute;mso-position-horizontal-relative:page">
                            <v:stroke color="#000006" weight="9000" joinstyle="round" endcap="flat"/>
                            <v:fill on="false" detectmouseclick="t"/>
                          </v:line>
                          <v:group id="shape_0" style="position:absolute;left:1730;top:245;width:2781;height:13">
                            <v:line id="shape_0" from="1922,249" to="1985,249" stroked="t" style="position:absolute;mso-position-horizontal-relative:page">
                              <v:stroke color="#000006" weight="9000" joinstyle="round" endcap="flat"/>
                              <v:fill on="false" detectmouseclick="t"/>
                            </v:line>
                            <v:group id="shape_0" style="position:absolute;left:1730;top:245;width:2781;height:13">
                              <v:line id="shape_0" from="1990,249" to="2059,249" stroked="t" style="position:absolute;mso-position-horizontal-relative:page">
                                <v:stroke color="#000006" weight="9000" joinstyle="round" endcap="flat"/>
                                <v:fill on="false" detectmouseclick="t"/>
                              </v:line>
                              <v:group id="shape_0" style="position:absolute;left:1730;top:245;width:2781;height:13">
                                <v:line id="shape_0" from="2059,249" to="2183,249" stroked="t" style="position:absolute;mso-position-horizontal-relative:page">
                                  <v:stroke color="#000006" weight="9000" joinstyle="round" endcap="flat"/>
                                  <v:fill on="false" detectmouseclick="t"/>
                                </v:line>
                                <v:group id="shape_0" style="position:absolute;left:1730;top:245;width:2781;height:13">
                                  <v:line id="shape_0" from="2183,249" to="2247,249" stroked="t" style="position:absolute;mso-position-horizontal-relative:page">
                                    <v:stroke color="#000006" weight="9000" joinstyle="round" endcap="flat"/>
                                    <v:fill on="false" detectmouseclick="t"/>
                                  </v:line>
                                  <v:group id="shape_0" style="position:absolute;left:1730;top:245;width:2781;height:13">
                                    <v:line id="shape_0" from="2250,249" to="2386,249" stroked="t" style="position:absolute;mso-position-horizontal-relative:page">
                                      <v:stroke color="#000006" weight="9000" joinstyle="round" endcap="flat"/>
                                      <v:fill on="false" detectmouseclick="t"/>
                                    </v:line>
                                    <v:group id="shape_0" style="position:absolute;left:1730;top:245;width:2781;height:13">
                                      <v:shape id="shape_0" coordsize="1,1" path="m0,0l0,0e" stroked="t" style="position:absolute;left:2385;top:249;width:0;height:0;mso-position-horizontal-relative:page">
                                        <v:wrap v:type="none"/>
                                        <v:fill on="false" detectmouseclick="t"/>
                                        <v:stroke color="#000006" weight="9000" joinstyle="round" endcap="flat"/>
                                      </v:shape>
                                      <v:group id="shape_0" style="position:absolute;left:1730;top:245;width:2781;height:13">
                                        <v:shape id="shape_0" coordsize="1,1" path="m0,0l0,0e" stroked="t" style="position:absolute;left:2385;top:249;width:0;height:0;mso-position-horizontal-relative:page">
                                          <v:wrap v:type="none"/>
                                          <v:fill on="false" detectmouseclick="t"/>
                                          <v:stroke color="#000006" weight="9000" joinstyle="round" endcap="flat"/>
                                        </v:shape>
                                        <v:group id="shape_0" style="position:absolute;left:1730;top:245;width:2781;height:13">
                                          <v:line id="shape_0" from="2390,249" to="2650,249" stroked="t" style="position:absolute;mso-position-horizontal-relative:page">
                                            <v:stroke color="#000006" weight="9000" joinstyle="round" endcap="flat"/>
                                            <v:fill on="false" detectmouseclick="t"/>
                                          </v:line>
                                          <v:group id="shape_0" style="position:absolute;left:1730;top:245;width:2781;height:13">
                                            <v:line id="shape_0" from="2777,259" to="2851,259" stroked="t" style="position:absolute;mso-position-horizontal-relative:page">
                                              <v:stroke color="#000006" weight="9000" joinstyle="round" endcap="flat"/>
                                              <v:fill on="false" detectmouseclick="t"/>
                                            </v:line>
                                            <v:group id="shape_0" style="position:absolute;left:1730;top:245;width:2781;height:13">
                                              <v:line id="shape_0" from="2852,259" to="2989,259" stroked="t" style="position:absolute;mso-position-horizontal-relative:page">
                                                <v:stroke color="#000006" weight="9000" joinstyle="round" endcap="flat"/>
                                                <v:fill on="false" detectmouseclick="t"/>
                                              </v:line>
                                              <v:group id="shape_0" style="position:absolute;left:1730;top:245;width:2781;height:13">
                                                <v:line id="shape_0" from="2991,259" to="3110,259" stroked="t" style="position:absolute;mso-position-horizontal-relative:page">
                                                  <v:stroke color="#000006" weight="9000" joinstyle="round" endcap="flat"/>
                                                  <v:fill on="false" detectmouseclick="t"/>
                                                </v:line>
                                                <v:group id="shape_0" style="position:absolute;left:1730;top:245;width:2781;height:13">
                                                  <v:line id="shape_0" from="3115,259" to="4187,259" stroked="t" style="position:absolute;mso-position-horizontal-relative:page">
                                                    <v:stroke color="#000006" weight="9000" joinstyle="round" endcap="flat"/>
                                                    <v:fill on="false" detectmouseclick="t"/>
                                                  </v:line>
                                                  <v:group id="shape_0" style="position:absolute;left:1730;top:245;width:2781;height:13">
                                                    <v:line id="shape_0" from="4188,259" to="4402,259" stroked="t" style="position:absolute;mso-position-horizontal-relative:page">
                                                      <v:stroke color="#000006" weight="9000" joinstyle="round" endcap="flat"/>
                                                      <v:fill on="false" detectmouseclick="t"/>
                                                    </v:line>
                                                    <v:group id="shape_0" style="position:absolute;left:1730;top:245;width:2781;height:13">
                                                      <v:line id="shape_0" from="4408,259" to="4482,259" stroked="t" style="position:absolute;mso-position-horizontal-relative:page">
                                                        <v:stroke color="#000006" weight="9000" joinstyle="round" endcap="flat"/>
                                                        <v:fill on="false" detectmouseclick="t"/>
                                                      </v:line>
                                                      <v:group id="shape_0" style="position:absolute;left:1730;top:245;width:2781;height:3">
                                                        <v:line id="shape_0" from="2648,249" to="2788,249" stroked="t" style="position:absolute;mso-position-horizontal-relative:page">
                                                          <v:stroke color="#000006" weight="9000" joinstyle="round" endcap="flat"/>
                                                          <v:fill on="false" detectmouseclick="t"/>
                                                        </v:line>
                                                        <v:group id="shape_0" style="position:absolute;left:1730;top:245;width:2781;height:3">
                                                          <v:shape id="shape_0" coordsize="1,1" path="m0,0l0,0e" stroked="t" style="position:absolute;left:2784;top:249;width:0;height:0;mso-position-horizontal-relative:page">
                                                            <v:wrap v:type="none"/>
                                                            <v:fill on="false" detectmouseclick="t"/>
                                                            <v:stroke color="#000006" weight="9000" joinstyle="round" endcap="flat"/>
                                                          </v:shape>
                                                          <v:group id="shape_0" style="position:absolute;left:1730;top:245;width:2781;height:3">
                                                            <v:shape id="shape_0" coordsize="1,1" path="m0,0l0,0e" stroked="t" style="position:absolute;left:2784;top:249;width:0;height:0;mso-position-horizontal-relative:page">
                                                              <v:wrap v:type="none"/>
                                                              <v:fill on="false" detectmouseclick="t"/>
                                                              <v:stroke color="#000006" weight="9000" joinstyle="round" endcap="flat"/>
                                                            </v:shape>
                                                            <v:group id="shape_0" style="position:absolute;left:1730;top:245;width:2781;height:3">
                                                              <v:line id="shape_0" from="2789,249" to="2865,249" stroked="t" style="position:absolute;mso-position-horizontal-relative:page">
                                                                <v:stroke color="#000006" weight="9000" joinstyle="round" endcap="flat"/>
                                                                <v:fill on="false" detectmouseclick="t"/>
                                                              </v:line>
                                                              <v:group id="shape_0" style="position:absolute;left:1730;top:245;width:2781;height:3">
                                                                <v:line id="shape_0" from="2868,249" to="3005,249" stroked="t" style="position:absolute;mso-position-horizontal-relative:page">
                                                                  <v:stroke color="#000006" weight="9000" joinstyle="round" endcap="flat"/>
                                                                  <v:fill on="false" detectmouseclick="t"/>
                                                                </v:line>
                                                                <v:group id="shape_0" style="position:absolute;left:1730;top:245;width:2781;height:3">
                                                                  <v:line id="shape_0" from="3006,249" to="3130,249" stroked="t" style="position:absolute;mso-position-horizontal-relative:page">
                                                                    <v:stroke color="#000006" weight="9000" joinstyle="round" endcap="flat"/>
                                                                    <v:fill on="false" detectmouseclick="t"/>
                                                                  </v:line>
                                                                  <v:group id="shape_0" style="position:absolute;left:1730;top:245;width:2781;height:3">
                                                                    <v:line id="shape_0" from="3131,249" to="4076,249" stroked="t" style="position:absolute;mso-position-horizontal-relative:page">
                                                                      <v:stroke color="#000006" weight="9000" joinstyle="round" endcap="flat"/>
                                                                      <v:fill on="false" detectmouseclick="t"/>
                                                                    </v:line>
                                                                    <v:group id="shape_0" style="position:absolute;left:1730;top:245;width:2781;height:3">
                                                                      <v:line id="shape_0" from="4077,249" to="4217,249" stroked="t" style="position:absolute;mso-position-horizontal-relative:page">
                                                                        <v:stroke color="#000006" weight="9000" joinstyle="round" endcap="flat"/>
                                                                        <v:fill on="false" detectmouseclick="t"/>
                                                                      </v:line>
                                                                      <v:group id="shape_0" style="position:absolute;left:1730;top:245;width:2781;height:3">
                                                                        <v:line id="shape_0" from="4217,249" to="4434,249" stroked="t" style="position:absolute;mso-position-horizontal-relative:page">
                                                                          <v:stroke color="#000006" weight="9000" joinstyle="round" endcap="flat"/>
                                                                          <v:fill on="false" detectmouseclick="t"/>
                                                                        </v:line>
                                                                        <v:group id="shape_0" style="position:absolute;left:1730;top:245;width:2781;height:3">
                                                                          <v:line id="shape_0" from="4435,249" to="4511,249" stroked="t" style="position:absolute;mso-position-horizontal-relative:page">
                                                                            <v:stroke color="#000006" weight="9000" joinstyle="round" endcap="flat"/>
                                                                            <v:fill on="false" detectmouseclick="t"/>
                                                                          </v:line>
                                                                          <v:group id="shape_0" style="position:absolute;left:1730;top:245;width:2745;height:0">
                                                                            <v:line id="shape_0" from="1730,245" to="1865,245" stroked="t" style="position:absolute;mso-position-horizontal-relative:page">
                                                                              <v:stroke color="#000006" weight="9000" joinstyle="round" endcap="flat"/>
                                                                              <v:fill on="false" detectmouseclick="t"/>
                                                                            </v:line>
                                                                            <v:group id="shape_0" style="position:absolute;left:1866;top:245;width:2609;height:0">
                                                                              <v:line id="shape_0" from="1866,245" to="2017,245" stroked="t" style="position:absolute;mso-position-horizontal-relative:page">
                                                                                <v:stroke color="#000006" weight="9000" joinstyle="round" endcap="flat"/>
                                                                                <v:fill on="false" detectmouseclick="t"/>
                                                                              </v:line>
                                                                              <v:group id="shape_0" style="position:absolute;left:2015;top:245;width:2460;height:0">
                                                                                <v:shape id="shape_0" coordsize="1,1" path="m0,0l0,0e" stroked="t" style="position:absolute;left:2015;top:245;width:0;height:0;mso-position-horizontal-relative:page">
                                                                                  <v:wrap v:type="none"/>
                                                                                  <v:fill on="false" detectmouseclick="t"/>
                                                                                  <v:stroke color="#000006" weight="9000" joinstyle="round" endcap="flat"/>
                                                                                </v:shape>
                                                                                <v:shape id="shape_0" coordsize="1,1" path="m0,0l0,0e" stroked="t" style="position:absolute;left:2015;top:245;width:0;height:0;mso-position-horizontal-relative:page">
                                                                                  <v:wrap v:type="none"/>
                                                                                  <v:fill on="false" detectmouseclick="t"/>
                                                                                  <v:stroke color="#000006" weight="9000" joinstyle="round" endcap="flat"/>
                                                                                </v:shape>
                                                                                <v:group id="shape_0" style="position:absolute;left:2021;top:245;width:2455;height:0">
                                                                                  <v:line id="shape_0" from="2021,245" to="2158,245" stroked="t" style="position:absolute;mso-position-horizontal-relative:page">
                                                                                    <v:stroke color="#000006" weight="9000" joinstyle="round" endcap="flat"/>
                                                                                    <v:fill on="false" detectmouseclick="t"/>
                                                                                  </v:line>
                                                                                  <v:group id="shape_0" style="position:absolute;left:2154;top:245;width:2321;height:0">
                                                                                    <v:shape id="shape_0" coordsize="1,1" path="m0,0l0,0e" stroked="t" style="position:absolute;left:2154;top:245;width:0;height:0;mso-position-horizontal-relative:page">
                                                                                      <v:wrap v:type="none"/>
                                                                                      <v:fill on="false" detectmouseclick="t"/>
                                                                                      <v:stroke color="#000006" weight="9000" joinstyle="round" endcap="flat"/>
                                                                                    </v:shape>
                                                                                    <v:shape id="shape_0" coordsize="1,1" path="m0,0l0,0e" stroked="t" style="position:absolute;left:2154;top:245;width:0;height:0;mso-position-horizontal-relative:page">
                                                                                      <v:wrap v:type="none"/>
                                                                                      <v:fill on="false" detectmouseclick="t"/>
                                                                                      <v:stroke color="#000006" weight="9000" joinstyle="round" endcap="flat"/>
                                                                                    </v:shape>
                                                                                    <v:group id="shape_0" style="position:absolute;left:2158;top:245;width:2317;height:0">
                                                                                      <v:line id="shape_0" from="2158,245" to="2307,245" stroked="t" style="position:absolute;mso-position-horizontal-relative:page">
                                                                                        <v:stroke color="#000006" weight="9000" joinstyle="round" endcap="flat"/>
                                                                                        <v:fill on="false" detectmouseclick="t"/>
                                                                                      </v:line>
                                                                                      <v:group id="shape_0" style="position:absolute;left:2309;top:245;width:2167;height:0">
                                                                                        <v:line id="shape_0" from="2309,245" to="2387,245" stroked="t" style="position:absolute;mso-position-horizontal-relative:page">
                                                                                          <v:stroke color="#000006" weight="9000" joinstyle="round" endcap="flat"/>
                                                                                          <v:fill on="false" detectmouseclick="t"/>
                                                                                        </v:line>
                                                                                        <v:group id="shape_0" style="position:absolute;left:2381;top:245;width:2094;height:0">
                                                                                          <v:line id="shape_0" from="2381,245" to="2448,245" stroked="t" style="position:absolute;flip:x;mso-position-horizontal-relative:page">
                                                                                            <v:stroke color="#000006" weight="9000" joinstyle="round" endcap="flat"/>
                                                                                            <v:fill on="false" detectmouseclick="t"/>
                                                                                          </v:line>
                                                                                          <v:line id="shape_0" from="2381,245" to="2448,245" stroked="t" style="position:absolute;mso-position-horizontal-relative:page">
                                                                                            <v:stroke color="#000006" weight="9000" joinstyle="round" endcap="flat"/>
                                                                                            <v:fill on="false" detectmouseclick="t"/>
                                                                                          </v:line>
                                                                                          <v:group id="shape_0" style="position:absolute;left:2387;top:245;width:2088;height:0">
                                                                                            <v:line id="shape_0" from="2387,245" to="2645,245" stroked="t" style="position:absolute;mso-position-horizontal-relative:page">
                                                                                              <v:stroke color="#000006" weight="9000" joinstyle="round" endcap="flat"/>
                                                                                              <v:fill on="false" detectmouseclick="t"/>
                                                                                            </v:line>
                                                                                            <v:group id="shape_0" style="position:absolute;left:2644;top:245;width:1831;height:0">
                                                                                              <v:line id="shape_0" from="2644,245" to="2781,245" stroked="t" style="position:absolute;mso-position-horizontal-relative:page">
                                                                                                <v:stroke color="#000006" weight="9000" joinstyle="round" endcap="flat"/>
                                                                                                <v:fill on="false" detectmouseclick="t"/>
                                                                                              </v:line>
                                                                                              <v:group id="shape_0" style="position:absolute;left:2777;top:245;width:1698;height:0">
                                                                                                <v:shape id="shape_0" coordsize="1,1" path="m0,0l0,0e" stroked="t" style="position:absolute;left:2777;top:245;width:0;height:0;mso-position-horizontal-relative:page">
                                                                                                  <v:wrap v:type="none"/>
                                                                                                  <v:fill on="false" detectmouseclick="t"/>
                                                                                                  <v:stroke color="#000006" weight="9000" joinstyle="round" endcap="flat"/>
                                                                                                </v:shape>
                                                                                                <v:shape id="shape_0" coordsize="1,1" path="m0,0l0,0e" stroked="t" style="position:absolute;left:2777;top:245;width:0;height:0;mso-position-horizontal-relative:page">
                                                                                                  <v:wrap v:type="none"/>
                                                                                                  <v:fill on="false" detectmouseclick="t"/>
                                                                                                  <v:stroke color="#000006" weight="9000" joinstyle="round" endcap="flat"/>
                                                                                                </v:shape>
                                                                                                <v:group id="shape_0" style="position:absolute;left:2782;top:245;width:1693;height:0">
                                                                                                  <v:line id="shape_0" from="2782,245" to="2858,245" stroked="t" style="position:absolute;mso-position-horizontal-relative:page">
                                                                                                    <v:stroke color="#000006" weight="9000" joinstyle="round" endcap="flat"/>
                                                                                                    <v:fill on="false" detectmouseclick="t"/>
                                                                                                  </v:line>
                                                                                                  <v:group id="shape_0" style="position:absolute;left:2857;top:245;width:1618;height:0">
                                                                                                    <v:shape id="shape_0" coordsize="1,1" path="m0,0l0,0e" stroked="t" style="position:absolute;left:2857;top:245;width:0;height:0;mso-position-horizontal-relative:page">
                                                                                                      <v:wrap v:type="none"/>
                                                                                                      <v:fill on="false" detectmouseclick="t"/>
                                                                                                      <v:stroke color="#000006" weight="9000" joinstyle="round" endcap="flat"/>
                                                                                                    </v:shape>
                                                                                                    <v:shape id="shape_0" coordsize="1,1" path="m0,0l0,0e" stroked="t" style="position:absolute;left:2857;top:245;width:0;height:0;mso-position-horizontal-relative:page">
                                                                                                      <v:wrap v:type="none"/>
                                                                                                      <v:fill on="false" detectmouseclick="t"/>
                                                                                                      <v:stroke color="#000006" weight="9000" joinstyle="round" endcap="flat"/>
                                                                                                    </v:shape>
                                                                                                    <v:group id="shape_0" style="position:absolute;left:2859;top:245;width:1616;height:0">
                                                                                                      <v:line id="shape_0" from="2859,245" to="2994,245" stroked="t" style="position:absolute;mso-position-horizontal-relative:page">
                                                                                                        <v:stroke color="#000006" weight="9000" joinstyle="round" endcap="flat"/>
                                                                                                        <v:fill on="false" detectmouseclick="t"/>
                                                                                                      </v:line>
                                                                                                      <v:group id="shape_0" style="position:absolute;left:2995;top:245;width:1480;height:0">
                                                                                                        <v:line id="shape_0" from="2995,245" to="3116,245" stroked="t" style="position:absolute;mso-position-horizontal-relative:page">
                                                                                                          <v:stroke color="#000006" weight="9000" joinstyle="round" endcap="flat"/>
                                                                                                          <v:fill on="false" detectmouseclick="t"/>
                                                                                                        </v:line>
                                                                                                        <v:group id="shape_0" style="position:absolute;left:3118;top:245;width:1357;height:0">
                                                                                                          <v:line id="shape_0" from="3118,245" to="3856,245" stroked="t" style="position:absolute;mso-position-horizontal-relative:page">
                                                                                                            <v:stroke color="#000006" weight="9000" joinstyle="round" endcap="flat"/>
                                                                                                            <v:fill on="false" detectmouseclick="t"/>
                                                                                                          </v:line>
                                                                                                          <v:group id="shape_0" style="position:absolute;left:3859;top:245;width:616;height:0">
                                                                                                            <v:line id="shape_0" from="3859,245" to="3928,245" stroked="t" style="position:absolute;mso-position-horizontal-relative:page">
                                                                                                              <v:stroke color="#000006" weight="9000" joinstyle="round" endcap="flat"/>
                                                                                                              <v:fill on="false" detectmouseclick="t"/>
                                                                                                            </v:line>
                                                                                                            <v:group id="shape_0" style="position:absolute;left:3929;top:245;width:546;height:0">
                                                                                                              <v:line id="shape_0" from="3929,245" to="4050,245" stroked="t" style="position:absolute;mso-position-horizontal-relative:page">
                                                                                                                <v:stroke color="#000006" weight="9000" joinstyle="round" endcap="flat"/>
                                                                                                                <v:fill on="false" detectmouseclick="t"/>
                                                                                                              </v:line>
                                                                                                              <v:group id="shape_0" style="position:absolute;left:4050;top:245;width:425;height:0">
                                                                                                                <v:line id="shape_0" from="4050,245" to="4187,245" stroked="t" style="position:absolute;mso-position-horizontal-relative:page">
                                                                                                                  <v:stroke color="#000006" weight="9000" joinstyle="round" endcap="flat"/>
                                                                                                                  <v:fill on="false" detectmouseclick="t"/>
                                                                                                                </v:line>
                                                                                                                <v:group id="shape_0" style="position:absolute;left:4183;top:245;width:292;height:0">
                                                                                                                  <v:shape id="shape_0" coordsize="1,1" path="m0,0l0,0e" stroked="t" style="position:absolute;left:4183;top:245;width:0;height:0;mso-position-horizontal-relative:page">
                                                                                                                    <v:wrap v:type="none"/>
                                                                                                                    <v:fill on="false" detectmouseclick="t"/>
                                                                                                                    <v:stroke color="#000006" weight="9000" joinstyle="round" endcap="flat"/>
                                                                                                                  </v:shape>
                                                                                                                  <v:shape id="shape_0" coordsize="1,1" path="m0,0l0,0e" stroked="t" style="position:absolute;left:4183;top:245;width:0;height:0;mso-position-horizontal-relative:page">
                                                                                                                    <v:wrap v:type="none"/>
                                                                                                                    <v:fill on="false" detectmouseclick="t"/>
                                                                                                                    <v:stroke color="#000006" weight="9000" joinstyle="round" endcap="flat"/>
                                                                                                                  </v:shape>
                                                                                                                  <v:group id="shape_0" style="position:absolute;left:4188;top:245;width:287;height:0">
                                                                                                                    <v:line id="shape_0" from="4188,245" to="4400,245" stroked="t" style="position:absolute;mso-position-horizontal-relative:page">
                                                                                                                      <v:stroke color="#000006" weight="9000" joinstyle="round" endcap="flat"/>
                                                                                                                      <v:fill on="false" detectmouseclick="t"/>
                                                                                                                    </v:line>
                                                                                                                    <v:group id="shape_0" style="position:absolute;left:4399;top:245;width:76;height:0">
                                                                                                                      <v:shape id="shape_0" coordsize="1,1" path="m0,0l0,0e" stroked="t" style="position:absolute;left:4399;top:245;width:0;height:0;mso-position-horizontal-relative:page">
                                                                                                                        <v:wrap v:type="none"/>
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<v:stroke color="#000006" weight="9000" joinstyle="round" endcap="flat"/>
                                                                                                                      </v:shape>
                                                                                                                      <v:shape id="shape_0" coordsize="1,1" path="m0,0l0,0e" stroked="t" style="position:absolute;left:4399;top:245;width:0;height:0;mso-position-horizontal-relative:page">
                                                                                                                        <v:wrap v:type="none"/>
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<v:stroke color="#000006" weight="9000" joinstyle="round" endcap="flat"/>
                                                                                                                      </v:shape>
                                                                                                                      <v:group id="shape_0" style="position:absolute;left:4401;top:245;width:74;height:0">
                                                                                                                        <v:line id="shape_0" from="4401,245" to="4475,245" stroked="t" style="position:absolute;mso-position-horizontal-relative:page">
                                                                                                                          <v:stroke color="#000006" weight="9000" joinstyle="round" endcap="flat"/>
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</v:line>
                                                                                                                      </v:group>
                                                                                                                    </v:group>
                                                                                                                  </v:group>
                                                                                                                </v:group>
                                                                                                              </v:group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w:r>
      </w:hyperlink>
    </w:p>
    <w:p>
      <w:pPr>
        <w:pStyle w:val="Normal"/>
        <w:spacing w:lineRule="exact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9" w:after="0"/>
        <w:ind w:left="62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O</w:t>
      </w:r>
      <w:r>
        <w:rPr>
          <w:rFonts w:eastAsia="Times New Roman" w:cs="Times New Roman"/>
          <w:b/>
          <w:i/>
          <w:color w:val="000006"/>
          <w:spacing w:val="3"/>
          <w:w w:val="100"/>
          <w:sz w:val="24"/>
          <w:szCs w:val="24"/>
        </w:rPr>
        <w:t>u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Co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b/>
          <w:i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b/>
          <w:i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6"/>
          <w:spacing w:val="-1"/>
          <w:w w:val="100"/>
          <w:sz w:val="24"/>
          <w:szCs w:val="24"/>
        </w:rPr>
        <w:t>P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or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fo</w:t>
      </w:r>
      <w:r>
        <w:rPr>
          <w:rFonts w:eastAsia="Times New Roman" w:cs="Times New Roman"/>
          <w:b/>
          <w:i/>
          <w:color w:val="000006"/>
          <w:spacing w:val="-3"/>
          <w:w w:val="100"/>
          <w:sz w:val="24"/>
          <w:szCs w:val="24"/>
        </w:rPr>
        <w:t>l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o</w:t>
      </w:r>
    </w:p>
    <w:p>
      <w:pPr>
        <w:pStyle w:val="Normal"/>
        <w:spacing w:lineRule="exact" w:line="260" w:before="1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/>
        <w:ind w:left="626" w:right="0" w:hanging="0"/>
        <w:jc w:val="left"/>
        <w:rPr>
          <w:rStyle w:val="InternetLink"/>
          <w:rFonts w:eastAsia="Times New Roman" w:cs="Times New Roman"/>
          <w:color w:val="0000FF"/>
          <w:spacing w:val="0"/>
          <w:w w:val="100"/>
          <w:position w:val="0"/>
          <w:sz w:val="24"/>
          <w:szCs w:val="24"/>
        </w:rPr>
      </w:pPr>
      <w:r>
        <w:rPr>
          <w:rFonts w:eastAsia="Times New Roman" w:cs="Times New Roman"/>
          <w:color w:val="000006"/>
          <w:spacing w:val="0"/>
          <w:w w:val="100"/>
          <w:position w:val="0"/>
          <w:sz w:val="24"/>
          <w:szCs w:val="24"/>
        </w:rPr>
        <w:t>1.</w:t>
      </w:r>
      <w:hyperlink r:id="rId6">
        <w:r>
          <w:rPr>
            <w:rStyle w:val="InternetLink"/>
            <w:rFonts w:eastAsia="Times New Roman" w:cs="Times New Roman"/>
            <w:color w:val="0000FF"/>
            <w:spacing w:val="0"/>
            <w:w w:val="100"/>
            <w:position w:val="0"/>
            <w:sz w:val="24"/>
            <w:szCs w:val="24"/>
          </w:rPr>
          <w:t>h</w:t>
        </w:r>
        <w:r>
          <w:rPr>
            <w:rStyle w:val="InternetLink"/>
            <w:rFonts w:eastAsia="Times New Roman" w:cs="Times New Roman"/>
            <w:color w:val="0000FF"/>
            <w:spacing w:val="-1"/>
            <w:w w:val="100"/>
            <w:position w:val="0"/>
            <w:sz w:val="24"/>
            <w:szCs w:val="24"/>
          </w:rPr>
          <w:t>t</w:t>
        </w:r>
        <w:r>
          <w:rPr>
            <w:rStyle w:val="InternetLink"/>
            <w:rFonts w:eastAsia="Times New Roman" w:cs="Times New Roman"/>
            <w:color w:val="0000FF"/>
            <w:spacing w:val="3"/>
            <w:w w:val="100"/>
            <w:position w:val="0"/>
            <w:sz w:val="24"/>
            <w:szCs w:val="24"/>
          </w:rPr>
          <w:t>t</w:t>
        </w:r>
        <w:r>
          <w:rPr>
            <w:rStyle w:val="InternetLink"/>
            <w:rFonts w:eastAsia="Times New Roman" w:cs="Times New Roman"/>
            <w:color w:val="0000FF"/>
            <w:spacing w:val="0"/>
            <w:w w:val="100"/>
            <w:position w:val="0"/>
            <w:sz w:val="24"/>
            <w:szCs w:val="24"/>
          </w:rPr>
          <w:t>p</w:t>
        </w:r>
        <w:r>
          <w:rPr>
            <w:rStyle w:val="InternetLink"/>
            <w:rFonts w:eastAsia="Times New Roman" w:cs="Times New Roman"/>
            <w:color w:val="0000FF"/>
            <w:spacing w:val="3"/>
            <w:w w:val="100"/>
            <w:position w:val="0"/>
            <w:sz w:val="24"/>
            <w:szCs w:val="24"/>
          </w:rPr>
          <w:t>s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position w:val="0"/>
            <w:sz w:val="24"/>
            <w:szCs w:val="24"/>
          </w:rPr>
          <w:t>:</w:t>
        </w:r>
        <w:r>
          <w:rPr>
            <w:rStyle w:val="InternetLink"/>
            <w:rFonts w:eastAsia="Times New Roman" w:cs="Times New Roman"/>
            <w:color w:val="0000FF"/>
            <w:spacing w:val="-1"/>
            <w:w w:val="100"/>
            <w:position w:val="0"/>
            <w:sz w:val="24"/>
            <w:szCs w:val="24"/>
          </w:rPr>
          <w:t>/</w:t>
        </w:r>
        <w:r>
          <w:rPr>
            <w:rStyle w:val="InternetLink"/>
            <w:rFonts w:eastAsia="Times New Roman" w:cs="Times New Roman"/>
            <w:color w:val="0000FF"/>
            <w:spacing w:val="-3"/>
            <w:w w:val="100"/>
            <w:position w:val="0"/>
            <w:sz w:val="24"/>
            <w:szCs w:val="24"/>
          </w:rPr>
          <w:t>/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position w:val="0"/>
            <w:sz w:val="24"/>
            <w:szCs w:val="24"/>
          </w:rPr>
          <w:t>w</w:t>
        </w:r>
        <w:r>
          <w:rPr>
            <w:rStyle w:val="InternetLink"/>
            <w:rFonts w:eastAsia="Times New Roman" w:cs="Times New Roman"/>
            <w:color w:val="0000FF"/>
            <w:spacing w:val="0"/>
            <w:w w:val="100"/>
            <w:position w:val="0"/>
            <w:sz w:val="24"/>
            <w:szCs w:val="24"/>
          </w:rPr>
          <w:t>w</w:t>
        </w:r>
        <w:r>
          <w:rPr>
            <w:rStyle w:val="InternetLink"/>
            <w:rFonts w:eastAsia="Times New Roman" w:cs="Times New Roman"/>
            <w:color w:val="0000FF"/>
            <w:spacing w:val="3"/>
            <w:w w:val="100"/>
            <w:position w:val="0"/>
            <w:sz w:val="24"/>
            <w:szCs w:val="24"/>
          </w:rPr>
          <w:t>w</w:t>
        </w:r>
        <w:r>
          <w:rPr>
            <w:rStyle w:val="InternetLink"/>
            <w:rFonts w:eastAsia="Times New Roman" w:cs="Times New Roman"/>
            <w:color w:val="0000FF"/>
            <w:spacing w:val="0"/>
            <w:w w:val="100"/>
            <w:position w:val="0"/>
            <w:sz w:val="24"/>
            <w:szCs w:val="24"/>
          </w:rPr>
          <w:t>.p</w:t>
        </w:r>
        <w:r>
          <w:rPr>
            <w:rStyle w:val="InternetLink"/>
            <w:rFonts w:eastAsia="Times New Roman" w:cs="Times New Roman"/>
            <w:color w:val="0000FF"/>
            <w:spacing w:val="-1"/>
            <w:w w:val="100"/>
            <w:position w:val="0"/>
            <w:sz w:val="24"/>
            <w:szCs w:val="24"/>
          </w:rPr>
          <w:t>i</w:t>
        </w:r>
        <w:r>
          <w:rPr>
            <w:rStyle w:val="InternetLink"/>
            <w:rFonts w:eastAsia="Times New Roman" w:cs="Times New Roman"/>
            <w:color w:val="0000FF"/>
            <w:spacing w:val="0"/>
            <w:w w:val="100"/>
            <w:position w:val="0"/>
            <w:sz w:val="24"/>
            <w:szCs w:val="24"/>
            <w:u w:val="single" w:color="0000FF"/>
          </w:rPr>
          <w:t>n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position w:val="0"/>
            <w:sz w:val="24"/>
            <w:szCs w:val="24"/>
          </w:rPr>
          <w:t>t</w:t>
        </w:r>
        <w:r>
          <w:rPr>
            <w:rStyle w:val="InternetLink"/>
            <w:rFonts w:eastAsia="Times New Roman" w:cs="Times New Roman"/>
            <w:color w:val="0000FF"/>
            <w:spacing w:val="0"/>
            <w:w w:val="100"/>
            <w:position w:val="0"/>
            <w:sz w:val="24"/>
            <w:szCs w:val="24"/>
          </w:rPr>
          <w:t>e</w:t>
        </w:r>
        <w:r>
          <w:rPr>
            <w:rStyle w:val="InternetLink"/>
            <w:rFonts w:eastAsia="Times New Roman" w:cs="Times New Roman"/>
            <w:color w:val="0000FF"/>
            <w:spacing w:val="2"/>
            <w:w w:val="100"/>
            <w:position w:val="0"/>
            <w:sz w:val="24"/>
            <w:szCs w:val="24"/>
          </w:rPr>
          <w:t>r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position w:val="0"/>
            <w:sz w:val="24"/>
            <w:szCs w:val="24"/>
          </w:rPr>
          <w:t>es</w:t>
        </w:r>
        <w:r>
          <w:rPr>
            <w:rStyle w:val="InternetLink"/>
            <w:rFonts w:eastAsia="Times New Roman" w:cs="Times New Roman"/>
            <w:color w:val="0000FF"/>
            <w:spacing w:val="-1"/>
            <w:w w:val="100"/>
            <w:position w:val="0"/>
            <w:sz w:val="24"/>
            <w:szCs w:val="24"/>
          </w:rPr>
          <w:t>t</w:t>
        </w:r>
        <w:r>
          <w:rPr>
            <w:rStyle w:val="InternetLink"/>
            <w:rFonts w:eastAsia="Times New Roman" w:cs="Times New Roman"/>
            <w:color w:val="0000FF"/>
            <w:spacing w:val="2"/>
            <w:w w:val="100"/>
            <w:position w:val="0"/>
            <w:sz w:val="24"/>
            <w:szCs w:val="24"/>
          </w:rPr>
          <w:t>.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position w:val="0"/>
            <w:sz w:val="24"/>
            <w:szCs w:val="24"/>
          </w:rPr>
          <w:t>c</w:t>
        </w:r>
        <w:r>
          <w:rPr>
            <w:rStyle w:val="InternetLink"/>
            <w:rFonts w:eastAsia="Times New Roman" w:cs="Times New Roman"/>
            <w:color w:val="0000FF"/>
            <w:spacing w:val="2"/>
            <w:w w:val="100"/>
            <w:position w:val="0"/>
            <w:sz w:val="24"/>
            <w:szCs w:val="24"/>
          </w:rPr>
          <w:t>o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position w:val="0"/>
            <w:sz w:val="24"/>
            <w:szCs w:val="24"/>
          </w:rPr>
          <w:t>m/</w:t>
        </w:r>
        <w:r>
          <w:rPr>
            <w:rStyle w:val="InternetLink"/>
            <w:rFonts w:eastAsia="Times New Roman" w:cs="Times New Roman"/>
            <w:color w:val="0000FF"/>
            <w:spacing w:val="-1"/>
            <w:w w:val="100"/>
            <w:position w:val="0"/>
            <w:sz w:val="24"/>
            <w:szCs w:val="24"/>
          </w:rPr>
          <w:t>e</w:t>
        </w:r>
        <w:r>
          <w:rPr>
            <w:rStyle w:val="InternetLink"/>
            <w:rFonts w:eastAsia="Times New Roman" w:cs="Times New Roman"/>
            <w:color w:val="0000FF"/>
            <w:spacing w:val="2"/>
            <w:w w:val="100"/>
            <w:position w:val="0"/>
            <w:sz w:val="24"/>
            <w:szCs w:val="24"/>
          </w:rPr>
          <w:t>ng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position w:val="0"/>
            <w:sz w:val="24"/>
            <w:szCs w:val="24"/>
          </w:rPr>
          <w:t>i</w:t>
        </w:r>
        <w:r>
          <w:rPr>
            <w:rStyle w:val="InternetLink"/>
            <w:rFonts w:eastAsia="Times New Roman" w:cs="Times New Roman"/>
            <w:color w:val="0000FF"/>
            <w:spacing w:val="0"/>
            <w:w w:val="100"/>
            <w:position w:val="0"/>
            <w:sz w:val="24"/>
            <w:szCs w:val="24"/>
          </w:rPr>
          <w:t>n</w:t>
        </w:r>
        <w:r>
          <w:rPr>
            <w:rStyle w:val="InternetLink"/>
            <w:rFonts w:eastAsia="Times New Roman" w:cs="Times New Roman"/>
            <w:color w:val="0000FF"/>
            <w:spacing w:val="-1"/>
            <w:w w:val="100"/>
            <w:position w:val="0"/>
            <w:sz w:val="24"/>
            <w:szCs w:val="24"/>
          </w:rPr>
          <w:t>e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position w:val="0"/>
            <w:sz w:val="24"/>
            <w:szCs w:val="24"/>
          </w:rPr>
          <w:t>e</w:t>
        </w:r>
        <w:r>
          <w:rPr>
            <w:rStyle w:val="InternetLink"/>
            <w:rFonts w:eastAsia="Times New Roman" w:cs="Times New Roman"/>
            <w:color w:val="0000FF"/>
            <w:spacing w:val="2"/>
            <w:w w:val="100"/>
            <w:position w:val="0"/>
            <w:sz w:val="24"/>
            <w:szCs w:val="24"/>
          </w:rPr>
          <w:t>rb</w:t>
        </w:r>
        <w:r>
          <w:rPr>
            <w:rStyle w:val="InternetLink"/>
            <w:rFonts w:eastAsia="Times New Roman" w:cs="Times New Roman"/>
            <w:color w:val="0000FF"/>
            <w:spacing w:val="0"/>
            <w:w w:val="100"/>
            <w:position w:val="0"/>
            <w:sz w:val="24"/>
            <w:szCs w:val="24"/>
          </w:rPr>
          <w:t>abu/</w:t>
          <w:pict>
            <v:group id="shape_0" style="position:absolute;margin-left:95.75pt;margin-top:12.25pt;width:81.55pt;height:0.45pt" coordorigin="1915,245" coordsize="1631,9">
              <v:group id="shape_0" style="position:absolute;left:1915;top:245;width:1631;height:9">
                <v:line id="shape_0" from="1982,256" to="2101,256" stroked="t" style="position:absolute;mso-position-horizontal-relative:page">
                  <v:stroke color="blue" weight="9000" joinstyle="round" endcap="flat"/>
                  <v:fill on="false" detectmouseclick="t"/>
                </v:line>
                <v:group id="shape_0" style="position:absolute;left:1915;top:245;width:1631;height:9">
                  <v:line id="shape_0" from="2102,256" to="2231,256" stroked="t" style="position:absolute;mso-position-horizontal-relative:page">
                    <v:stroke color="blue" weight="9000" joinstyle="round" endcap="flat"/>
                    <v:fill on="false" detectmouseclick="t"/>
                  </v:line>
                  <v:group id="shape_0" style="position:absolute;left:1915;top:245;width:1631;height:9">
                    <v:line id="shape_0" from="2239,256" to="2451,256" stroked="t" style="position:absolute;mso-position-horizontal-relative:page">
                      <v:stroke color="blue" weight="9000" joinstyle="round" endcap="flat"/>
                      <v:fill on="false" detectmouseclick="t"/>
                    </v:line>
                    <v:group id="shape_0" style="position:absolute;left:1915;top:245;width:1631;height:9">
                      <v:line id="shape_0" from="2454,256" to="2521,256" stroked="t" style="position:absolute;mso-position-horizontal-relative:page">
                        <v:stroke color="blue" weight="9000" joinstyle="round" endcap="flat"/>
                        <v:fill on="false" detectmouseclick="t"/>
                      </v:line>
                      <v:group id="shape_0" style="position:absolute;left:1915;top:245;width:1631;height:9">
                        <v:line id="shape_0" from="2522,256" to="2653,256" stroked="t" style="position:absolute;mso-position-horizontal-relative:page">
                          <v:stroke color="blue" weight="9000" joinstyle="round" endcap="flat"/>
                          <v:fill on="false" detectmouseclick="t"/>
                        </v:line>
                        <v:group id="shape_0" style="position:absolute;left:1915;top:245;width:1631;height:9">
                          <v:line id="shape_0" from="2654,256" to="3001,256" stroked="t" style="position:absolute;mso-position-horizontal-relative:page">
                            <v:stroke color="blue" weight="9000" joinstyle="round" endcap="flat"/>
                            <v:fill on="false" detectmouseclick="t"/>
                          </v:line>
                          <v:group id="shape_0" style="position:absolute;left:1915;top:245;width:1631;height:9">
                            <v:line id="shape_0" from="3000,256" to="3157,256" stroked="t" style="position:absolute;mso-position-horizontal-relative:page">
                              <v:stroke color="blue" weight="9000" joinstyle="round" endcap="flat"/>
                              <v:fill on="false" detectmouseclick="t"/>
                            </v:line>
                            <v:group id="shape_0" style="position:absolute;left:1915;top:245;width:1631;height:8">
                              <v:line id="shape_0" from="1984,249" to="2103,249" stroked="t" style="position:absolute;mso-position-horizontal-relative:page">
                                <v:stroke color="blue" weight="9000" joinstyle="round" endcap="flat"/>
                                <v:fill on="false" detectmouseclick="t"/>
                              </v:line>
                              <v:group id="shape_0" style="position:absolute;left:1915;top:245;width:1631;height:8">
                                <v:line id="shape_0" from="2104,249" to="2167,249" stroked="t" style="position:absolute;mso-position-horizontal-relative:page">
                                  <v:stroke color="blue" weight="9000" joinstyle="round" endcap="flat"/>
                                  <v:fill on="false" detectmouseclick="t"/>
                                </v:line>
                                <v:group id="shape_0" style="position:absolute;left:1915;top:245;width:1631;height:8">
                                  <v:line id="shape_0" from="2172,249" to="2239,249" stroked="t" style="position:absolute;mso-position-horizontal-relative:page">
                                    <v:stroke color="blue" weight="9000" joinstyle="round" endcap="flat"/>
                                    <v:fill on="false" detectmouseclick="t"/>
                                  </v:line>
                                  <v:group id="shape_0" style="position:absolute;left:1915;top:245;width:1631;height:8">
                                    <v:line id="shape_0" from="2243,249" to="2360,249" stroked="t" style="position:absolute;mso-position-horizontal-relative:page">
                                      <v:stroke color="blue" weight="9000" joinstyle="round" endcap="flat"/>
                                      <v:fill on="false" detectmouseclick="t"/>
                                    </v:line>
                                    <v:group id="shape_0" style="position:absolute;left:1915;top:245;width:1631;height:8">
                                      <v:line id="shape_0" from="2363,249" to="2458,249" stroked="t" style="position:absolute;mso-position-horizontal-relative:page">
                                        <v:stroke color="blue" weight="9000" joinstyle="round" endcap="flat"/>
                                        <v:fill on="false" detectmouseclick="t"/>
                                      </v:line>
                                      <v:group id="shape_0" style="position:absolute;left:1915;top:245;width:1631;height:8">
                                        <v:line id="shape_0" from="2451,249" to="2510,249" stroked="t" style="position:absolute;flip:x;mso-position-horizontal-relative:page">
                                          <v:stroke color="blue" weight="9000" joinstyle="round" endcap="flat"/>
                                          <v:fill on="false" detectmouseclick="t"/>
                                        </v:line>
                                        <v:group id="shape_0" style="position:absolute;left:1915;top:245;width:1631;height:8">
                                          <v:line id="shape_0" from="2451,249" to="2510,249" stroked="t" style="position:absolute;mso-position-horizontal-relative:page">
                                            <v:stroke color="blue" weight="9000" joinstyle="round" endcap="flat"/>
                                            <v:fill on="false" detectmouseclick="t"/>
                                          </v:line>
                                          <v:group id="shape_0" style="position:absolute;left:1915;top:245;width:1631;height:8">
                                            <v:line id="shape_0" from="2459,249" to="2526,249" stroked="t" style="position:absolute;mso-position-horizontal-relative:page">
                                              <v:stroke color="blue" weight="9000" joinstyle="round" endcap="flat"/>
                                              <v:fill on="false" detectmouseclick="t"/>
                                            </v:line>
                                            <v:group id="shape_0" style="position:absolute;left:1915;top:245;width:1631;height:8">
                                              <v:shape id="shape_0" coordsize="1,1" path="m0,0l0,0e" stroked="t" style="position:absolute;left:2523;top:249;width:0;height:0;mso-position-horizontal-relative:page">
                                                <v:wrap v:type="none"/>
                                                <v:fill on="false" detectmouseclick="t"/>
                                                <v:stroke color="blue" weight="9000" joinstyle="round" endcap="flat"/>
                                              </v:shape>
                                              <v:group id="shape_0" style="position:absolute;left:1915;top:245;width:1631;height:8">
                                                <v:shape id="shape_0" coordsize="1,1" path="m0,0l0,0e" stroked="t" style="position:absolute;left:2523;top:249;width:0;height:0;mso-position-horizontal-relative:page">
                                                  <v:wrap v:type="none"/>
                                                  <v:fill on="false" detectmouseclick="t"/>
                                                  <v:stroke color="blue" weight="9000" joinstyle="round" endcap="flat"/>
                                                </v:shape>
                                                <v:group id="shape_0" style="position:absolute;left:1915;top:245;width:1631;height:8">
                                                  <v:line id="shape_0" from="2527,249" to="2676,249" stroked="t" style="position:absolute;mso-position-horizontal-relative:page">
                                                    <v:stroke color="blue" weight="9000" joinstyle="round" endcap="flat"/>
                                                    <v:fill on="false" detectmouseclick="t"/>
                                                  </v:line>
                                                  <v:group id="shape_0" style="position:absolute;left:1915;top:245;width:1631;height:8">
                                                    <v:line id="shape_0" from="2677,249" to="2873,249" stroked="t" style="position:absolute;mso-position-horizontal-relative:page">
                                                      <v:stroke color="blue" weight="9000" joinstyle="round" endcap="flat"/>
                                                      <v:fill on="false" detectmouseclick="t"/>
                                                    </v:line>
                                                    <v:group id="shape_0" style="position:absolute;left:1915;top:245;width:1631;height:8">
                                                      <v:line id="shape_0" from="2870,249" to="3064,249" stroked="t" style="position:absolute;mso-position-horizontal-relative:page">
                                                        <v:stroke color="blue" weight="9000" joinstyle="round" endcap="flat"/>
                                                        <v:fill on="false" detectmouseclick="t"/>
                                                      </v:line>
                                                      <v:group id="shape_0" style="position:absolute;left:1915;top:245;width:1631;height:8">
                                                        <v:line id="shape_0" from="3067,249" to="3263,249" stroked="t" style="position:absolute;mso-position-horizontal-relative:page">
                                                          <v:stroke color="blue" weight="9000" joinstyle="round" endcap="flat"/>
                                                          <v:fill on="false" detectmouseclick="t"/>
                                                        </v:line>
                                                        <v:group id="shape_0" style="position:absolute;left:1915;top:245;width:1631;height:8">
                                                          <v:line id="shape_0" from="3459,254" to="3533,254" stroked="t" style="position:absolute;mso-position-horizontal-relative:page">
                                                            <v:stroke color="blue" weight="9000" joinstyle="round" endcap="flat"/>
                                                            <v:fill on="false" detectmouseclick="t"/>
                                                          </v:line>
                                                          <v:group id="shape_0" style="position:absolute;left:1915;top:245;width:1631;height:3">
                                                            <v:line id="shape_0" from="3267,249" to="3468,249" stroked="t" style="position:absolute;mso-position-horizontal-relative:page">
                                                              <v:stroke color="blue" weight="9000" joinstyle="round" endcap="flat"/>
                                                              <v:fill on="false" detectmouseclick="t"/>
                                                            </v:line>
                                                            <v:group id="shape_0" style="position:absolute;left:1915;top:245;width:1631;height:3">
                                                              <v:line id="shape_0" from="3468,249" to="3542,249" stroked="t" style="position:absolute;mso-position-horizontal-relative:page">
                                                                <v:stroke color="blue" weight="9000" joinstyle="round" endcap="flat"/>
                                                                <v:fill on="false" detectmouseclick="t"/>
                                                              </v:line>
                                                              <v:group id="shape_0" style="position:absolute;left:1915;top:245;width:1631;height:0">
                                                                <v:line id="shape_0" from="1915,245" to="2050,245" stroked="t" style="position:absolute;mso-position-horizontal-relative:page">
                                                                  <v:stroke color="blue" weight="9000" joinstyle="round" endcap="flat"/>
                                                                  <v:fill on="false" detectmouseclick="t"/>
                                                                </v:line>
                                                                <v:group id="shape_0" style="position:absolute;left:2051;top:245;width:1496;height:0">
                                                                  <v:line id="shape_0" from="2051,245" to="2202,245" stroked="t" style="position:absolute;mso-position-horizontal-relative:page">
                                                                    <v:stroke color="blue" weight="9000" joinstyle="round" endcap="flat"/>
                                                                    <v:fill on="false" detectmouseclick="t"/>
                                                                  </v:line>
                                                                  <v:group id="shape_0" style="position:absolute;left:2201;top:245;width:1346;height:0">
                                                                    <v:shape id="shape_0" coordsize="1,1" path="m0,0l0,0e" stroked="t" style="position:absolute;left:2201;top:245;width:0;height:0;mso-position-horizontal-relative:page">
                                                                      <v:wrap v:type="none"/>
                                                                      <v:fill on="false" detectmouseclick="t"/>
                                                                      <v:stroke color="blue" weight="9000" joinstyle="round" endcap="flat"/>
                                                                    </v:shape>
                                                                    <v:shape id="shape_0" coordsize="1,1" path="m0,0l0,0e" stroked="t" style="position:absolute;left:2201;top:245;width:0;height:0;mso-position-horizontal-relative:page">
                                                                      <v:wrap v:type="none"/>
                                                                      <v:fill on="false" detectmouseclick="t"/>
                                                                      <v:stroke color="blue" weight="9000" joinstyle="round" endcap="flat"/>
                                                                    </v:shape>
                                                                    <v:group id="shape_0" style="position:absolute;left:2205;top:245;width:1341;height:0">
                                                                      <v:line id="shape_0" from="2205,245" to="2340,245" stroked="t" style="position:absolute;mso-position-horizontal-relative:page">
                                                                        <v:stroke color="blue" weight="9000" joinstyle="round" endcap="flat"/>
                                                                        <v:fill on="false" detectmouseclick="t"/>
                                                                      </v:line>
                                                                      <v:group id="shape_0" style="position:absolute;left:2341;top:245;width:1206;height:0">
                                                                        <v:line id="shape_0" from="2341,245" to="2449,245" stroked="t" style="position:absolute;mso-position-horizontal-relative:page">
                                                                          <v:stroke color="blue" weight="9000" joinstyle="round" endcap="flat"/>
                                                                          <v:fill on="false" detectmouseclick="t"/>
                                                                        </v:line>
                                                                        <v:group id="shape_0" style="position:absolute;left:2450;top:245;width:1097;height:0">
                                                                          <v:line id="shape_0" from="2450,245" to="2526,245" stroked="t" style="position:absolute;mso-position-horizontal-relative:page">
                                                                            <v:stroke color="blue" weight="9000" joinstyle="round" endcap="flat"/>
                                                                            <v:fill on="false" detectmouseclick="t"/>
                                                                          </v:line>
                                                                          <v:group id="shape_0" style="position:absolute;left:2527;top:245;width:1019;height:0">
                                                                            <v:line id="shape_0" from="2527,245" to="2871,245" stroked="t" style="position:absolute;mso-position-horizontal-relative:page">
                                                                              <v:stroke color="blue" weight="9000" joinstyle="round" endcap="flat"/>
                                                                              <v:fill on="false" detectmouseclick="t"/>
                                                                            </v:line>
                                                                            <v:group id="shape_0" style="position:absolute;left:2872;top:245;width:675;height:0">
                                                                              <v:line id="shape_0" from="2872,245" to="3266,245" stroked="t" style="position:absolute;mso-position-horizontal-relative:page">
                                                                                <v:stroke color="blue" weight="9000" joinstyle="round" endcap="flat"/>
                                                                                <v:fill on="false" detectmouseclick="t"/>
                                                                              </v:line>
                                                                              <v:group id="shape_0" style="position:absolute;left:3264;top:245;width:283;height:0">
                                                                                <v:shape id="shape_0" coordsize="1,1" path="m0,0l0,0e" stroked="t" style="position:absolute;left:3264;top:245;width:0;height:0;mso-position-horizontal-relative:page">
                                                                                  <v:wrap v:type="none"/>
                                                                                  <v:fill on="false" detectmouseclick="t"/>
                                                                                  <v:stroke color="blue" weight="9000" joinstyle="round" endcap="flat"/>
                                                                                </v:shape>
                                                                                <v:shape id="shape_0" coordsize="1,1" path="m0,0l0,0e" stroked="t" style="position:absolute;left:3264;top:245;width:0;height:0;mso-position-horizontal-relative:page">
                                                                                  <v:wrap v:type="none"/>
                                                                                  <v:fill on="false" detectmouseclick="t"/>
                                                                                  <v:stroke color="blue" weight="9000" joinstyle="round" endcap="flat"/>
                                                                                </v:shape>
                                                                                <v:group id="shape_0" style="position:absolute;left:3269;top:245;width:278;height:0">
                                                                                  <v:line id="shape_0" from="3269,245" to="3472,245" stroked="t" style="position:absolute;mso-position-horizontal-relative:page">
                                                                                    <v:stroke color="blue" weight="9000" joinstyle="round" endcap="flat"/>
                                                                                    <v:fill on="false" detectmouseclick="t"/>
                                                                                  </v:line>
                                                                                  <v:group id="shape_0" style="position:absolute;left:3473;top:245;width:74;height:0">
                                                                                    <v:line id="shape_0" from="3473,245" to="3547,245" stroked="t" style="position:absolute;mso-position-horizontal-relative:page">
                                                                                      <v:stroke color="blue" weight="9000" joinstyle="round" endcap="flat"/>
                                                                                      <v:fill on="false" detectmouseclick="t"/>
                                                                                    </v:line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  <w:pict>
            <v:group id="shape_0" style="position:absolute;margin-left:163.65pt;margin-top:12.25pt;width:138.25pt;height:0.45pt" coordorigin="3273,245" coordsize="2765,9">
              <v:group id="shape_0" style="position:absolute;left:3273;top:245;width:2765;height:9">
                <v:line id="shape_0" from="3534,254" to="3599,254" stroked="t" style="position:absolute;mso-position-horizontal-relative:page">
                  <v:stroke color="blue" weight="9000" joinstyle="round" endcap="flat"/>
                  <v:fill on="false" detectmouseclick="t"/>
                </v:line>
                <v:group id="shape_0" style="position:absolute;left:3273;top:245;width:2765;height:9">
                  <v:line id="shape_0" from="3542,249" to="3609,249" stroked="t" style="position:absolute;mso-position-horizontal-relative:page">
                    <v:stroke color="blue" weight="9000" joinstyle="round" endcap="flat"/>
                    <v:fill on="false" detectmouseclick="t"/>
                  </v:line>
                  <v:group id="shape_0" style="position:absolute;left:3273;top:245;width:2765;height:9">
                    <v:line id="shape_0" from="3610,249" to="3901,249" stroked="t" style="position:absolute;mso-position-horizontal-relative:page">
                      <v:stroke color="blue" weight="9000" joinstyle="round" endcap="flat"/>
                      <v:fill on="false" detectmouseclick="t"/>
                    </v:line>
                    <v:group id="shape_0" style="position:absolute;left:3273;top:245;width:2765;height:9">
                      <v:line id="shape_0" from="3988,256" to="4053,256" stroked="t" style="position:absolute;mso-position-horizontal-relative:page">
                        <v:stroke color="blue" weight="9000" joinstyle="round" endcap="flat"/>
                        <v:fill on="false" detectmouseclick="t"/>
                      </v:line>
                      <v:group id="shape_0" style="position:absolute;left:3273;top:245;width:2765;height:9">
                        <v:line id="shape_0" from="4054,256" to="4115,256" stroked="t" style="position:absolute;mso-position-horizontal-relative:page">
                          <v:stroke color="blue" weight="9000" joinstyle="round" endcap="flat"/>
                          <v:fill on="false" detectmouseclick="t"/>
                        </v:line>
                        <v:group id="shape_0" style="position:absolute;left:3273;top:245;width:2765;height:9">
                          <v:line id="shape_0" from="4115,256" to="4335,256" stroked="t" style="position:absolute;mso-position-horizontal-relative:page">
                            <v:stroke color="blue" weight="9000" joinstyle="round" endcap="flat"/>
                            <v:fill on="false" detectmouseclick="t"/>
                          </v:line>
                          <v:group id="shape_0" style="position:absolute;left:3273;top:245;width:2765;height:9">
                            <v:line id="shape_0" from="4343,256" to="4525,256" stroked="t" style="position:absolute;mso-position-horizontal-relative:page">
                              <v:stroke color="blue" weight="9000" joinstyle="round" endcap="flat"/>
                              <v:fill on="false" detectmouseclick="t"/>
                            </v:line>
                            <v:group id="shape_0" style="position:absolute;left:3273;top:245;width:2765;height:9">
                              <v:line id="shape_0" from="4524,256" to="4590,256" stroked="t" style="position:absolute;mso-position-horizontal-relative:page">
                                <v:stroke color="blue" weight="9000" joinstyle="round" endcap="flat"/>
                                <v:fill on="false" detectmouseclick="t"/>
                              </v:line>
                              <v:group id="shape_0" style="position:absolute;left:3273;top:245;width:2765;height:9">
                                <v:line id="shape_0" from="3904,249" to="3997,249" stroked="t" style="position:absolute;mso-position-horizontal-relative:page">
                                  <v:stroke color="blue" weight="9000" joinstyle="round" endcap="flat"/>
                                  <v:fill on="false" detectmouseclick="t"/>
                                </v:line>
                                <v:group id="shape_0" style="position:absolute;left:3273;top:245;width:2765;height:9">
                                  <v:line id="shape_0" from="3998,249" to="4063,249" stroked="t" style="position:absolute;mso-position-horizontal-relative:page">
                                    <v:stroke color="blue" weight="9000" joinstyle="round" endcap="flat"/>
                                    <v:fill on="false" detectmouseclick="t"/>
                                  </v:line>
                                  <v:group id="shape_0" style="position:absolute;left:3273;top:245;width:2765;height:9">
                                    <v:line id="shape_0" from="4066,249" to="4127,249" stroked="t" style="position:absolute;mso-position-horizontal-relative:page">
                                      <v:stroke color="blue" weight="9000" joinstyle="round" endcap="flat"/>
                                      <v:fill on="false" detectmouseclick="t"/>
                                    </v:line>
                                    <v:group id="shape_0" style="position:absolute;left:3273;top:245;width:2765;height:9">
                                      <v:line id="shape_0" from="4128,249" to="4232,249" stroked="t" style="position:absolute;mso-position-horizontal-relative:page">
                                        <v:stroke color="blue" weight="9000" joinstyle="round" endcap="flat"/>
                                        <v:fill on="false" detectmouseclick="t"/>
                                      </v:line>
                                      <v:group id="shape_0" style="position:absolute;left:3273;top:245;width:2765;height:9">
                                        <v:line id="shape_0" from="4236,249" to="4356,249" stroked="t" style="position:absolute;mso-position-horizontal-relative:page">
                                          <v:stroke color="blue" weight="9000" joinstyle="round" endcap="flat"/>
                                          <v:fill on="false" detectmouseclick="t"/>
                                        </v:line>
                                        <v:group id="shape_0" style="position:absolute;left:3273;top:245;width:2765;height:9">
                                          <v:line id="shape_0" from="4357,249" to="4543,249" stroked="t" style="position:absolute;mso-position-horizontal-relative:page">
                                            <v:stroke color="blue" weight="9000" joinstyle="round" endcap="flat"/>
                                            <v:fill on="false" detectmouseclick="t"/>
                                          </v:line>
                                          <v:group id="shape_0" style="position:absolute;left:3273;top:245;width:2765;height:9">
                                            <v:line id="shape_0" from="4544,249" to="4610,249" stroked="t" style="position:absolute;mso-position-horizontal-relative:page">
                                              <v:stroke color="blue" weight="9000" joinstyle="round" endcap="flat"/>
                                              <v:fill on="false" detectmouseclick="t"/>
                                            </v:line>
                                            <v:group id="shape_0" style="position:absolute;left:3273;top:245;width:2765;height:9">
                                              <v:line id="shape_0" from="4611,249" to="4835,249" stroked="t" style="position:absolute;mso-position-horizontal-relative:page">
                                                <v:stroke color="blue" weight="9000" joinstyle="round" endcap="flat"/>
                                                <v:fill on="false" detectmouseclick="t"/>
                                              </v:line>
                                              <v:group id="shape_0" style="position:absolute;left:3273;top:245;width:2765;height:9">
                                                <v:line id="shape_0" from="4945,256" to="5010,256" stroked="t" style="position:absolute;mso-position-horizontal-relative:page">
                                                  <v:stroke color="blue" weight="9000" joinstyle="round" endcap="flat"/>
                                                  <v:fill on="false" detectmouseclick="t"/>
                                                </v:line>
                                                <v:group id="shape_0" style="position:absolute;left:3273;top:245;width:2765;height:9">
                                                  <v:line id="shape_0" from="5011,256" to="5420,256" stroked="t" style="position:absolute;mso-position-horizontal-relative:page">
                                                    <v:stroke color="blue" weight="9000" joinstyle="round" endcap="flat"/>
                                                    <v:fill on="false" detectmouseclick="t"/>
                                                  </v:line>
                                                  <v:group id="shape_0" style="position:absolute;left:3273;top:245;width:2765;height:9">
                                                    <v:line id="shape_0" from="5424,256" to="5544,256" stroked="t" style="position:absolute;mso-position-horizontal-relative:page">
                                                      <v:stroke color="blue" weight="9000" joinstyle="round" endcap="flat"/>
                                                      <v:fill on="false" detectmouseclick="t"/>
                                                    </v:line>
                                                    <v:group id="shape_0" style="position:absolute;left:3273;top:245;width:2765;height:9">
                                                      <v:line id="shape_0" from="5545,256" to="5956,256" stroked="t" style="position:absolute;mso-position-horizontal-relative:page">
                                                        <v:stroke color="blue" weight="9000" joinstyle="round" endcap="flat"/>
                                                        <v:fill on="false" detectmouseclick="t"/>
                                                      </v:line>
                                                      <v:group id="shape_0" style="position:absolute;left:3273;top:245;width:2765;height:3">
                                                        <v:line id="shape_0" from="4839,249" to="4959,249" stroked="t" style="position:absolute;mso-position-horizontal-relative:page">
                                                          <v:stroke color="blue" weight="9000" joinstyle="round" endcap="flat"/>
                                                          <v:fill on="false" detectmouseclick="t"/>
                                                        </v:line>
                                                        <v:group id="shape_0" style="position:absolute;left:3273;top:245;width:2765;height:3">
                                                          <v:line id="shape_0" from="4961,249" to="5026,249" stroked="t" style="position:absolute;mso-position-horizontal-relative:page">
                                                            <v:stroke color="blue" weight="9000" joinstyle="round" endcap="flat"/>
                                                            <v:fill on="false" detectmouseclick="t"/>
                                                          </v:line>
                                                          <v:group id="shape_0" style="position:absolute;left:3273;top:245;width:2765;height:3">
                                                            <v:line id="shape_0" from="5029,249" to="5361,249" stroked="t" style="position:absolute;mso-position-horizontal-relative:page">
                                                              <v:stroke color="blue" weight="9000" joinstyle="round" endcap="flat"/>
                                                              <v:fill on="false" detectmouseclick="t"/>
                                                            </v:line>
                                                            <v:group id="shape_0" style="position:absolute;left:3273;top:245;width:2765;height:3">
                                                              <v:line id="shape_0" from="5364,249" to="5567,249" stroked="t" style="position:absolute;mso-position-horizontal-relative:page">
                                                                <v:stroke color="blue" weight="9000" joinstyle="round" endcap="flat"/>
                                                                <v:fill on="false" detectmouseclick="t"/>
                                                              </v:line>
                                                              <v:group id="shape_0" style="position:absolute;left:3273;top:245;width:2765;height:3">
                                                                <v:shape id="shape_0" coordsize="1,1" path="m0,0l0,0e" stroked="t" style="position:absolute;left:5563;top:249;width:0;height:0;mso-position-horizontal-relative:page">
                                                                  <v:wrap v:type="none"/>
                                                                  <v:fill on="false" detectmouseclick="t"/>
                                                                  <v:stroke color="blue" weight="9000" joinstyle="round" endcap="flat"/>
                                                                </v:shape>
                                                                <v:group id="shape_0" style="position:absolute;left:3273;top:245;width:2765;height:3">
                                                                  <v:shape id="shape_0" coordsize="1,1" path="m0,0l0,0e" stroked="t" style="position:absolute;left:5563;top:249;width:0;height:0;mso-position-horizontal-relative:page">
                                                                    <v:wrap v:type="none"/>
                                                                    <v:fill on="false" detectmouseclick="t"/>
                                                                    <v:stroke color="blue" weight="9000" joinstyle="round" endcap="flat"/>
                                                                  </v:shape>
                                                                  <v:group id="shape_0" style="position:absolute;left:3273;top:245;width:2765;height:3">
                                                                    <v:line id="shape_0" from="5568,249" to="6036,249" stroked="t" style="position:absolute;mso-position-horizontal-relative:page">
                                                                      <v:stroke color="blue" weight="9000" joinstyle="round" endcap="flat"/>
                                                                      <v:fill on="false" detectmouseclick="t"/>
                                                                    </v:line>
                                                                    <v:group id="shape_0" style="position:absolute;left:3273;top:245;width:2765;height:0">
                                                                      <v:line id="shape_0" from="3273,245" to="3349,245" stroked="t" style="position:absolute;mso-position-horizontal-relative:page">
                                                                        <v:stroke color="blue" weight="9000" joinstyle="round" endcap="flat"/>
                                                                        <v:fill on="false" detectmouseclick="t"/>
                                                                      </v:line>
                                                                      <v:group id="shape_0" style="position:absolute;left:3350;top:245;width:2688;height:0">
                                                                        <v:line id="shape_0" from="3350,245" to="3560,245" stroked="t" style="position:absolute;mso-position-horizontal-relative:page">
                                                                          <v:stroke color="blue" weight="9000" joinstyle="round" endcap="flat"/>
                                                                          <v:fill on="false" detectmouseclick="t"/>
                                                                        </v:line>
                                                                        <v:group id="shape_0" style="position:absolute;left:3563;top:245;width:2474;height:0">
                                                                          <v:line id="shape_0" from="3563,245" to="3791,245" stroked="t" style="position:absolute;mso-position-horizontal-relative:page">
                                                                            <v:stroke color="blue" weight="9000" joinstyle="round" endcap="flat"/>
                                                                            <v:fill on="false" detectmouseclick="t"/>
                                                                          </v:line>
                                                                          <v:group id="shape_0" style="position:absolute;left:3788;top:245;width:2250;height:0">
                                                                            <v:shape id="shape_0" coordsize="1,1" path="m0,0l0,0e" stroked="t" style="position:absolute;left:3788;top:245;width:0;height:0;mso-position-horizontal-relative:page">
                                                                              <v:wrap v:type="none"/>
                                                                              <v:fill on="false" detectmouseclick="t"/>
                                                                              <v:stroke color="blue" weight="9000" joinstyle="round" endcap="flat"/>
                                                                            </v:shape>
                                                                            <v:shape id="shape_0" coordsize="1,1" path="m0,0l0,0e" stroked="t" style="position:absolute;left:3788;top:245;width:0;height:0;mso-position-horizontal-relative:page">
                                                                              <v:wrap v:type="none"/>
                                                                              <v:fill on="false" detectmouseclick="t"/>
                                                                              <v:stroke color="blue" weight="9000" joinstyle="round" endcap="flat"/>
                                                                            </v:shape>
                                                                            <v:group id="shape_0" style="position:absolute;left:3792;top:245;width:2246;height:0">
                                                                              <v:line id="shape_0" from="3792,245" to="3866,245" stroked="t" style="position:absolute;mso-position-horizontal-relative:page">
                                                                                <v:stroke color="blue" weight="9000" joinstyle="round" endcap="flat"/>
                                                                                <v:fill on="false" detectmouseclick="t"/>
                                                                              </v:line>
                                                                              <v:group id="shape_0" style="position:absolute;left:3867;top:245;width:2171;height:0">
                                                                                <v:line id="shape_0" from="3867,245" to="3936,245" stroked="t" style="position:absolute;mso-position-horizontal-relative:page">
                                                                                  <v:stroke color="blue" weight="9000" joinstyle="round" endcap="flat"/>
                                                                                  <v:fill on="false" detectmouseclick="t"/>
                                                                                </v:line>
                                                                                <v:group id="shape_0" style="position:absolute;left:3933;top:245;width:2105;height:0">
                                                                                  <v:shape id="shape_0" coordsize="1,1" path="m0,0l0,0e" stroked="t" style="position:absolute;left:3933;top:245;width:0;height:0;mso-position-horizontal-relative:page">
                                                                                    <v:wrap v:type="none"/>
                                                                                    <v:fill on="false" detectmouseclick="t"/>
                                                                                    <v:stroke color="blue" weight="9000" joinstyle="round" endcap="flat"/>
                                                                                  </v:shape>
                                                                                  <v:shape id="shape_0" coordsize="1,1" path="m0,0l0,0e" stroked="t" style="position:absolute;left:3933;top:245;width:0;height:0;mso-position-horizontal-relative:page">
                                                                                    <v:wrap v:type="none"/>
                                                                                    <v:fill on="false" detectmouseclick="t"/>
                                                                                    <v:stroke color="blue" weight="9000" joinstyle="round" endcap="flat"/>
                                                                                  </v:shape>
                                                                                  <v:group id="shape_0" style="position:absolute;left:3937;top:245;width:2101;height:0">
                                                                                    <v:line id="shape_0" from="3937,245" to="4058,245" stroked="t" style="position:absolute;mso-position-horizontal-relative:page">
                                                                                      <v:stroke color="blue" weight="9000" joinstyle="round" endcap="flat"/>
                                                                                      <v:fill on="false" detectmouseclick="t"/>
                                                                                    </v:line>
                                                                                    <v:group id="shape_0" style="position:absolute;left:4060;top:245;width:1978;height:0">
                                                                                      <v:line id="shape_0" from="4060,245" to="4197,245" stroked="t" style="position:absolute;mso-position-horizontal-relative:page">
                                                                                        <v:stroke color="blue" weight="9000" joinstyle="round" endcap="flat"/>
                                                                                        <v:fill on="false" detectmouseclick="t"/>
                                                                                      </v:line>
                                                                                      <v:group id="shape_0" style="position:absolute;left:4194;top:245;width:1843;height:0">
                                                                                        <v:shape id="shape_0" coordsize="1,1" path="m0,0l0,0e" stroked="t" style="position:absolute;left:4194;top:245;width:0;height:0;mso-position-horizontal-relative:page">
                                                                                          <v:wrap v:type="none"/>
                                                                                          <v:fill on="false" detectmouseclick="t"/>
                                                                                          <v:stroke color="blue" weight="9000" joinstyle="round" endcap="flat"/>
                                                                                        </v:shape>
                                                                                        <v:shape id="shape_0" coordsize="1,1" path="m0,0l0,0e" stroked="t" style="position:absolute;left:4194;top:245;width:0;height:0;mso-position-horizontal-relative:page">
                                                                                          <v:wrap v:type="none"/>
                                                                                          <v:fill on="false" detectmouseclick="t"/>
                                                                                          <v:stroke color="blue" weight="9000" joinstyle="round" endcap="flat"/>
                                                                                        </v:shape>
                                                                                        <v:group id="shape_0" style="position:absolute;left:4198;top:245;width:1839;height:0">
                                                                                          <v:line id="shape_0" from="4198,245" to="4408,245" stroked="t" style="position:absolute;mso-position-horizontal-relative:page">
                                                                                            <v:stroke color="blue" weight="9000" joinstyle="round" endcap="flat"/>
                                                                                            <v:fill on="false" detectmouseclick="t"/>
                                                                                          </v:line>
                                                                                          <v:group id="shape_0" style="position:absolute;left:4411;top:245;width:1627;height:0">
                                                                                            <v:line id="shape_0" from="4411,245" to="4487,245" stroked="t" style="position:absolute;mso-position-horizontal-relative:page">
                                                                                              <v:stroke color="blue" weight="9000" joinstyle="round" endcap="flat"/>
                                                                                              <v:fill on="false" detectmouseclick="t"/>
                                                                                            </v:line>
                                                                                            <v:group id="shape_0" style="position:absolute;left:4488;top:245;width:1550;height:0">
                                                                                              <v:line id="shape_0" from="4488,245" to="4609,245" stroked="t" style="position:absolute;mso-position-horizontal-relative:page">
                                                                                                <v:stroke color="blue" weight="9000" joinstyle="round" endcap="flat"/>
                                                                                                <v:fill on="false" detectmouseclick="t"/>
                                                                                              </v:line>
                                                                                              <v:group id="shape_0" style="position:absolute;left:4609;top:245;width:1428;height:0">
                                                                                                <v:line id="shape_0" from="4609,245" to="4885,245" stroked="t" style="position:absolute;mso-position-horizontal-relative:page">
                                                                                                  <v:stroke color="blue" weight="9000" joinstyle="round" endcap="flat"/>
                                                                                                  <v:fill on="false" detectmouseclick="t"/>
                                                                                                </v:line>
                                                                                                <v:group id="shape_0" style="position:absolute;left:4885;top:245;width:1153;height:0">
                                                                                                  <v:line id="shape_0" from="4885,245" to="4959,245" stroked="t" style="position:absolute;mso-position-horizontal-relative:page">
                                                                                                    <v:stroke color="blue" weight="9000" joinstyle="round" endcap="flat"/>
                                                                                                    <v:fill on="false" detectmouseclick="t"/>
                                                                                                  </v:line>
                                                                                                  <v:group id="shape_0" style="position:absolute;left:4962;top:245;width:1076;height:0">
                                                                                                    <v:line id="shape_0" from="4962,245" to="5220,245" stroked="t" style="position:absolute;mso-position-horizontal-relative:page">
                                                                                                      <v:stroke color="blue" weight="9000" joinstyle="round" endcap="flat"/>
                                                                                                      <v:fill on="false" detectmouseclick="t"/>
                                                                                                    </v:line>
                                                                                                    <v:group id="shape_0" style="position:absolute;left:5219;top:245;width:818;height:0">
                                                                                                      <v:line id="shape_0" from="5219,245" to="5340,245" stroked="t" style="position:absolute;mso-position-horizontal-relative:page">
                                                                                                        <v:stroke color="blue" weight="9000" joinstyle="round" endcap="flat"/>
                                                                                                        <v:fill on="false" detectmouseclick="t"/>
                                                                                                      </v:line>
                                                                                                      <v:group id="shape_0" style="position:absolute;left:5341;top:245;width:697;height:0">
                                                                                                        <v:line id="shape_0" from="5341,245" to="5571,245" stroked="t" style="position:absolute;mso-position-horizontal-relative:page">
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<v:fill on="false" detectmouseclick="t"/>
                                                                                                        </v:line>
                                                                                                        <v:group id="shape_0" style="position:absolute;left:5568;top:245;width:470;height:0">
                                                                                                          <v:shape id="shape_0" coordsize="1,1" path="m0,0l0,0e" stroked="t" style="position:absolute;left:5568;top:245;width:0;height:0;mso-position-horizontal-relative:page">
                                                                                                            <v:wrap v:type="none"/>
                                                                                                            <v:fill on="false" detectmouseclick="t"/>
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</v:shape>
                                                                                                          <v:shape id="shape_0" coordsize="1,1" path="m0,0l0,0e" stroked="t" style="position:absolute;left:5568;top:245;width:0;height:0;mso-position-horizontal-relative:page">
                                                                                                            <v:wrap v:type="none"/>
                                                                                                            <v:fill on="false" detectmouseclick="t"/>
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</v:shape>
                                                                                                          <v:group id="shape_0" style="position:absolute;left:5572;top:245;width:466;height:0">
                                                                                                            <v:line id="shape_0" from="5572,245" to="6038,245" stroked="t" style="position:absolute;mso-position-horizontal-relative:page">
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<v:fill on="false" detectmouseclick="t"/>
                                                                                                            </v:line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w:r>
      </w:hyperlink>
    </w:p>
    <w:p>
      <w:pPr>
        <w:pStyle w:val="Normal"/>
        <w:spacing w:lineRule="exact" w:line="220" w:before="14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9" w:after="0"/>
        <w:ind w:left="626" w:right="83" w:hanging="0"/>
        <w:jc w:val="both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Ded</w:t>
      </w:r>
      <w:r>
        <w:rPr>
          <w:rFonts w:eastAsia="Times New Roman" w:cs="Times New Roman"/>
          <w:b/>
          <w:i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b/>
          <w:i/>
          <w:color w:val="000006"/>
          <w:spacing w:val="3"/>
          <w:w w:val="100"/>
          <w:sz w:val="24"/>
          <w:szCs w:val="24"/>
        </w:rPr>
        <w:t>c</w:t>
      </w:r>
      <w:r>
        <w:rPr>
          <w:rFonts w:eastAsia="Times New Roman" w:cs="Times New Roman"/>
          <w:b/>
          <w:i/>
          <w:color w:val="000006"/>
          <w:spacing w:val="2"/>
          <w:w w:val="100"/>
          <w:sz w:val="24"/>
          <w:szCs w:val="24"/>
        </w:rPr>
        <w:t>a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ed</w:t>
      </w:r>
      <w:r>
        <w:rPr>
          <w:rFonts w:eastAsia="Times New Roman" w:cs="Times New Roman"/>
          <w:b/>
          <w:i/>
          <w:color w:val="000006"/>
          <w:spacing w:val="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b/>
          <w:i/>
          <w:color w:val="000006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b/>
          <w:i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b/>
          <w:i/>
          <w:color w:val="000006"/>
          <w:spacing w:val="3"/>
          <w:w w:val="100"/>
          <w:sz w:val="24"/>
          <w:szCs w:val="24"/>
        </w:rPr>
        <w:t>u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rce-</w:t>
      </w:r>
      <w:r>
        <w:rPr>
          <w:rFonts w:eastAsia="Times New Roman" w:cs="Times New Roman"/>
          <w:b/>
          <w:i/>
          <w:color w:val="000006"/>
          <w:spacing w:val="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nce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we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have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sound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of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Deve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opers</w:t>
      </w:r>
      <w:r>
        <w:rPr>
          <w:rFonts w:eastAsia="Times New Roman" w:cs="Times New Roman"/>
          <w:color w:val="000006"/>
          <w:spacing w:val="1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(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&amp;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pp),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De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igners,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Q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&amp;T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ers, we can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you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any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resources as requ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red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y.</w:t>
      </w:r>
    </w:p>
    <w:p>
      <w:pPr>
        <w:pStyle w:val="Normal"/>
        <w:spacing w:lineRule="exact" w:line="120" w:before="5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626" w:right="6738" w:hanging="0"/>
        <w:jc w:val="both"/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</w:pPr>
      <w:r>
        <w:rPr>
          <w:rFonts w:eastAsia="Times New Roman" w:cs="Times New Roman"/>
          <w:b/>
          <w:i/>
          <w:color w:val="000006"/>
          <w:spacing w:val="-2"/>
          <w:w w:val="100"/>
          <w:sz w:val="28"/>
          <w:szCs w:val="28"/>
        </w:rPr>
        <w:t>3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 xml:space="preserve">) </w:t>
      </w:r>
      <w:r>
        <w:rPr>
          <w:rFonts w:eastAsia="Times New Roman" w:cs="Times New Roman"/>
          <w:b/>
          <w:i/>
          <w:color w:val="000006"/>
          <w:spacing w:val="55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Our</w:t>
      </w:r>
      <w:r>
        <w:rPr>
          <w:rFonts w:eastAsia="Times New Roman" w:cs="Times New Roman"/>
          <w:b/>
          <w:i/>
          <w:color w:val="000006"/>
          <w:spacing w:val="-2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b/>
          <w:i/>
          <w:color w:val="000006"/>
          <w:spacing w:val="-5"/>
          <w:w w:val="100"/>
          <w:sz w:val="28"/>
          <w:szCs w:val="28"/>
        </w:rPr>
        <w:t>A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pp</w:t>
      </w:r>
      <w:r>
        <w:rPr>
          <w:rFonts w:eastAsia="Times New Roman" w:cs="Times New Roman"/>
          <w:b/>
          <w:i/>
          <w:color w:val="000006"/>
          <w:spacing w:val="1"/>
          <w:w w:val="100"/>
          <w:sz w:val="28"/>
          <w:szCs w:val="28"/>
        </w:rPr>
        <w:t>r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o</w:t>
      </w:r>
      <w:r>
        <w:rPr>
          <w:rFonts w:eastAsia="Times New Roman" w:cs="Times New Roman"/>
          <w:b/>
          <w:i/>
          <w:color w:val="000006"/>
          <w:spacing w:val="2"/>
          <w:w w:val="100"/>
          <w:sz w:val="28"/>
          <w:szCs w:val="28"/>
        </w:rPr>
        <w:t>a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ch</w:t>
      </w:r>
    </w:p>
    <w:p>
      <w:pPr>
        <w:pStyle w:val="Normal"/>
        <w:spacing w:lineRule="exact" w:line="100" w:before="9" w:after="0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626" w:right="77" w:hanging="0"/>
        <w:jc w:val="both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ow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G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for</w:t>
      </w:r>
      <w:r>
        <w:rPr>
          <w:rFonts w:eastAsia="Times New Roman" w:cs="Times New Roman"/>
          <w:color w:val="000006"/>
          <w:spacing w:val="1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our</w:t>
      </w:r>
      <w:r>
        <w:rPr>
          <w:rFonts w:eastAsia="Times New Roman" w:cs="Times New Roman"/>
          <w:color w:val="000006"/>
          <w:spacing w:val="1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ent</w:t>
      </w:r>
      <w:r>
        <w:rPr>
          <w:rFonts w:eastAsia="Times New Roman" w:cs="Times New Roman"/>
          <w:color w:val="000006"/>
          <w:spacing w:val="1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process</w:t>
      </w:r>
      <w:r>
        <w:rPr>
          <w:rFonts w:eastAsia="Times New Roman" w:cs="Times New Roman"/>
          <w:color w:val="000006"/>
          <w:spacing w:val="1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wi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1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co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nuous</w:t>
      </w:r>
      <w:r>
        <w:rPr>
          <w:rFonts w:eastAsia="Times New Roman" w:cs="Times New Roman"/>
          <w:color w:val="000006"/>
          <w:spacing w:val="1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user</w:t>
      </w:r>
      <w:r>
        <w:rPr>
          <w:rFonts w:eastAsia="Times New Roman" w:cs="Times New Roman"/>
          <w:color w:val="000006"/>
          <w:spacing w:val="1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tic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ion at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ach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phase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of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ware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.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b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from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our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jec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dur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ng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-2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phases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of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je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can be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ev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ewed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at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nk prov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ded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ow: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626" w:right="947" w:hanging="524"/>
        <w:jc w:val="left"/>
        <w:rPr>
          <w:rStyle w:val="InternetLink"/>
          <w:rFonts w:eastAsia="Times New Roman" w:cs="Times New Roman"/>
          <w:color w:val="0000FF"/>
          <w:spacing w:val="0"/>
          <w:w w:val="100"/>
          <w:sz w:val="24"/>
          <w:szCs w:val="24"/>
          <w:u w:val="single" w:color="0000FF"/>
        </w:rPr>
      </w:pPr>
      <w:r>
        <w:rPr>
          <w:rFonts w:eastAsia="Times New Roman" w:cs="Times New Roman"/>
          <w:color w:val="0000FF"/>
          <w:sz w:val="24"/>
          <w:szCs w:val="24"/>
          <w:u w:val="single" w:color="0000FF"/>
        </w:rPr>
        <w:t xml:space="preserve"> </w:t>
      </w:r>
      <w:r>
        <w:rPr>
          <w:rFonts w:eastAsia="Times New Roman" w:cs="Times New Roman"/>
          <w:color w:val="0000FF"/>
          <w:spacing w:val="-44"/>
          <w:sz w:val="24"/>
          <w:szCs w:val="24"/>
          <w:u w:val="single" w:color="0000FF"/>
        </w:rPr>
        <w:t xml:space="preserve"> </w:t>
      </w:r>
      <w:r>
        <w:rPr>
          <w:rFonts w:eastAsia="Times New Roman" w:cs="Times New Roman"/>
          <w:color w:val="0000FF"/>
          <w:spacing w:val="0"/>
          <w:sz w:val="24"/>
          <w:szCs w:val="24"/>
        </w:rPr>
        <w:t xml:space="preserve">  </w:t>
      </w:r>
      <w:r>
        <w:rPr>
          <w:rFonts w:eastAsia="Times New Roman" w:cs="Times New Roman"/>
          <w:color w:val="0000FF"/>
          <w:spacing w:val="-26"/>
          <w:sz w:val="24"/>
          <w:szCs w:val="24"/>
        </w:rPr>
        <w:t xml:space="preserve"> </w:t>
      </w:r>
      <w:r>
        <w:rPr>
          <w:rFonts w:eastAsia="Times New Roman" w:cs="Times New Roman"/>
          <w:color w:val="0000FF"/>
          <w:spacing w:val="0"/>
          <w:sz w:val="24"/>
          <w:szCs w:val="24"/>
          <w:u w:val="single" w:color="0000FF"/>
        </w:rPr>
        <w:t xml:space="preserve"> </w:t>
      </w:r>
      <w:r>
        <w:rPr>
          <w:rFonts w:eastAsia="Times New Roman" w:cs="Times New Roman"/>
          <w:color w:val="0000FF"/>
          <w:spacing w:val="-44"/>
          <w:sz w:val="24"/>
          <w:szCs w:val="24"/>
          <w:u w:val="single" w:color="0000FF"/>
        </w:rPr>
        <w:t xml:space="preserve"> </w:t>
      </w:r>
      <w:r>
        <w:rPr>
          <w:rFonts w:eastAsia="Times New Roman" w:cs="Times New Roman"/>
          <w:color w:val="0000FF"/>
          <w:spacing w:val="0"/>
          <w:sz w:val="24"/>
          <w:szCs w:val="24"/>
        </w:rPr>
        <w:t xml:space="preserve"> </w:t>
      </w:r>
      <w:r>
        <w:rPr>
          <w:rFonts w:eastAsia="Times New Roman" w:cs="Times New Roman"/>
          <w:color w:val="0000FF"/>
          <w:spacing w:val="-22"/>
          <w:sz w:val="24"/>
          <w:szCs w:val="24"/>
        </w:rPr>
        <w:t xml:space="preserve"> </w:t>
      </w:r>
      <w:hyperlink r:id="rId7">
        <w:r>
          <w:rPr>
            <w:rStyle w:val="InternetLink"/>
            <w:rFonts w:eastAsia="Times New Roman" w:cs="Times New Roman"/>
            <w:color w:val="0000FF"/>
            <w:spacing w:val="0"/>
            <w:w w:val="100"/>
            <w:sz w:val="24"/>
            <w:szCs w:val="24"/>
          </w:rPr>
          <w:t>h</w:t>
        </w:r>
        <w:r>
          <w:rPr>
            <w:rStyle w:val="InternetLink"/>
            <w:rFonts w:eastAsia="Times New Roman" w:cs="Times New Roman"/>
            <w:color w:val="0000FF"/>
            <w:spacing w:val="-1"/>
            <w:w w:val="100"/>
            <w:sz w:val="24"/>
            <w:szCs w:val="24"/>
          </w:rPr>
          <w:t>t</w:t>
        </w:r>
        <w:r>
          <w:rPr>
            <w:rStyle w:val="InternetLink"/>
            <w:rFonts w:eastAsia="Times New Roman" w:cs="Times New Roman"/>
            <w:color w:val="0000FF"/>
            <w:spacing w:val="3"/>
            <w:w w:val="100"/>
            <w:sz w:val="24"/>
            <w:szCs w:val="24"/>
          </w:rPr>
          <w:t>t</w:t>
        </w:r>
        <w:r>
          <w:rPr>
            <w:rStyle w:val="InternetLink"/>
            <w:rFonts w:eastAsia="Times New Roman" w:cs="Times New Roman"/>
            <w:color w:val="0000FF"/>
            <w:spacing w:val="2"/>
            <w:w w:val="100"/>
            <w:sz w:val="24"/>
            <w:szCs w:val="24"/>
          </w:rPr>
          <w:t>p</w:t>
        </w:r>
        <w:r>
          <w:rPr>
            <w:rStyle w:val="InternetLink"/>
            <w:rFonts w:eastAsia="Times New Roman" w:cs="Times New Roman"/>
            <w:color w:val="0000FF"/>
            <w:spacing w:val="-1"/>
            <w:w w:val="100"/>
            <w:sz w:val="24"/>
            <w:szCs w:val="24"/>
          </w:rPr>
          <w:t>:/</w:t>
        </w:r>
        <w:r>
          <w:rPr>
            <w:rStyle w:val="InternetLink"/>
            <w:rFonts w:eastAsia="Times New Roman" w:cs="Times New Roman"/>
            <w:color w:val="0000FF"/>
            <w:spacing w:val="3"/>
            <w:w w:val="100"/>
            <w:sz w:val="24"/>
            <w:szCs w:val="24"/>
          </w:rPr>
          <w:t>/</w:t>
        </w:r>
        <w:r>
          <w:rPr>
            <w:rStyle w:val="InternetLink"/>
            <w:rFonts w:eastAsia="Times New Roman" w:cs="Times New Roman"/>
            <w:color w:val="0000FF"/>
            <w:spacing w:val="-1"/>
            <w:w w:val="100"/>
            <w:sz w:val="24"/>
            <w:szCs w:val="24"/>
          </w:rPr>
          <w:t>w</w:t>
        </w:r>
        <w:r>
          <w:rPr>
            <w:rStyle w:val="InternetLink"/>
            <w:rFonts w:eastAsia="Times New Roman" w:cs="Times New Roman"/>
            <w:color w:val="0000FF"/>
            <w:spacing w:val="3"/>
            <w:w w:val="100"/>
            <w:sz w:val="24"/>
            <w:szCs w:val="24"/>
          </w:rPr>
          <w:t>w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sz w:val="24"/>
            <w:szCs w:val="24"/>
          </w:rPr>
          <w:t>w</w:t>
        </w:r>
        <w:r>
          <w:rPr>
            <w:rStyle w:val="InternetLink"/>
            <w:rFonts w:eastAsia="Times New Roman" w:cs="Times New Roman"/>
            <w:color w:val="0000FF"/>
            <w:spacing w:val="0"/>
            <w:w w:val="100"/>
            <w:sz w:val="24"/>
            <w:szCs w:val="24"/>
          </w:rPr>
          <w:t>.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sz w:val="24"/>
            <w:szCs w:val="24"/>
          </w:rPr>
          <w:t>li</w:t>
        </w:r>
        <w:r>
          <w:rPr>
            <w:rStyle w:val="InternetLink"/>
            <w:rFonts w:eastAsia="Times New Roman" w:cs="Times New Roman"/>
            <w:color w:val="0000FF"/>
            <w:spacing w:val="0"/>
            <w:w w:val="100"/>
            <w:sz w:val="24"/>
            <w:szCs w:val="24"/>
          </w:rPr>
          <w:t>n</w:t>
        </w:r>
        <w:r>
          <w:rPr>
            <w:rStyle w:val="InternetLink"/>
            <w:rFonts w:eastAsia="Times New Roman" w:cs="Times New Roman"/>
            <w:color w:val="0000FF"/>
            <w:spacing w:val="2"/>
            <w:w w:val="100"/>
            <w:sz w:val="24"/>
            <w:szCs w:val="24"/>
          </w:rPr>
          <w:t>k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sz w:val="24"/>
            <w:szCs w:val="24"/>
          </w:rPr>
          <w:t>e</w:t>
        </w:r>
        <w:r>
          <w:rPr>
            <w:rStyle w:val="InternetLink"/>
            <w:rFonts w:eastAsia="Times New Roman" w:cs="Times New Roman"/>
            <w:color w:val="0000FF"/>
            <w:spacing w:val="2"/>
            <w:w w:val="100"/>
            <w:sz w:val="24"/>
            <w:szCs w:val="24"/>
          </w:rPr>
          <w:t>d</w:t>
        </w:r>
        <w:r>
          <w:rPr>
            <w:rStyle w:val="InternetLink"/>
            <w:rFonts w:eastAsia="Times New Roman" w:cs="Times New Roman"/>
            <w:color w:val="0000FF"/>
            <w:spacing w:val="-1"/>
            <w:w w:val="100"/>
            <w:sz w:val="24"/>
            <w:szCs w:val="24"/>
          </w:rPr>
          <w:t>i</w:t>
        </w:r>
        <w:r>
          <w:rPr>
            <w:rStyle w:val="InternetLink"/>
            <w:rFonts w:eastAsia="Times New Roman" w:cs="Times New Roman"/>
            <w:color w:val="0000FF"/>
            <w:spacing w:val="0"/>
            <w:w w:val="100"/>
            <w:sz w:val="24"/>
            <w:szCs w:val="24"/>
          </w:rPr>
          <w:t>n.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sz w:val="24"/>
            <w:szCs w:val="24"/>
          </w:rPr>
          <w:t>c</w:t>
        </w:r>
        <w:r>
          <w:rPr>
            <w:rStyle w:val="InternetLink"/>
            <w:rFonts w:eastAsia="Times New Roman" w:cs="Times New Roman"/>
            <w:color w:val="0000FF"/>
            <w:spacing w:val="2"/>
            <w:w w:val="100"/>
            <w:sz w:val="24"/>
            <w:szCs w:val="24"/>
          </w:rPr>
          <w:t>o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sz w:val="24"/>
            <w:szCs w:val="24"/>
          </w:rPr>
          <w:t>m</w:t>
        </w:r>
        <w:r>
          <w:rPr>
            <w:rStyle w:val="InternetLink"/>
            <w:rFonts w:eastAsia="Times New Roman" w:cs="Times New Roman"/>
            <w:color w:val="0000FF"/>
            <w:spacing w:val="-3"/>
            <w:w w:val="100"/>
            <w:sz w:val="24"/>
            <w:szCs w:val="24"/>
          </w:rPr>
          <w:t>/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sz w:val="24"/>
            <w:szCs w:val="24"/>
          </w:rPr>
          <w:t>t</w:t>
        </w:r>
        <w:r>
          <w:rPr>
            <w:rStyle w:val="InternetLink"/>
            <w:rFonts w:eastAsia="Times New Roman" w:cs="Times New Roman"/>
            <w:color w:val="0000FF"/>
            <w:spacing w:val="0"/>
            <w:w w:val="100"/>
            <w:sz w:val="24"/>
            <w:szCs w:val="24"/>
          </w:rPr>
          <w:t>od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sz w:val="24"/>
            <w:szCs w:val="24"/>
          </w:rPr>
          <w:t>a</w:t>
        </w:r>
        <w:r>
          <w:rPr>
            <w:rStyle w:val="InternetLink"/>
            <w:rFonts w:eastAsia="Times New Roman" w:cs="Times New Roman"/>
            <w:color w:val="0000FF"/>
            <w:spacing w:val="2"/>
            <w:w w:val="100"/>
            <w:sz w:val="24"/>
            <w:szCs w:val="24"/>
          </w:rPr>
          <w:t>y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sz w:val="24"/>
            <w:szCs w:val="24"/>
          </w:rPr>
          <w:t>/</w:t>
        </w:r>
        <w:r>
          <w:rPr>
            <w:rStyle w:val="InternetLink"/>
            <w:rFonts w:eastAsia="Times New Roman" w:cs="Times New Roman"/>
            <w:color w:val="0000FF"/>
            <w:spacing w:val="0"/>
            <w:w w:val="100"/>
            <w:sz w:val="24"/>
            <w:szCs w:val="24"/>
          </w:rPr>
          <w:t>po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sz w:val="24"/>
            <w:szCs w:val="24"/>
          </w:rPr>
          <w:t>s</w:t>
        </w:r>
        <w:r>
          <w:rPr>
            <w:rStyle w:val="InternetLink"/>
            <w:rFonts w:eastAsia="Times New Roman" w:cs="Times New Roman"/>
            <w:color w:val="0000FF"/>
            <w:spacing w:val="-1"/>
            <w:w w:val="100"/>
            <w:sz w:val="24"/>
            <w:szCs w:val="24"/>
          </w:rPr>
          <w:t>t/</w:t>
        </w:r>
        <w:r>
          <w:rPr>
            <w:rStyle w:val="InternetLink"/>
            <w:rFonts w:eastAsia="Times New Roman" w:cs="Times New Roman"/>
            <w:color w:val="0000FF"/>
            <w:spacing w:val="3"/>
            <w:w w:val="100"/>
            <w:sz w:val="24"/>
            <w:szCs w:val="24"/>
          </w:rPr>
          <w:t>a</w:t>
        </w:r>
        <w:r>
          <w:rPr>
            <w:rStyle w:val="InternetLink"/>
            <w:rFonts w:eastAsia="Times New Roman" w:cs="Times New Roman"/>
            <w:color w:val="0000FF"/>
            <w:spacing w:val="2"/>
            <w:w w:val="100"/>
            <w:sz w:val="24"/>
            <w:szCs w:val="24"/>
          </w:rPr>
          <w:t>r</w:t>
        </w:r>
        <w:r>
          <w:rPr>
            <w:rStyle w:val="InternetLink"/>
            <w:rFonts w:eastAsia="Times New Roman" w:cs="Times New Roman"/>
            <w:color w:val="0000FF"/>
            <w:spacing w:val="-1"/>
            <w:w w:val="100"/>
            <w:sz w:val="24"/>
            <w:szCs w:val="24"/>
          </w:rPr>
          <w:t>ti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sz w:val="24"/>
            <w:szCs w:val="24"/>
          </w:rPr>
          <w:t>c</w:t>
        </w:r>
        <w:r>
          <w:rPr>
            <w:rStyle w:val="InternetLink"/>
            <w:rFonts w:eastAsia="Times New Roman" w:cs="Times New Roman"/>
            <w:color w:val="0000FF"/>
            <w:spacing w:val="-1"/>
            <w:w w:val="100"/>
            <w:sz w:val="24"/>
            <w:szCs w:val="24"/>
          </w:rPr>
          <w:t>l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sz w:val="24"/>
            <w:szCs w:val="24"/>
            <w:u w:val="single" w:color="0000FF"/>
          </w:rPr>
          <w:t>e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sz w:val="24"/>
            <w:szCs w:val="24"/>
          </w:rPr>
          <w:t>/</w:t>
        </w:r>
        <w:r>
          <w:rPr>
            <w:rStyle w:val="InternetLink"/>
            <w:rFonts w:eastAsia="Times New Roman" w:cs="Times New Roman"/>
            <w:color w:val="0000FF"/>
            <w:spacing w:val="0"/>
            <w:w w:val="100"/>
            <w:sz w:val="24"/>
            <w:szCs w:val="24"/>
          </w:rPr>
          <w:t>201</w:t>
        </w:r>
        <w:r>
          <w:rPr>
            <w:rStyle w:val="InternetLink"/>
            <w:rFonts w:eastAsia="Times New Roman" w:cs="Times New Roman"/>
            <w:color w:val="0000FF"/>
            <w:spacing w:val="2"/>
            <w:w w:val="100"/>
            <w:sz w:val="24"/>
            <w:szCs w:val="24"/>
          </w:rPr>
          <w:t>4</w:t>
        </w:r>
        <w:r>
          <w:rPr>
            <w:rStyle w:val="InternetLink"/>
            <w:rFonts w:eastAsia="Times New Roman" w:cs="Times New Roman"/>
            <w:color w:val="0000FF"/>
            <w:spacing w:val="-10"/>
            <w:w w:val="100"/>
            <w:sz w:val="24"/>
            <w:szCs w:val="24"/>
          </w:rPr>
          <w:t>1</w:t>
        </w:r>
        <w:r>
          <w:rPr>
            <w:rStyle w:val="InternetLink"/>
            <w:rFonts w:eastAsia="Times New Roman" w:cs="Times New Roman"/>
            <w:color w:val="0000FF"/>
            <w:spacing w:val="-2"/>
            <w:w w:val="100"/>
            <w:sz w:val="24"/>
            <w:szCs w:val="24"/>
          </w:rPr>
          <w:t>1</w:t>
        </w:r>
        <w:r>
          <w:rPr>
            <w:rStyle w:val="InternetLink"/>
            <w:rFonts w:eastAsia="Times New Roman" w:cs="Times New Roman"/>
            <w:color w:val="0000FF"/>
            <w:spacing w:val="0"/>
            <w:w w:val="100"/>
            <w:sz w:val="24"/>
            <w:szCs w:val="24"/>
          </w:rPr>
          <w:t>22140030-43906248-ho</w:t>
        </w:r>
        <w:r>
          <w:rPr>
            <w:rStyle w:val="InternetLink"/>
            <w:rFonts w:eastAsia="Times New Roman" w:cs="Times New Roman"/>
            <w:color w:val="0000FF"/>
            <w:spacing w:val="-1"/>
            <w:w w:val="100"/>
            <w:sz w:val="24"/>
            <w:szCs w:val="24"/>
          </w:rPr>
          <w:t>w</w:t>
        </w:r>
        <w:r>
          <w:rPr>
            <w:rStyle w:val="InternetLink"/>
            <w:rFonts w:eastAsia="Times New Roman" w:cs="Times New Roman"/>
            <w:color w:val="0000FF"/>
            <w:spacing w:val="0"/>
            <w:w w:val="100"/>
            <w:sz w:val="24"/>
            <w:szCs w:val="24"/>
          </w:rPr>
          <w:t>-we-</w:t>
        </w:r>
      </w:hyperlink>
      <w:r>
        <w:rPr>
          <w:rFonts w:eastAsia="Times New Roman" w:cs="Times New Roman"/>
          <w:color w:val="0000FF"/>
          <w:spacing w:val="0"/>
          <w:w w:val="100"/>
          <w:sz w:val="24"/>
          <w:szCs w:val="24"/>
        </w:rPr>
        <w:t xml:space="preserve"> </w:t>
      </w:r>
      <w:hyperlink r:id="rId8">
        <w:r>
          <w:rPr>
            <w:rStyle w:val="InternetLink"/>
            <w:rFonts w:eastAsia="Times New Roman" w:cs="Times New Roman"/>
            <w:color w:val="00007E"/>
            <w:spacing w:val="0"/>
            <w:w w:val="100"/>
            <w:sz w:val="24"/>
            <w:szCs w:val="24"/>
          </w:rPr>
          <w:t>d</w:t>
        </w:r>
        <w:r>
          <w:rPr>
            <w:rStyle w:val="InternetLink"/>
            <w:rFonts w:eastAsia="Times New Roman" w:cs="Times New Roman"/>
            <w:color w:val="00007E"/>
            <w:spacing w:val="1"/>
            <w:w w:val="100"/>
            <w:sz w:val="24"/>
            <w:szCs w:val="24"/>
          </w:rPr>
          <w:t>e</w:t>
        </w:r>
        <w:r>
          <w:rPr>
            <w:rStyle w:val="InternetLink"/>
            <w:rFonts w:eastAsia="Times New Roman" w:cs="Times New Roman"/>
            <w:color w:val="0000FF"/>
            <w:spacing w:val="2"/>
            <w:w w:val="100"/>
            <w:sz w:val="24"/>
            <w:szCs w:val="24"/>
          </w:rPr>
          <w:t>v</w:t>
        </w:r>
        <w:r>
          <w:rPr>
            <w:rStyle w:val="InternetLink"/>
            <w:rFonts w:eastAsia="Times New Roman" w:cs="Times New Roman"/>
            <w:color w:val="0000FF"/>
            <w:spacing w:val="1"/>
            <w:w w:val="100"/>
            <w:sz w:val="24"/>
            <w:szCs w:val="24"/>
          </w:rPr>
          <w:t>el</w:t>
        </w:r>
        <w:r>
          <w:rPr>
            <w:rStyle w:val="InternetLink"/>
            <w:rFonts w:eastAsia="Times New Roman" w:cs="Times New Roman"/>
            <w:color w:val="0000FF"/>
            <w:spacing w:val="0"/>
            <w:w w:val="100"/>
            <w:sz w:val="24"/>
            <w:szCs w:val="24"/>
            <w:u w:val="single" w:color="0000FF"/>
          </w:rPr>
          <w:t>op-apps</w:t>
          <w:pict>
            <v:group id="shape_0" style="position:absolute;margin-left:58.85pt;margin-top:12.35pt;width:452.55pt;height:0pt" coordorigin="1177,247" coordsize="9051,0">
              <v:group id="shape_0" style="position:absolute;left:1177;top:247;width:9051;height:0">
                <v:line id="shape_0" from="1800,247" to="1919,247" stroked="t" style="position:absolute;mso-position-horizontal-relative:page">
                  <v:stroke color="blue" weight="9000" joinstyle="round" endcap="flat"/>
                  <v:fill on="false" detectmouseclick="t"/>
                </v:line>
                <v:group id="shape_0" style="position:absolute;left:1177;top:247;width:9051;height:0">
                  <v:line id="shape_0" from="1920,247" to="2051,247" stroked="t" style="position:absolute;mso-position-horizontal-relative:page">
                    <v:stroke color="blue" weight="9000" joinstyle="round" endcap="flat"/>
                    <v:fill on="false" detectmouseclick="t"/>
                  </v:line>
                  <v:group id="shape_0" style="position:absolute;left:1177;top:247;width:9051;height:0">
                    <v:line id="shape_0" from="2052,247" to="2171,247" stroked="t" style="position:absolute;mso-position-horizontal-relative:page">
                      <v:stroke color="blue" weight="9000" joinstyle="round" endcap="flat"/>
                      <v:fill on="false" detectmouseclick="t"/>
                    </v:line>
                    <v:group id="shape_0" style="position:absolute;left:1177;top:247;width:9051;height:0">
                      <v:line id="shape_0" from="2176,247" to="2373,247" stroked="t" style="position:absolute;mso-position-horizontal-relative:page">
                        <v:stroke color="blue" weight="9000" joinstyle="round" endcap="flat"/>
                        <v:fill on="false" detectmouseclick="t"/>
                      </v:line>
                      <v:group id="shape_0" style="position:absolute;left:1177;top:247;width:9051;height:0">
                        <v:line id="shape_0" from="2377,247" to="2725,247" stroked="t" style="position:absolute;mso-position-horizontal-relative:page">
                          <v:stroke color="blue" weight="9000" joinstyle="round" endcap="flat"/>
                          <v:fill on="false" detectmouseclick="t"/>
                        </v:line>
                        <v:group id="shape_0" style="position:absolute;left:1177;top:247;width:9051;height:0">
                          <v:line id="shape_0" from="2726,247" to="2901,247" stroked="t" style="position:absolute;mso-position-horizontal-relative:page">
                            <v:stroke color="blue" weight="9000" joinstyle="round" endcap="flat"/>
                            <v:fill on="false" detectmouseclick="t"/>
                          </v:line>
                          <v:group id="shape_0" style="position:absolute;left:1177;top:247;width:9051;height:0">
                            <v:line id="shape_0" from="2898,247" to="2957,247" stroked="t" style="position:absolute;mso-position-horizontal-relative:page">
                              <v:stroke color="blue" weight="9000" joinstyle="round" endcap="flat"/>
                              <v:fill on="false" detectmouseclick="t"/>
                            </v:line>
                            <v:group id="shape_0" style="position:absolute;left:1177;top:247;width:9051;height:0">
                              <v:line id="shape_0" from="2958,247" to="3089,247" stroked="t" style="position:absolute;mso-position-horizontal-relative:page">
                                <v:stroke color="blue" weight="9000" joinstyle="round" endcap="flat"/>
                                <v:fill on="false" detectmouseclick="t"/>
                              </v:line>
                              <v:group id="shape_0" style="position:absolute;left:1177;top:247;width:9051;height:0">
                                <v:line id="shape_0" from="3090,247" to="3209,247" stroked="t" style="position:absolute;mso-position-horizontal-relative:page">
                                  <v:stroke color="blue" weight="9000" joinstyle="round" endcap="flat"/>
                                  <v:fill on="false" detectmouseclick="t"/>
                                </v:line>
                                <v:group id="shape_0" style="position:absolute;left:1177;top:247;width:9051;height:0">
                                  <v:line id="shape_0" from="3214,247" to="3333,247" stroked="t" style="position:absolute;mso-position-horizontal-relative:page">
                                    <v:stroke color="blue" weight="9000" joinstyle="round" endcap="flat"/>
                                    <v:fill on="false" detectmouseclick="t"/>
                                  </v:line>
                                  <v:group id="shape_0" style="position:absolute;left:1177;top:247;width:9051;height:0">
                                    <v:line id="shape_0" from="3337,247" to="3562,247" stroked="t" style="position:absolute;mso-position-horizontal-relative:page">
                                      <v:stroke color="blue" weight="9000" joinstyle="round" endcap="flat"/>
                                      <v:fill on="false" detectmouseclick="t"/>
                                    </v:line>
                                    <v:group id="shape_0" style="position:absolute;left:1177;top:247;width:9051;height:0">
                                      <v:line id="shape_0" from="3565,247" to="3630,247" stroked="t" style="position:absolute;mso-position-horizontal-relative:page">
                                        <v:stroke color="blue" weight="9000" joinstyle="round" endcap="flat"/>
                                        <v:fill on="false" detectmouseclick="t"/>
                                      </v:line>
                                      <v:group id="shape_0" style="position:absolute;left:1177;top:247;width:9051;height:0">
                                        <v:line id="shape_0" from="3632,247" to="4043,247" stroked="t" style="position:absolute;mso-position-horizontal-relative:page">
                                          <v:stroke color="blue" weight="9000" joinstyle="round" endcap="flat"/>
                                          <v:fill on="false" detectmouseclick="t"/>
                                        </v:line>
                                        <v:group id="shape_0" style="position:absolute;left:1177;top:247;width:9051;height:0">
                                          <v:line id="shape_0" from="4046,247" to="4236,247" stroked="t" style="position:absolute;mso-position-horizontal-relative:page">
                                            <v:stroke color="blue" weight="9000" joinstyle="round" endcap="flat"/>
                                            <v:fill on="false" detectmouseclick="t"/>
                                          </v:line>
                                          <v:group id="shape_0" style="position:absolute;left:1177;top:247;width:9051;height:0">
                                            <v:line id="shape_0" from="4239,247" to="4373,247" stroked="t" style="position:absolute;mso-position-horizontal-relative:page">
                                              <v:stroke color="blue" weight="9000" joinstyle="round" endcap="flat"/>
                                              <v:fill on="false" detectmouseclick="t"/>
                                            </v:line>
                                            <v:group id="shape_0" style="position:absolute;left:1177;top:247;width:9051;height:0">
                                              <v:line id="shape_0" from="4372,247" to="4721,247" stroked="t" style="position:absolute;mso-position-horizontal-relative:page">
                                                <v:stroke color="blue" weight="9000" joinstyle="round" endcap="flat"/>
                                                <v:fill on="false" detectmouseclick="t"/>
                                              </v:line>
                                              <v:group id="shape_0" style="position:absolute;left:1177;top:247;width:9051;height:0">
                                                <v:line id="shape_0" from="4723,247" to="4845,247" stroked="t" style="position:absolute;mso-position-horizontal-relative:page">
                                                  <v:stroke color="blue" weight="9000" joinstyle="round" endcap="flat"/>
                                                  <v:fill on="false" detectmouseclick="t"/>
                                                </v:line>
                                                <v:group id="shape_0" style="position:absolute;left:1177;top:247;width:9051;height:0">
                                                  <v:line id="shape_0" from="4848,247" to="4913,247" stroked="t" style="position:absolute;mso-position-horizontal-relative:page">
                                                    <v:stroke color="blue" weight="9000" joinstyle="round" endcap="flat"/>
                                                    <v:fill on="false" detectmouseclick="t"/>
                                                  </v:line>
                                                  <v:group id="shape_0" style="position:absolute;left:1177;top:247;width:9051;height:0">
                                                    <v:line id="shape_0" from="4918,247" to="5257,247" stroked="t" style="position:absolute;mso-position-horizontal-relative:page">
                                                      <v:stroke color="blue" weight="9000" joinstyle="round" endcap="flat"/>
                                                      <v:fill on="false" detectmouseclick="t"/>
                                                    </v:line>
                                                    <v:group id="shape_0" style="position:absolute;left:1177;top:247;width:9051;height:0">
                                                      <v:line id="shape_0" from="5255,247" to="5387,247" stroked="t" style="position:absolute;mso-position-horizontal-relative:page">
                                                        <v:stroke color="blue" weight="9000" joinstyle="round" endcap="flat"/>
                                                        <v:fill on="false" detectmouseclick="t"/>
                                                      </v:line>
                                                      <v:group id="shape_0" style="position:absolute;left:1177;top:247;width:9051;height:0">
                                                        <v:line id="shape_0" from="5388,247" to="5494,247" stroked="t" style="position:absolute;mso-position-horizontal-relative:page">
                                                          <v:stroke color="blue" weight="9000" joinstyle="round" endcap="flat"/>
                                                          <v:fill on="false" detectmouseclick="t"/>
                                                        </v:line>
                                                        <v:group id="shape_0" style="position:absolute;left:1177;top:247;width:9051;height:0">
                                                          <v:line id="shape_0" from="5497,247" to="5578,247" stroked="t" style="position:absolute;mso-position-horizontal-relative:page">
                                                            <v:stroke color="blue" weight="9000" joinstyle="round" endcap="flat"/>
                                                            <v:fill on="false" detectmouseclick="t"/>
                                                          </v:line>
                                                          <v:group id="shape_0" style="position:absolute;left:1177;top:247;width:9051;height:0">
                                                            <v:line id="shape_0" from="5583,247" to="5714,247" stroked="t" style="position:absolute;mso-position-horizontal-relative:page">
                                                              <v:stroke color="blue" weight="9000" joinstyle="round" endcap="flat"/>
                                                              <v:fill on="false" detectmouseclick="t"/>
                                                            </v:line>
                                                            <v:group id="shape_0" style="position:absolute;left:1177;top:247;width:9051;height:0">
                                                              <v:line id="shape_0" from="5715,247" to="5822,247" stroked="t" style="position:absolute;mso-position-horizontal-relative:page">
                                                                <v:stroke color="blue" weight="9000" joinstyle="round" endcap="flat"/>
                                                                <v:fill on="false" detectmouseclick="t"/>
                                                              </v:line>
                                                              <v:group id="shape_0" style="position:absolute;left:1177;top:247;width:9051;height:0">
                                                                <v:shape id="shape_0" coordsize="1,1" path="m0,0l0,0e" stroked="t" style="position:absolute;left:5821;top:247;width:0;height:0;mso-position-horizontal-relative:page">
                                                                  <v:wrap v:type="none"/>
                                                                  <v:fill on="false" detectmouseclick="t"/>
                                                                  <v:stroke color="blue" weight="9000" joinstyle="round" endcap="flat"/>
                                                                </v:shape>
                                                                <v:group id="shape_0" style="position:absolute;left:1177;top:247;width:9051;height:0">
                                                                  <v:shape id="shape_0" coordsize="1,1" path="m0,0l0,0e" stroked="t" style="position:absolute;left:5821;top:247;width:0;height:0;mso-position-horizontal-relative:page">
                                                                    <v:wrap v:type="none"/>
                                                                    <v:fill on="false" detectmouseclick="t"/>
                                                                    <v:stroke color="blue" weight="9000" joinstyle="round" endcap="flat"/>
                                                                  </v:shape>
                                                                  <v:group id="shape_0" style="position:absolute;left:1177;top:247;width:9051;height:0">
                                                                    <v:line id="shape_0" from="5826,247" to="5909,247" stroked="t" style="position:absolute;mso-position-horizontal-relative:page">
                                                                      <v:stroke color="blue" weight="9000" joinstyle="round" endcap="flat"/>
                                                                      <v:fill on="false" detectmouseclick="t"/>
                                                                    </v:line>
                                                                    <v:group id="shape_0" style="position:absolute;left:1177;top:247;width:9051;height:0">
                                                                      <v:line id="shape_0" from="1177,247" to="1260,247" stroked="t" style="position:absolute;mso-position-horizontal-relative:page">
                                                                        <v:stroke color="blue" weight="9000" joinstyle="round" endcap="flat"/>
                                                                        <v:fill on="false" detectmouseclick="t"/>
                                                                      </v:line>
                                                                      <v:group id="shape_0" style="position:absolute;left:1261;top:247;width:8967;height:0">
                                                                        <v:line id="shape_0" from="1261,247" to="1346,247" stroked="t" style="position:absolute;mso-position-horizontal-relative:page">
                                                                          <v:stroke color="blue" weight="9000" joinstyle="round" endcap="flat"/>
                                                                          <v:fill on="false" detectmouseclick="t"/>
                                                                        </v:line>
                                                                        <v:group id="shape_0" style="position:absolute;left:1284;top:247;width:8943;height:0">
                                                                          <v:line id="shape_0" from="1349,247" to="1432,247" stroked="t" style="position:absolute;mso-position-horizontal-relative:page">
                                                                            <v:stroke color="blue" weight="9000" joinstyle="round" endcap="flat"/>
                                                                            <v:fill on="false" detectmouseclick="t"/>
                                                                          </v:line>
                                                                          <v:group id="shape_0" style="position:absolute;left:1284;top:247;width:8943;height:0">
                                                                            <v:shape id="shape_0" coordsize="1,1" path="m0,0l0,0e" stroked="t" style="position:absolute;left:1433;top:247;width:0;height:0;mso-position-horizontal-relative:page">
                                                                              <v:wrap v:type="none"/>
                                                                              <v:fill on="false" detectmouseclick="t"/>
                                                                              <v:stroke color="blue" weight="9000" joinstyle="round" endcap="flat"/>
                                                                            </v:shape>
                                                                            <v:group id="shape_0" style="position:absolute;left:1284;top:247;width:8943;height:0">
                                                                              <v:shape id="shape_0" coordsize="1,1" path="m0,0l0,0e" stroked="t" style="position:absolute;left:1433;top:247;width:0;height:0;mso-position-horizontal-relative:page">
                                                                                <v:wrap v:type="none"/>
                                                                                <v:fill on="false" detectmouseclick="t"/>
                                                                                <v:stroke color="blue" weight="9000" joinstyle="round" endcap="flat"/>
                                                                              </v:shape>
                                                                              <v:group id="shape_0" style="position:absolute;left:1284;top:247;width:8943;height:0">
                                                                                <v:line id="shape_0" from="1435,247" to="1659,247" stroked="t" style="position:absolute;mso-position-horizontal-relative:page">
                                                                                  <v:stroke color="blue" weight="9000" joinstyle="round" endcap="flat"/>
                                                                                  <v:fill on="false" detectmouseclick="t"/>
                                                                                </v:line>
                                                                                <v:group id="shape_0" style="position:absolute;left:1284;top:247;width:8943;height:0">
                                                                                  <v:line id="shape_0" from="1658,247" to="1879,247" stroked="t" style="position:absolute;mso-position-horizontal-relative:page">
                                                                                    <v:stroke color="blue" weight="9000" joinstyle="round" endcap="flat"/>
                                                                                    <v:fill on="false" detectmouseclick="t"/>
                                                                                  </v:line>
                                                                                  <v:group id="shape_0" style="position:absolute;left:1284;top:247;width:8943;height:0">
                                                                                    <v:line id="shape_0" from="1884,247" to="2105,247" stroked="t" style="position:absolute;mso-position-horizontal-relative:page">
                                                                                      <v:stroke color="blue" weight="9000" joinstyle="round" endcap="flat"/>
                                                                                      <v:fill on="false" detectmouseclick="t"/>
                                                                                    </v:line>
                                                                                    <v:group id="shape_0" style="position:absolute;left:1284;top:247;width:8943;height:0">
                                                                                      <v:line id="shape_0" from="2107,247" to="2183,247" stroked="t" style="position:absolute;mso-position-horizontal-relative:page">
                                                                                        <v:stroke color="blue" weight="9000" joinstyle="round" endcap="flat"/>
                                                                                        <v:fill on="false" detectmouseclick="t"/>
                                                                                      </v:line>
                                                                                      <v:group id="shape_0" style="position:absolute;left:1284;top:247;width:8943;height:0">
                                                                                        <v:line id="shape_0" from="2184,247" to="2269,247" stroked="t" style="position:absolute;mso-position-horizontal-relative:page">
                                                                                          <v:stroke color="blue" weight="9000" joinstyle="round" endcap="flat"/>
                                                                                          <v:fill on="false" detectmouseclick="t"/>
                                                                                        </v:line>
                                                                                        <v:group id="shape_0" style="position:absolute;left:1284;top:247;width:8943;height:0">
                                                                                          <v:line id="shape_0" from="2270,247" to="2353,247" stroked="t" style="position:absolute;mso-position-horizontal-relative:page">
                                                                                            <v:stroke color="blue" weight="9000" joinstyle="round" endcap="flat"/>
                                                                                            <v:fill on="false" detectmouseclick="t"/>
                                                                                          </v:line>
                                                                                          <v:group id="shape_0" style="position:absolute;left:1284;top:247;width:8943;height:0">
                                                                                            <v:line id="shape_0" from="2356,247" to="2509,247" stroked="t" style="position:absolute;mso-position-horizontal-relative:page">
                                                                                              <v:stroke color="blue" weight="9000" joinstyle="round" endcap="flat"/>
                                                                                              <v:fill on="false" detectmouseclick="t"/>
                                                                                            </v:line>
                                                                                            <v:group id="shape_0" style="position:absolute;left:1284;top:247;width:8943;height:0">
                                                                                              <v:line id="shape_0" from="2510,247" to="2663,247" stroked="t" style="position:absolute;mso-position-horizontal-relative:page">
                                                                                                <v:stroke color="blue" weight="9000" joinstyle="round" endcap="flat"/>
                                                                                                <v:fill on="false" detectmouseclick="t"/>
                                                                                              </v:line>
                                                                                              <v:group id="shape_0" style="position:absolute;left:1284;top:247;width:8943;height:0">
                                                                                                <v:shape id="shape_0" coordsize="1,1" path="m0,0l0,0e" stroked="t" style="position:absolute;left:2665;top:247;width:0;height:0;mso-position-horizontal-relative:page">
                                                                                                  <v:wrap v:type="none"/>
                                                                                                  <v:fill on="false" detectmouseclick="t"/>
                                                                                                  <v:stroke color="blue" weight="9000" joinstyle="round" endcap="flat"/>
                                                                                                </v:shape>
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<v:shape id="shape_0" coordsize="1,1" path="m0,0l0,0e" stroked="t" style="position:absolute;left:2665;top:247;width:0;height:0;mso-position-horizontal-relative:page">
                                                                                                    <v:wrap v:type="none"/>
                                                                                                    <v:fill on="false" detectmouseclick="t"/>
                                                                                                    <v:stroke color="blue" weight="9000" joinstyle="round" endcap="flat"/>
                                                                                                  </v:shape>
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<v:line id="shape_0" from="2669,247" to="2804,247" stroked="t" style="position:absolute;mso-position-horizontal-relative:page">
                                                                                                      <v:stroke color="blue" weight="9000" joinstyle="round" endcap="flat"/>
                                                                                                      <v:fill on="false" detectmouseclick="t"/>
                                                                                                    </v:line>
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<v:line id="shape_0" from="2807,247" to="2960,247" stroked="t" style="position:absolute;mso-position-horizontal-relative:page">
                                                                                                        <v:stroke color="blue" weight="9000" joinstyle="round" endcap="flat"/>
                                                                                                        <v:fill on="false" detectmouseclick="t"/>
                                                                                                      </v:line>
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<v:line id="shape_0" from="2964,247" to="3047,247" stroked="t" style="position:absolute;mso-position-horizontal-relative:page">
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<v:fill on="false" detectmouseclick="t"/>
                                                                                                        </v:line>
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<v:line id="shape_0" from="3048,247" to="3414,247" stroked="t" style="position:absolute;mso-position-horizontal-relative:page">
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<v:fill on="false" detectmouseclick="t"/>
                                                                                                          </v:line>
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<v:line id="shape_0" from="3420,247" to="3573,247" stroked="t" style="position:absolute;mso-position-horizontal-relative:page">
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<v:fill on="false" detectmouseclick="t"/>
                                                                                                            </v:line>
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<v:line id="shape_0" from="3576,247" to="3813,247" stroked="t" style="position:absolute;mso-position-horizontal-relative:page">
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<v:fill on="false" detectmouseclick="t"/>
                                                                                                              </v:line>
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<v:line id="shape_0" from="3817,247" to="3986,247" stroked="t" style="position:absolute;mso-position-horizontal-relative:page">
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<v:fill on="false" detectmouseclick="t"/>
                                                                                                                </v:line>
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<v:line id="shape_0" from="3987,247" to="4294,247" stroked="t" style="position:absolute;mso-position-horizontal-relative:page">
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<v:fill on="false" detectmouseclick="t"/>
                                                                                                                  </v:line>
  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  <v:line id="shape_0" from="4295,247" to="4430,247" stroked="t" style="position:absolute;mso-position-horizontal-relative:page">
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<v:fill on="false" detectmouseclick="t"/>
                                                                                                                    </v:line>
    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    <v:line id="shape_0" from="4431,247" to="4584,247" stroked="t" style="position:absolute;mso-position-horizontal-relative:page">
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</v:line>
      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      <v:line id="shape_0" from="4590,247" to="4673,247" stroked="t" style="position:absolute;mso-position-horizontal-relative:page">
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</v:line>
        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        <v:line id="shape_0" from="4676,247" to="4983,247" stroked="t" style="position:absolute;mso-position-horizontal-relative:page">
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</v:line>
          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          <v:line id="shape_0" from="4984,247" to="5105,247" stroked="t" style="position:absolute;mso-position-horizontal-relative:page">
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</v:line>
            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            <v:line id="shape_0" from="5105,247" to="5190,247" stroked="t" style="position:absolute;mso-position-horizontal-relative:page">
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</v:line>
              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              <v:line id="shape_0" from="5191,247" to="5412,247" stroked="t" style="position:absolute;mso-position-horizontal-relative:page">
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</v:line>
                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                <v:shape id="shape_0" coordsize="1,1" path="m0,0l0,0e" stroked="t" style="position:absolute;left:5413;top:247;width:0;height:0;mso-position-horizontal-relative:page">
                                                                                                                                    <v:wrap v:type="none"/>
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</v:shape>
                  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                  <v:shape id="shape_0" coordsize="1,1" path="m0,0l0,0e" stroked="t" style="position:absolute;left:5413;top:247;width:0;height:0;mso-position-horizontal-relative:page">
                                                                                                                                      <v:wrap v:type="none"/>
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</v:shape>
                    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                    <v:line id="shape_0" from="5418,247" to="5519,247" stroked="t" style="position:absolute;mso-position-horizontal-relative:page">
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</v:line>
                      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                      <v:line id="shape_0" from="5522,247" to="5691,247" stroked="t" style="position:absolute;mso-position-horizontal-relative:page">
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                        <v:line id="shape_0" from="5692,247" to="5827,247" stroked="t" style="position:absolute;mso-position-horizontal-relative:page">
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                          <v:line id="shape_0" from="5830,247" to="5915,247" stroked="t" style="position:absolute;mso-position-horizontal-relative:page">
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                            <v:line id="shape_0" from="5987,247" to="6061,247" stroked="t" style="position:absolute;mso-position-horizontal-relative:page">
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                              <v:line id="shape_0" from="6062,247" to="6465,247" stroked="t" style="position:absolute;mso-position-horizontal-relative:page">
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                                <v:line id="shape_0" from="6465,247" to="6600,247" stroked="t" style="position:absolute;mso-position-horizontal-relative:page">
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                                  <v:line id="shape_0" from="6604,247" to="6739,247" stroked="t" style="position:absolute;mso-position-horizontal-relative:page">
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                                    <v:line id="shape_0" from="6740,247" to="10179,247" stroked="t" style="position:absolute;mso-position-horizontal-relative:page">
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                                      <v:line id="shape_0" from="6012,247" to="6086,247" stroked="t" style="position:absolute;mso-position-horizontal-relative:page">
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                                        <v:line id="shape_0" from="6089,247" to="6496,247" stroked="t" style="position:absolute;mso-position-horizontal-relative:page">
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                                          <v:line id="shape_0" from="6497,247" to="6632,247" stroked="t" style="position:absolute;mso-position-horizontal-relative:page">
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                                            <v:line id="shape_0" from="6635,247" to="9382,247" stroked="t" style="position:absolute;mso-position-horizontal-relative:page">
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                                              <v:line id="shape_0" from="9379,247" to="9514,247" stroked="t" style="position:absolute;mso-position-horizontal-relative:page">
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                                                <v:line id="shape_0" from="9518,247" to="10209,247" stroked="t" style="position:absolute;mso-position-horizontal-relative:page">
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<v:group id="shape_0" style="position:absolute;left:1284;top:247;width:8943;height:0">
                                                                                                                                                                    <v:line id="shape_0" from="1284,247" to="1419,247" stroked="t" style="position:absolute;mso-position-horizontal-relative:page">
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<v:group id="shape_0" style="position:absolute;left:1420;top:247;width:8807;height:0">
                                                                                                                                                                      <v:line id="shape_0" from="1420,247" to="1571,247" stroked="t" style="position:absolute;mso-position-horizontal-relative:page">
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<v:group id="shape_0" style="position:absolute;left:1572;top:247;width:8655;height:0">
                                                                                                                                                                        <v:shape id="shape_0" coordsize="1,1" path="m0,0l0,0e" stroked="t" style="position:absolute;left:1572;top:247;width:0;height:0;mso-position-horizontal-relative:page">
                                                                                                                                                                          <v:wrap v:type="none"/>
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<v:shape id="shape_0" coordsize="1,1" path="m0,0l0,0e" stroked="t" style="position:absolute;left:1572;top:247;width:0;height:0;mso-position-horizontal-relative:page">
                                                                                                                                                                          <v:wrap v:type="none"/>
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<v:group id="shape_0" style="position:absolute;left:1574;top:247;width:8654;height:0">
                                                                                                                                                                          <v:line id="shape_0" from="1574,247" to="1709,247" stroked="t" style="position:absolute;mso-position-horizontal-relative:page">
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<v:group id="shape_0" style="position:absolute;left:1710;top:247;width:8518;height:0">
                                                                                                                                                                            <v:shape id="shape_0" coordsize="1,1" path="m0,0l0,0e" stroked="t" style="position:absolute;left:1710;top:247;width:0;height:0;mso-position-horizontal-relative:page">
                                                                                                                                                                              <v:wrap v:type="none"/>
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<v:shape id="shape_0" coordsize="1,1" path="m0,0l0,0e" stroked="t" style="position:absolute;left:1710;top:247;width:0;height:0;mso-position-horizontal-relative:page">
                                                                                                                                                                              <v:wrap v:type="none"/>
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<v:group id="shape_0" style="position:absolute;left:1712;top:247;width:8515;height:0">
                                                                                                                                                                              <v:line id="shape_0" from="1712,247" to="1786,247" stroked="t" style="position:absolute;mso-position-horizontal-relative:page">
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<v:group id="shape_0" style="position:absolute;left:1787;top:247;width:8441;height:0">
                                                                                                                                                                                <v:line id="shape_0" from="1787,247" to="1938,247" stroked="t" style="position:absolute;mso-position-horizontal-relative:page">
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<v:group id="shape_0" style="position:absolute;left:1941;top:247;width:8286;height:0">
                                                                                                                                                                                  <v:line id="shape_0" from="1941,247" to="2137,247" stroked="t" style="position:absolute;mso-position-horizontal-relative:page">
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<v:group id="shape_0" style="position:absolute;left:2136;top:247;width:8091;height:0">
                                                                                                                                                                                    <v:line id="shape_0" from="2136,247" to="2332,247" stroked="t" style="position:absolute;mso-position-horizontal-relative:page">
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<v:group id="shape_0" style="position:absolute;left:2336;top:247;width:7892;height:0">
                                                                                                                                                                                      <v:line id="shape_0" from="2336,247" to="2532,247" stroked="t" style="position:absolute;mso-position-horizontal-relative:page">
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<v:group id="shape_0" style="position:absolute;left:2533;top:247;width:7694;height:0">
                                                                                                                                                                                        <v:line id="shape_0" from="2533,247" to="2600,247" stroked="t" style="position:absolute;mso-position-horizontal-relative:page">
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<v:group id="shape_0" style="position:absolute;left:2601;top:247;width:7626;height:0">
                                                                                                                                                                                          <v:line id="shape_0" from="2601,247" to="2675,247" stroked="t" style="position:absolute;mso-position-horizontal-relative:page">
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<v:group id="shape_0" style="position:absolute;left:2678;top:247;width:7549;height:0">
                                                                                                                                                                                            <v:line id="shape_0" from="2678,247" to="2752,247" stroked="t" style="position:absolute;mso-position-horizontal-relative:page">
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<v:group id="shape_0" style="position:absolute;left:2753;top:247;width:7475;height:0">
                                                                                                                                                                                              <v:shape id="shape_0" coordsize="1,1" path="m0,0l0,0e" stroked="t" style="position:absolute;left:2753;top:247;width:0;height:0;mso-position-horizontal-relative:page">
                                                                                                                                                                                                <v:wrap v:type="none"/>
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<v:shape id="shape_0" coordsize="1,1" path="m0,0l0,0e" stroked="t" style="position:absolute;left:2753;top:247;width:0;height:0;mso-position-horizontal-relative:page">
                                                                                                                                                                                                <v:wrap v:type="none"/>
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<v:group id="shape_0" style="position:absolute;left:2755;top:247;width:7473;height:0">
                                                                                                                                                                                                <v:line id="shape_0" from="2755,247" to="2890,247" stroked="t" style="position:absolute;mso-position-horizontal-relative:page">
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<v:group id="shape_0" style="position:absolute;left:2891;top:247;width:7337;height:0">
                                                                                                                                                                                                  <v:line id="shape_0" from="2891,247" to="3026,247" stroked="t" style="position:absolute;mso-position-horizontal-relative:page">
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<v:group id="shape_0" style="position:absolute;left:3030;top:247;width:7197;height:0">
                                                                                                                                                                                                    <v:line id="shape_0" from="3030,247" to="3149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<v:group id="shape_0" style="position:absolute;left:3150;top:247;width:7078;height:0">
                                                                                                                                                                                                      <v:shape id="shape_0" coordsize="1,1" path="m0,0l0,0e" stroked="t" style="position:absolute;left:3150;top:247;width:0;height:0;mso-position-horizontal-relative:page">
                                                                                                                                                                                                        <v:wrap v:type="none"/>
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<v:shape id="shape_0" coordsize="1,1" path="m0,0l0,0e" stroked="t" style="position:absolute;left:3150;top:247;width:0;height:0;mso-position-horizontal-relative:page">
                                                                                                                                                                                                        <v:wrap v:type="none"/>
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<v:group id="shape_0" style="position:absolute;left:3152;top:247;width:7075;height:0">
                                                                                                                                                                                                        <v:line id="shape_0" from="3152,247" to="3287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<v:group id="shape_0" style="position:absolute;left:3290;top:247;width:6938;height:0">
                                                                                                                                                                                                          <v:line id="shape_0" from="3290,247" to="3364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<v:group id="shape_0" style="position:absolute;left:3365;top:247;width:6863;height:0">
                                                                                                                                                                                                            <v:line id="shape_0" from="3365,247" to="3568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<v:group id="shape_0" style="position:absolute;left:3569;top:247;width:6659;height:0">
                                                                                                                                                                                                              <v:line id="shape_0" from="3569,247" to="3688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<v:group id="shape_0" style="position:absolute;left:3692;top:247;width:6536;height:0">
                                                                                                                                                                                                                <v:line id="shape_0" from="3692,247" to="3827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<v:group id="shape_0" style="position:absolute;left:3828;top:247;width:6400;height:0">
                                                                                                                                                                                                                  <v:shape id="shape_0" coordsize="1,1" path="m0,0l0,0e" stroked="t" style="position:absolute;left:3828;top:247;width:0;height:0;mso-position-horizontal-relative:page">
                                                                                                                                                                                                                    <v:wrap v:type="none"/>
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<v:shape id="shape_0" coordsize="1,1" path="m0,0l0,0e" stroked="t" style="position:absolute;left:3828;top:247;width:0;height:0;mso-position-horizontal-relative:page">
                                                                                                                                                                                                                    <v:wrap v:type="none"/>
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<v:group id="shape_0" style="position:absolute;left:3830;top:247;width:6397;height:0">
                                                                                                                                                                                                                    <v:line id="shape_0" from="3830,247" to="4040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    <v:group id="shape_0" style="position:absolute;left:4043;top:247;width:6185;height:0">
                                                                                                                                                                                                                      <v:line id="shape_0" from="4043,247" to="4192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      <v:group id="shape_0" style="position:absolute;left:4193;top:247;width:6035;height:0">
                                                                                                                                                                                                                        <v:line id="shape_0" from="4193,247" to="4464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        <v:group id="shape_0" style="position:absolute;left:4465;top:247;width:5762;height:0">
                                                                                                                                                                                                                          <v:line id="shape_0" from="4465,247" to="4584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          <v:group id="shape_0" style="position:absolute;left:4588;top:247;width:5639;height:0">
                                                                                                                                                                                                                            <v:line id="shape_0" from="4588,247" to="4723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            <v:group id="shape_0" style="position:absolute;left:4726;top:247;width:5502;height:0">
                                                                                                                                                                                                                              <v:line id="shape_0" from="4726,247" to="4800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              <v:group id="shape_0" style="position:absolute;left:4801;top:247;width:5427;height:0">
                                                                                                                                                                                                                                <v:shape id="shape_0" coordsize="1,1" path="m0,0l0,0e" stroked="t" style="position:absolute;left:4801;top:247;width:0;height:0;mso-position-horizontal-relative:page">
                                                                                                                                                                                                                                  <v:wrap v:type="none"/>
  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<v:shape id="shape_0" coordsize="1,1" path="m0,0l0,0e" stroked="t" style="position:absolute;left:4801;top:247;width:0;height:0;mso-position-horizontal-relative:page">
                                                                                                                                                                                                                                  <v:wrap v:type="none"/>
  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<v:group id="shape_0" style="position:absolute;left:4803;top:247;width:5425;height:0">
                                                                                                                                                                                                                                  <v:line id="shape_0" from="4803,247" to="5074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                  <v:group id="shape_0" style="position:absolute;left:5075;top:247;width:5152;height:0">
                                                                                                                                                                                                                                    <v:line id="shape_0" from="5075,247" to="5181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                    <v:group id="shape_0" style="position:absolute;left:5179;top:247;width:5049;height:0">
                                                                                                                                                                                                                                      <v:shape id="shape_0" coordsize="1,1" path="m0,0l0,0e" stroked="t" style="position:absolute;left:5179;top:247;width:0;height:0;mso-position-horizontal-relative:page">
                                                                                                                                                                                                                                        <v:wrap v:type="none"/>
        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<v:shape id="shape_0" coordsize="1,1" path="m0,0l0,0e" stroked="t" style="position:absolute;left:5179;top:247;width:0;height:0;mso-position-horizontal-relative:page">
                                                                                                                                                                                                                                        <v:wrap v:type="none"/>
        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<v:group id="shape_0" style="position:absolute;left:5182;top:247;width:5046;height:0">
                                                                                                                                                                                                                                        <v:line id="shape_0" from="5182,247" to="5331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                        <v:group id="shape_0" style="position:absolute;left:5331;top:247;width:4897;height:0">
                                                                                                                                                                                                                                          <v:line id="shape_0" from="5331,247" to="5450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                          <v:group id="shape_0" style="position:absolute;left:5452;top:247;width:4775;height:0">
                                                                                                                                                                                                                                            <v:line id="shape_0" from="5452,247" to="5519,247" stroked="t" style="position:absolute;flip:x;mso-position-horizontal-relative:page">
              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                            <v:line id="shape_0" from="5452,247" to="5519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                            <v:group id="shape_0" style="position:absolute;left:5456;top:247;width:4771;height:0">
                                                                                                                                                                                                                                              <v:line id="shape_0" from="5456,247" to="5546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                              <v:group id="shape_0" style="position:absolute;left:5549;top:247;width:4678;height:0">
                                                                                                                                                                                                                                                <v:line id="shape_0" from="5549,247" to="5698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                                <v:group id="shape_0" style="position:absolute;left:5699;top:247;width:4529;height:0">
                                                                                                                                                                                                                                                  <v:line id="shape_0" from="5699,247" to="5818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                                  <v:group id="shape_0" style="position:absolute;left:5821;top:247;width:4406;height:0">
                                                                                                                                                                                                                                                    <v:line id="shape_0" from="5821,247" to="5895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                                    <v:group id="shape_0" style="position:absolute;left:6019;top:247;width:4208;height:0">
                                                                                                                                                                                                                                                      <v:shape id="shape_0" coordsize="1,1" path="m0,0l0,0e" stroked="t" style="position:absolute;left:6019;top:247;width:0;height:0;mso-position-horizontal-relative:page">
                                                                                                                                                                                                                                                        <v:wrap v:type="none"/>
                        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<v:shape id="shape_0" coordsize="1,1" path="m0,0l0,0e" stroked="t" style="position:absolute;left:6019;top:247;width:0;height:0;mso-position-horizontal-relative:page">
                                                                                                                                                                                                                                                        <v:wrap v:type="none"/>
                        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<v:group id="shape_0" style="position:absolute;left:6019;top:247;width:4208;height:0">
                                                                                                                                                                                                                                                        <v:line id="shape_0" from="6019,247" to="6093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                                        <v:group id="shape_0" style="position:absolute;left:6096;top:247;width:4131;height:0">
                                                                                                                                                                                                                                                          <v:line id="shape_0" from="6096,247" to="6503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                                          <v:group id="shape_0" style="position:absolute;left:6504;top:247;width:3724;height:0">
                                                                                                                                                                                                                                                            <v:line id="shape_0" from="6504,247" to="6639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                                            <v:group id="shape_0" style="position:absolute;left:6642;top:247;width:3585;height:0">
                                                                                                                                                                                                                                                              <v:line id="shape_0" from="6642,247" to="6900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                                              <v:group id="shape_0" style="position:absolute;left:6901;top:247;width:3326;height:0">
                                                                                                                                                                                                                                                                <v:line id="shape_0" from="6901,247" to="9258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                                                <v:group id="shape_0" style="position:absolute;left:9259;top:247;width:968;height:0">
                                                                                                                                                                                                                                                                  <v:line id="shape_0" from="9259,247" to="9394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                                                  <v:group id="shape_0" style="position:absolute;left:9395;top:247;width:832;height:0">
                                                                                                                                                                                                                                                                    <v:line id="shape_0" from="9395,247" to="9530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                                                    <v:group id="shape_0" style="position:absolute;left:9531;top:247;width:696;height:0">
                                                                                                                                                                                                                                                                      <v:line id="shape_0" from="9531,247" to="9727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                                                      <v:group id="shape_0" style="position:absolute;left:9729;top:247;width:498;height:0">
                                                                                                                                                                                                                                                                        <v:line id="shape_0" from="9729,247" to="10227,247" stroked="t" style="position:absolute;mso-position-horizontal-relative:page">
                                                                                                                                                                                                                                                                          <v:stroke color="blue" weight="9000" joinstyle="round" endcap="flat"/>
                                                                                                                                                                                                                                                                          <v:fill on="false" detectmouseclick="t"/>
                                                                                                                                                                                                                                                                        </v:line>
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</v:group>
                                                                                                                                    </v:group>
                                                                                                                                  </v:group>
                                                                                                                                </v:group>
                                                                                                                              </v:group>
                                                                                                                            </v:group>
                                                                                                                          </v:group>
                                                                                                                        </v:group>
                                                                                                                      </v:group>
                                                                                                                    </v:group>
                                                                                                                  </v:group>
                                                                                                                </v:group>
                                                                                                              </v:group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  <w:pict>
            <v:group id="shape_0" style="position:absolute;margin-left:70.9pt;margin-top:12.35pt;width:7.6pt;height:0pt" coordorigin="1418,247" coordsize="152,0">
              <v:group id="shape_0" style="position:absolute;left:1418;top:247;width:152;height:0">
                <v:line id="shape_0" from="1418,247" to="1491,247" stroked="t" style="position:absolute;mso-position-horizontal-relative:page">
                  <v:stroke color="blue" weight="9000" joinstyle="round" endcap="flat"/>
                  <v:fill on="false" detectmouseclick="t"/>
                </v:line>
                <v:group id="shape_0" style="position:absolute;left:1494;top:247;width:76;height:0">
                  <v:line id="shape_0" from="1494,247" to="1570,247" stroked="t" style="position:absolute;mso-position-horizontal-relative:page">
                    <v:stroke color="blue" weight="9000" joinstyle="round" endcap="flat"/>
                    <v:fill on="false" detectmouseclick="t"/>
                  </v:line>
                </v:group>
              </v:group>
            </v:group>
          </w:pict>
          <w:pict>
            <v:group id="shape_0" style="position:absolute;margin-left:83.65pt;margin-top:26.15pt;width:33.7pt;height:0pt" coordorigin="1673,523" coordsize="674,0">
              <v:group id="shape_0" style="position:absolute;left:1673;top:523;width:674;height:0">
                <v:line id="shape_0" from="1800,523" to="2145,523" stroked="t" style="position:absolute;mso-position-horizontal-relative:page">
                  <v:stroke color="blue" weight="9000" joinstyle="round" endcap="flat"/>
                  <v:fill on="false" detectmouseclick="t"/>
                </v:line>
                <v:group id="shape_0" style="position:absolute;left:1673;top:523;width:674;height:0">
                  <v:line id="shape_0" from="2150,523" to="2255,523" stroked="t" style="position:absolute;mso-position-horizontal-relative:page">
                    <v:stroke color="blue" weight="9000" joinstyle="round" endcap="flat"/>
                    <v:fill on="false" detectmouseclick="t"/>
                  </v:line>
                  <v:group id="shape_0" style="position:absolute;left:1673;top:523;width:674;height:0">
                    <v:shape id="shape_0" coordsize="1,1" path="m0,0l0,0e" stroked="t" style="position:absolute;left:2256;top:523;width:0;height:0;mso-position-horizontal-relative:page">
                      <v:wrap v:type="none"/>
                      <v:fill on="false" detectmouseclick="t"/>
                      <v:stroke color="blue" weight="9000" joinstyle="round" endcap="flat"/>
                    </v:shape>
                    <v:group id="shape_0" style="position:absolute;left:1673;top:523;width:674;height:0">
                      <v:shape id="shape_0" coordsize="1,1" path="m0,0l0,0e" stroked="t" style="position:absolute;left:2256;top:523;width:0;height:0;mso-position-horizontal-relative:page">
                        <v:wrap v:type="none"/>
                        <v:fill on="false" detectmouseclick="t"/>
                        <v:stroke color="blue" weight="9000" joinstyle="round" endcap="flat"/>
                      </v:shape>
                      <v:group id="shape_0" style="position:absolute;left:1673;top:523;width:674;height:0">
                        <v:line id="shape_0" from="2258,523" to="2341,523" stroked="t" style="position:absolute;mso-position-horizontal-relative:page">
                          <v:stroke color="blue" weight="9000" joinstyle="round" endcap="flat"/>
                          <v:fill on="false" detectmouseclick="t"/>
                        </v:line>
                        <v:group id="shape_0" style="position:absolute;left:1673;top:523;width:674;height:0">
                          <v:line id="shape_0" from="1673,523" to="1962,523" stroked="t" style="position:absolute;mso-position-horizontal-relative:page">
                            <v:stroke color="#00007e" weight="9000" joinstyle="round" endcap="flat"/>
                            <v:fill on="false" detectmouseclick="t"/>
                          </v:line>
                          <v:group id="shape_0" style="position:absolute;left:1743;top:523;width:603;height:0">
                            <v:line id="shape_0" from="1968,523" to="2121,523" stroked="t" style="position:absolute;mso-position-horizontal-relative:page">
                              <v:stroke color="blue" weight="9000" joinstyle="round" endcap="flat"/>
                              <v:fill on="false" detectmouseclick="t"/>
                            </v:line>
                            <v:group id="shape_0" style="position:absolute;left:1743;top:523;width:603;height:0">
                              <v:line id="shape_0" from="2124,523" to="2259,523" stroked="t" style="position:absolute;mso-position-horizontal-relative:page">
                                <v:stroke color="blue" weight="9000" joinstyle="round" endcap="flat"/>
                                <v:fill on="false" detectmouseclick="t"/>
                              </v:line>
                              <v:group id="shape_0" style="position:absolute;left:1743;top:523;width:603;height:0">
                                <v:shape id="shape_0" coordsize="1,1" path="m0,0l0,0e" stroked="t" style="position:absolute;left:2260;top:523;width:0;height:0;mso-position-horizontal-relative:page">
                                  <v:wrap v:type="none"/>
                                  <v:fill on="false" detectmouseclick="t"/>
                                  <v:stroke color="blue" weight="9000" joinstyle="round" endcap="flat"/>
                                </v:shape>
                                <v:group id="shape_0" style="position:absolute;left:1743;top:523;width:603;height:0">
                                  <v:shape id="shape_0" coordsize="1,1" path="m0,0l0,0e" stroked="t" style="position:absolute;left:2260;top:523;width:0;height:0;mso-position-horizontal-relative:page">
                                    <v:wrap v:type="none"/>
                                    <v:fill on="false" detectmouseclick="t"/>
                                    <v:stroke color="blue" weight="9000" joinstyle="round" endcap="flat"/>
                                  </v:shape>
                                  <v:group id="shape_0" style="position:absolute;left:1743;top:523;width:603;height:0">
                                    <v:line id="shape_0" from="2263,523" to="2346,523" stroked="t" style="position:absolute;mso-position-horizontal-relative:page">
                                      <v:stroke color="blue" weight="9000" joinstyle="round" endcap="flat"/>
                                      <v:fill on="false" detectmouseclick="t"/>
                                    </v:line>
                                    <v:group id="shape_0" style="position:absolute;left:1743;top:523;width:595;height:0">
                                      <v:line id="shape_0" from="1743,523" to="1878,523" stroked="t" style="position:absolute;mso-position-horizontal-relative:page">
                                        <v:stroke color="#00007e" weight="9000" joinstyle="round" endcap="flat"/>
                                        <v:fill on="false" detectmouseclick="t"/>
                                      </v:line>
                                      <v:group id="shape_0" style="position:absolute;left:1879;top:523;width:459;height:0">
                                        <v:line id="shape_0" from="1879,523" to="1998,523" stroked="t" style="position:absolute;mso-position-horizontal-relative:page">
                                          <v:stroke color="#00007e" weight="9000" joinstyle="round" endcap="flat"/>
                                          <v:fill on="false" detectmouseclick="t"/>
                                        </v:line>
                                        <v:group id="shape_0" style="position:absolute;left:2002;top:523;width:336;height:0">
                                          <v:line id="shape_0" from="2002,523" to="2137,523" stroked="t" style="position:absolute;mso-position-horizontal-relative:page">
                                            <v:stroke color="blue" weight="9000" joinstyle="round" endcap="flat"/>
                                            <v:fill on="false" detectmouseclick="t"/>
                                          </v:line>
                                          <v:group id="shape_0" style="position:absolute;left:2140;top:523;width:197;height:0">
                                            <v:line id="shape_0" from="2140,523" to="2259,523" stroked="t" style="position:absolute;mso-position-horizontal-relative:page">
                                              <v:stroke color="blue" weight="9000" joinstyle="round" endcap="flat"/>
                                              <v:fill on="false" detectmouseclick="t"/>
                                            </v:line>
                                            <v:group id="shape_0" style="position:absolute;left:2263;top:523;width:74;height:0">
                                              <v:line id="shape_0" from="2263,523" to="2337,523" stroked="t" style="position:absolute;mso-position-horizontal-relative:page">
                                                <v:stroke color="blue" weight="9000" joinstyle="round" endcap="flat"/>
                                                <v:fill on="false" detectmouseclick="t"/>
                                              </v:line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w:r>
      </w:hyperlink>
    </w:p>
    <w:p>
      <w:pPr>
        <w:pStyle w:val="Normal"/>
        <w:spacing w:lineRule="exact" w:line="240" w:before="7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2240" w:h="15820"/>
          <w:pgMar w:left="1180" w:right="1560" w:header="0" w:top="138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before="29" w:after="0"/>
        <w:ind w:left="626" w:right="71" w:hanging="0"/>
        <w:jc w:val="both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eli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b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 are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as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per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our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andards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and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ay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vary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cases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for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ap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d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  deve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ent 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focus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ng 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on 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maj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or 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fun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ct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ns 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as 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per 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-3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-8"/>
          <w:w w:val="100"/>
          <w:sz w:val="24"/>
          <w:szCs w:val="24"/>
        </w:rPr>
        <w:t>’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4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f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es 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and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ne.</w:t>
      </w:r>
    </w:p>
    <w:p>
      <w:pPr>
        <w:pStyle w:val="Normal"/>
        <w:spacing w:before="72" w:after="0"/>
        <w:ind w:left="2518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Eng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neerBabu IT</w:t>
      </w:r>
      <w:r>
        <w:rPr>
          <w:rFonts w:eastAsia="Times New Roman" w:cs="Times New Roman"/>
          <w:b/>
          <w:i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6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erv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 xml:space="preserve">ces 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Pv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t.</w:t>
      </w:r>
      <w:r>
        <w:rPr>
          <w:rFonts w:eastAsia="Times New Roman" w:cs="Times New Roman"/>
          <w:b/>
          <w:i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Lt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d.</w:t>
      </w:r>
    </w:p>
    <w:p>
      <w:pPr>
        <w:pStyle w:val="Normal"/>
        <w:spacing w:lineRule="exact" w:line="240" w:before="17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2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</w:pPr>
      <w:r>
        <w:rPr>
          <w:rFonts w:eastAsia="Times New Roman" w:cs="Times New Roman"/>
          <w:b/>
          <w:i/>
          <w:color w:val="000006"/>
          <w:spacing w:val="-2"/>
          <w:w w:val="100"/>
          <w:sz w:val="28"/>
          <w:szCs w:val="28"/>
        </w:rPr>
        <w:t>4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 xml:space="preserve">) </w:t>
      </w:r>
      <w:r>
        <w:rPr>
          <w:rFonts w:eastAsia="Times New Roman" w:cs="Times New Roman"/>
          <w:b/>
          <w:i/>
          <w:color w:val="000006"/>
          <w:spacing w:val="55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b/>
          <w:i/>
          <w:color w:val="000006"/>
          <w:spacing w:val="1"/>
          <w:w w:val="100"/>
          <w:sz w:val="28"/>
          <w:szCs w:val="28"/>
        </w:rPr>
        <w:t>Pr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 xml:space="preserve">oject </w:t>
      </w:r>
      <w:r>
        <w:rPr>
          <w:rFonts w:eastAsia="Times New Roman" w:cs="Times New Roman"/>
          <w:b/>
          <w:i/>
          <w:color w:val="000006"/>
          <w:spacing w:val="2"/>
          <w:w w:val="100"/>
          <w:sz w:val="28"/>
          <w:szCs w:val="28"/>
        </w:rPr>
        <w:t>Ov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e</w:t>
      </w:r>
      <w:r>
        <w:rPr>
          <w:rFonts w:eastAsia="Times New Roman" w:cs="Times New Roman"/>
          <w:b/>
          <w:i/>
          <w:color w:val="000006"/>
          <w:spacing w:val="1"/>
          <w:w w:val="100"/>
          <w:sz w:val="28"/>
          <w:szCs w:val="28"/>
        </w:rPr>
        <w:t>r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view</w:t>
      </w:r>
    </w:p>
    <w:p>
      <w:pPr>
        <w:pStyle w:val="Normal"/>
        <w:spacing w:lineRule="exact" w:line="160" w:before="7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26" w:right="93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he </w:t>
      </w:r>
      <w:r>
        <w:rPr>
          <w:rFonts w:eastAsia="Times New Roman" w:cs="Times New Roman"/>
          <w:color w:val="000006"/>
          <w:spacing w:val="1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1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10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e </w:t>
      </w:r>
      <w:r>
        <w:rPr>
          <w:rFonts w:eastAsia="Times New Roman" w:cs="Times New Roman"/>
          <w:color w:val="000006"/>
          <w:spacing w:val="2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10"/>
          <w:w w:val="100"/>
          <w:sz w:val="24"/>
          <w:szCs w:val="24"/>
        </w:rPr>
        <w:t>op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e </w:t>
      </w:r>
      <w:r>
        <w:rPr>
          <w:rFonts w:eastAsia="Times New Roman" w:cs="Times New Roman"/>
          <w:color w:val="000006"/>
          <w:spacing w:val="2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f </w:t>
      </w:r>
      <w:r>
        <w:rPr>
          <w:rFonts w:eastAsia="Times New Roman" w:cs="Times New Roman"/>
          <w:color w:val="000006"/>
          <w:spacing w:val="2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10"/>
          <w:w w:val="100"/>
          <w:sz w:val="24"/>
          <w:szCs w:val="24"/>
        </w:rPr>
        <w:t>or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k </w:t>
      </w:r>
      <w:r>
        <w:rPr>
          <w:rFonts w:eastAsia="Times New Roman" w:cs="Times New Roman"/>
          <w:color w:val="000006"/>
          <w:spacing w:val="2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s </w:t>
      </w:r>
      <w:r>
        <w:rPr>
          <w:rFonts w:eastAsia="Times New Roman" w:cs="Times New Roman"/>
          <w:color w:val="000006"/>
          <w:spacing w:val="1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xp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ct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d </w:t>
      </w:r>
      <w:r>
        <w:rPr>
          <w:rFonts w:eastAsia="Times New Roman" w:cs="Times New Roman"/>
          <w:color w:val="000006"/>
          <w:spacing w:val="1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o </w:t>
      </w:r>
      <w:r>
        <w:rPr>
          <w:rFonts w:eastAsia="Times New Roman" w:cs="Times New Roman"/>
          <w:color w:val="000006"/>
          <w:spacing w:val="1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be </w:t>
      </w:r>
      <w:r>
        <w:rPr>
          <w:rFonts w:eastAsia="Times New Roman" w:cs="Times New Roman"/>
          <w:color w:val="000006"/>
          <w:spacing w:val="1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iv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d </w:t>
      </w:r>
      <w:r>
        <w:rPr>
          <w:rFonts w:eastAsia="Times New Roman" w:cs="Times New Roman"/>
          <w:color w:val="000006"/>
          <w:spacing w:val="1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n </w:t>
      </w:r>
      <w:r>
        <w:rPr>
          <w:rFonts w:eastAsia="Times New Roman" w:cs="Times New Roman"/>
          <w:color w:val="000006"/>
          <w:spacing w:val="2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3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2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1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e </w:t>
      </w:r>
      <w:r>
        <w:rPr>
          <w:rFonts w:eastAsia="Times New Roman" w:cs="Times New Roman"/>
          <w:color w:val="000006"/>
          <w:spacing w:val="2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as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e. </w:t>
      </w:r>
      <w:r>
        <w:rPr>
          <w:rFonts w:eastAsia="Times New Roman" w:cs="Times New Roman"/>
          <w:color w:val="000006"/>
          <w:spacing w:val="1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s 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do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ov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1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ph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</w:t>
      </w:r>
      <w:r>
        <w:rPr>
          <w:rFonts w:eastAsia="Times New Roman" w:cs="Times New Roman"/>
          <w:color w:val="000006"/>
          <w:spacing w:val="1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pr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j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</w:p>
    <w:p>
      <w:pPr>
        <w:pStyle w:val="Normal"/>
        <w:spacing w:lineRule="exact" w:line="240" w:before="17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12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M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>o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d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u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le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1: D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>e</w:t>
      </w:r>
      <w:r>
        <w:rPr>
          <w:rFonts w:eastAsia="Times New Roman" w:cs="Times New Roman"/>
          <w:b/>
          <w:i/>
          <w:color w:val="000006"/>
          <w:spacing w:val="3"/>
          <w:w w:val="100"/>
          <w:sz w:val="26"/>
          <w:szCs w:val="26"/>
        </w:rPr>
        <w:t>v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elo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>pm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en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t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of a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 xml:space="preserve"> M</w:t>
      </w:r>
      <w:r>
        <w:rPr>
          <w:rFonts w:eastAsia="Times New Roman" w:cs="Times New Roman"/>
          <w:b/>
          <w:i/>
          <w:color w:val="000006"/>
          <w:spacing w:val="-2"/>
          <w:w w:val="100"/>
          <w:sz w:val="26"/>
          <w:szCs w:val="26"/>
        </w:rPr>
        <w:t>o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bile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-2"/>
          <w:w w:val="100"/>
          <w:sz w:val="26"/>
          <w:szCs w:val="26"/>
        </w:rPr>
        <w:t>applica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ti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>o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n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.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8" w:after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* </w:t>
      </w:r>
      <w:r>
        <w:rPr>
          <w:sz w:val="26"/>
          <w:szCs w:val="26"/>
        </w:rPr>
        <w:t>User can add lead and modify the lead but not able to delete any lead.</w:t>
      </w:r>
    </w:p>
    <w:p>
      <w:pPr>
        <w:pStyle w:val="Normal"/>
        <w:spacing w:lineRule="exact" w:line="260" w:before="8" w:after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* </w:t>
      </w:r>
      <w:r>
        <w:rPr>
          <w:sz w:val="26"/>
          <w:szCs w:val="26"/>
        </w:rPr>
        <w:t>GPS tracking</w:t>
      </w:r>
    </w:p>
    <w:p>
      <w:pPr>
        <w:pStyle w:val="Normal"/>
        <w:spacing w:lineRule="exact" w:line="260" w:before="8" w:after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* </w:t>
      </w:r>
      <w:r>
        <w:rPr>
          <w:sz w:val="26"/>
          <w:szCs w:val="26"/>
        </w:rPr>
        <w:t>Enquiry will be for predefined projects such as project1, project 2, etc etc.</w:t>
      </w:r>
    </w:p>
    <w:p>
      <w:pPr>
        <w:pStyle w:val="Normal"/>
        <w:spacing w:lineRule="exact" w:line="260" w:before="8" w:after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* </w:t>
      </w:r>
      <w:r>
        <w:rPr>
          <w:sz w:val="26"/>
          <w:szCs w:val="26"/>
        </w:rPr>
        <w:t>After saving lead it need to be categorised such as Walkin, Hoarding, Facebook,     Google ad, etc.</w:t>
      </w:r>
      <w:r>
        <w:rPr>
          <w:sz w:val="26"/>
          <w:szCs w:val="26"/>
        </w:rPr>
        <w:br/>
        <w:t xml:space="preserve">* After this is saved all converation with the lead such as outgoing calls, incoming     calls, missed calls, sms will becomed part of Lead followup. </w:t>
        <w:br/>
        <w:t>Additionally on the lead panel following things can be done</w:t>
        <w:br/>
        <w:t>1) Call the lead</w:t>
        <w:br/>
        <w:t>2) Message the lead – predefine sms or custom sms</w:t>
        <w:br/>
        <w:t>3) Email the lead- attachments from library</w:t>
        <w:br/>
        <w:t>4) Share site location</w:t>
        <w:br/>
        <w:t>5) Schedule site visit – reschedule site visit, mark completed site visit</w:t>
        <w:br/>
        <w:t>6) Schedule a reminder</w:t>
        <w:br/>
        <w:t>7) Add a note</w:t>
        <w:br/>
        <w:br/>
        <w:t>The flow of lead will be as follows</w:t>
        <w:br/>
        <w:br/>
        <w:t>New Lead</w:t>
        <w:br/>
        <w:t>Prospect – Warm / hot, Sale completed or Lost ( there will be a drop down reason for Lost)</w:t>
        <w:br/>
        <w:t>Unqualified- ( There will be a drop down for reason of unqualified)</w:t>
        <w:br/>
        <w:br/>
        <w:t xml:space="preserve">Each User will have a dashboard showing the current position of his leads. </w:t>
        <w:br/>
        <w:br/>
        <w:t>1)Total current leads</w:t>
        <w:br/>
        <w:t>2) unattended leads</w:t>
        <w:br/>
        <w:t>3) hot leads, warm leads</w:t>
        <w:br/>
        <w:t xml:space="preserve">4) incming calls from leads today, </w:t>
        <w:br/>
        <w:t xml:space="preserve">5)calls made to leads today </w:t>
        <w:br/>
        <w:t xml:space="preserve">6)site visits today </w:t>
        <w:br/>
        <w:t xml:space="preserve">7)reminders today  </w:t>
      </w:r>
    </w:p>
    <w:p>
      <w:pPr>
        <w:pStyle w:val="Normal"/>
        <w:spacing w:lineRule="exact" w:line="260" w:before="8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2" w:right="0" w:hanging="0"/>
        <w:jc w:val="left"/>
        <w:rPr>
          <w:rFonts w:eastAsia="Verdana" w:cs="Verdana" w:ascii="Verdana" w:hAnsi="Verdana"/>
          <w:color w:val="000008"/>
          <w:spacing w:val="0"/>
          <w:w w:val="100"/>
          <w:sz w:val="24"/>
          <w:szCs w:val="24"/>
        </w:rPr>
      </w:pPr>
      <w:r>
        <w:rPr>
          <w:rFonts w:eastAsia="Verdana" w:cs="Verdana" w:ascii="Verdana" w:hAnsi="Verdana"/>
          <w:color w:val="000008"/>
          <w:spacing w:val="-1"/>
          <w:w w:val="100"/>
          <w:sz w:val="24"/>
          <w:szCs w:val="24"/>
        </w:rPr>
        <w:t>P</w:t>
      </w:r>
      <w:r>
        <w:rPr>
          <w:rFonts w:eastAsia="Verdana" w:cs="Verdana" w:ascii="Verdana" w:hAnsi="Verdana"/>
          <w:color w:val="000008"/>
          <w:spacing w:val="0"/>
          <w:w w:val="100"/>
          <w:sz w:val="24"/>
          <w:szCs w:val="24"/>
        </w:rPr>
        <w:t>l</w:t>
      </w:r>
      <w:r>
        <w:rPr>
          <w:rFonts w:eastAsia="Verdana" w:cs="Verdana" w:ascii="Verdana" w:hAnsi="Verdana"/>
          <w:color w:val="000008"/>
          <w:spacing w:val="-1"/>
          <w:w w:val="100"/>
          <w:sz w:val="24"/>
          <w:szCs w:val="24"/>
        </w:rPr>
        <w:t>e</w:t>
      </w:r>
      <w:r>
        <w:rPr>
          <w:rFonts w:eastAsia="Verdana" w:cs="Verdana" w:ascii="Verdana" w:hAnsi="Verdana"/>
          <w:color w:val="000008"/>
          <w:spacing w:val="0"/>
          <w:w w:val="100"/>
          <w:sz w:val="24"/>
          <w:szCs w:val="24"/>
        </w:rPr>
        <w:t>a</w:t>
      </w:r>
      <w:r>
        <w:rPr>
          <w:rFonts w:eastAsia="Verdana" w:cs="Verdana" w:ascii="Verdana" w:hAnsi="Verdana"/>
          <w:color w:val="000008"/>
          <w:spacing w:val="1"/>
          <w:w w:val="100"/>
          <w:sz w:val="24"/>
          <w:szCs w:val="24"/>
        </w:rPr>
        <w:t>s</w:t>
      </w:r>
      <w:r>
        <w:rPr>
          <w:rFonts w:eastAsia="Verdana" w:cs="Verdana" w:ascii="Verdana" w:hAnsi="Verdana"/>
          <w:color w:val="000008"/>
          <w:spacing w:val="0"/>
          <w:w w:val="100"/>
          <w:sz w:val="24"/>
          <w:szCs w:val="24"/>
        </w:rPr>
        <w:t xml:space="preserve">e </w:t>
      </w:r>
      <w:r>
        <w:rPr>
          <w:rFonts w:eastAsia="Verdana" w:cs="Verdana" w:ascii="Verdana" w:hAnsi="Verdana"/>
          <w:color w:val="000008"/>
          <w:spacing w:val="-1"/>
          <w:w w:val="100"/>
          <w:sz w:val="24"/>
          <w:szCs w:val="24"/>
        </w:rPr>
        <w:t>c</w:t>
      </w:r>
      <w:r>
        <w:rPr>
          <w:rFonts w:eastAsia="Verdana" w:cs="Verdana" w:ascii="Verdana" w:hAnsi="Verdana"/>
          <w:color w:val="000008"/>
          <w:spacing w:val="0"/>
          <w:w w:val="100"/>
          <w:sz w:val="24"/>
          <w:szCs w:val="24"/>
        </w:rPr>
        <w:t>or</w:t>
      </w:r>
      <w:r>
        <w:rPr>
          <w:rFonts w:eastAsia="Verdana" w:cs="Verdana" w:ascii="Verdana" w:hAnsi="Verdana"/>
          <w:color w:val="000008"/>
          <w:spacing w:val="1"/>
          <w:w w:val="100"/>
          <w:sz w:val="24"/>
          <w:szCs w:val="24"/>
        </w:rPr>
        <w:t>r</w:t>
      </w:r>
      <w:r>
        <w:rPr>
          <w:rFonts w:eastAsia="Verdana" w:cs="Verdana" w:ascii="Verdana" w:hAnsi="Verdana"/>
          <w:color w:val="000008"/>
          <w:spacing w:val="-1"/>
          <w:w w:val="100"/>
          <w:sz w:val="24"/>
          <w:szCs w:val="24"/>
        </w:rPr>
        <w:t>e</w:t>
      </w:r>
      <w:r>
        <w:rPr>
          <w:rFonts w:eastAsia="Verdana" w:cs="Verdana" w:ascii="Verdana" w:hAnsi="Verdana"/>
          <w:color w:val="000008"/>
          <w:spacing w:val="1"/>
          <w:w w:val="100"/>
          <w:sz w:val="24"/>
          <w:szCs w:val="24"/>
        </w:rPr>
        <w:t>c</w:t>
      </w:r>
      <w:r>
        <w:rPr>
          <w:rFonts w:eastAsia="Verdana" w:cs="Verdana" w:ascii="Verdana" w:hAnsi="Verdana"/>
          <w:color w:val="000008"/>
          <w:spacing w:val="0"/>
          <w:w w:val="100"/>
          <w:sz w:val="24"/>
          <w:szCs w:val="24"/>
        </w:rPr>
        <w:t>t me</w:t>
      </w:r>
      <w:r>
        <w:rPr>
          <w:rFonts w:eastAsia="Verdana" w:cs="Verdana" w:ascii="Verdana" w:hAnsi="Verdana"/>
          <w:color w:val="000008"/>
          <w:spacing w:val="-1"/>
          <w:w w:val="100"/>
          <w:sz w:val="24"/>
          <w:szCs w:val="24"/>
        </w:rPr>
        <w:t xml:space="preserve"> </w:t>
      </w:r>
      <w:r>
        <w:rPr>
          <w:rFonts w:eastAsia="Verdana" w:cs="Verdana" w:ascii="Verdana" w:hAnsi="Verdana"/>
          <w:color w:val="000008"/>
          <w:spacing w:val="0"/>
          <w:w w:val="100"/>
          <w:sz w:val="24"/>
          <w:szCs w:val="24"/>
        </w:rPr>
        <w:t>if</w:t>
      </w:r>
      <w:r>
        <w:rPr>
          <w:rFonts w:eastAsia="Verdana" w:cs="Verdana" w:ascii="Verdana" w:hAnsi="Verdana"/>
          <w:color w:val="000008"/>
          <w:spacing w:val="1"/>
          <w:w w:val="100"/>
          <w:sz w:val="24"/>
          <w:szCs w:val="24"/>
        </w:rPr>
        <w:t xml:space="preserve"> </w:t>
      </w:r>
      <w:r>
        <w:rPr>
          <w:rFonts w:eastAsia="Verdana" w:cs="Verdana" w:ascii="Verdana" w:hAnsi="Verdana"/>
          <w:color w:val="000008"/>
          <w:spacing w:val="0"/>
          <w:w w:val="100"/>
          <w:sz w:val="24"/>
          <w:szCs w:val="24"/>
        </w:rPr>
        <w:t>I</w:t>
      </w:r>
      <w:r>
        <w:rPr>
          <w:rFonts w:eastAsia="Verdana" w:cs="Verdana" w:ascii="Verdana" w:hAnsi="Verdana"/>
          <w:color w:val="000008"/>
          <w:spacing w:val="-1"/>
          <w:w w:val="100"/>
          <w:sz w:val="24"/>
          <w:szCs w:val="24"/>
        </w:rPr>
        <w:t xml:space="preserve"> </w:t>
      </w:r>
      <w:r>
        <w:rPr>
          <w:rFonts w:eastAsia="Verdana" w:cs="Verdana" w:ascii="Verdana" w:hAnsi="Verdana"/>
          <w:color w:val="000008"/>
          <w:spacing w:val="0"/>
          <w:w w:val="100"/>
          <w:sz w:val="24"/>
          <w:szCs w:val="24"/>
        </w:rPr>
        <w:t>am wrong</w:t>
      </w:r>
      <w:r>
        <w:rPr>
          <w:rFonts w:eastAsia="Verdana" w:cs="Verdana" w:ascii="Verdana" w:hAnsi="Verdana"/>
          <w:color w:val="000008"/>
          <w:spacing w:val="0"/>
          <w:w w:val="100"/>
          <w:sz w:val="24"/>
          <w:szCs w:val="24"/>
        </w:rPr>
        <w:t xml:space="preserve"> in analysis process</w:t>
      </w:r>
      <w:r>
        <w:rPr>
          <w:rFonts w:eastAsia="Verdana" w:cs="Verdana" w:ascii="Verdana" w:hAnsi="Verdana"/>
          <w:color w:val="000008"/>
          <w:spacing w:val="0"/>
          <w:w w:val="100"/>
          <w:sz w:val="24"/>
          <w:szCs w:val="24"/>
        </w:rPr>
        <w:t>.</w:t>
      </w:r>
    </w:p>
    <w:p>
      <w:pPr>
        <w:pStyle w:val="Normal"/>
        <w:spacing w:lineRule="exact" w:line="220" w:before="10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10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30"/>
          <w:szCs w:val="30"/>
        </w:rPr>
      </w:pPr>
      <w:r>
        <w:rPr>
          <w:rFonts w:eastAsia="Times New Roman" w:cs="Times New Roman"/>
          <w:b/>
          <w:i/>
          <w:color w:val="000006"/>
          <w:spacing w:val="0"/>
          <w:w w:val="100"/>
          <w:sz w:val="30"/>
          <w:szCs w:val="30"/>
        </w:rPr>
        <w:t>Ad</w:t>
      </w:r>
      <w:r>
        <w:rPr>
          <w:rFonts w:eastAsia="Times New Roman" w:cs="Times New Roman"/>
          <w:b/>
          <w:i/>
          <w:color w:val="000006"/>
          <w:spacing w:val="1"/>
          <w:w w:val="100"/>
          <w:sz w:val="30"/>
          <w:szCs w:val="30"/>
        </w:rPr>
        <w:t>m</w:t>
      </w:r>
      <w:r>
        <w:rPr>
          <w:rFonts w:eastAsia="Times New Roman" w:cs="Times New Roman"/>
          <w:b/>
          <w:i/>
          <w:color w:val="000006"/>
          <w:spacing w:val="0"/>
          <w:w w:val="100"/>
          <w:sz w:val="30"/>
          <w:szCs w:val="30"/>
        </w:rPr>
        <w:t>in</w:t>
      </w:r>
      <w:r>
        <w:rPr>
          <w:rFonts w:eastAsia="Times New Roman" w:cs="Times New Roman"/>
          <w:b/>
          <w:i/>
          <w:color w:val="000006"/>
          <w:spacing w:val="2"/>
          <w:w w:val="100"/>
          <w:sz w:val="30"/>
          <w:szCs w:val="30"/>
        </w:rPr>
        <w:t xml:space="preserve"> </w:t>
      </w:r>
      <w:r>
        <w:rPr>
          <w:rFonts w:eastAsia="Times New Roman" w:cs="Times New Roman"/>
          <w:b/>
          <w:i/>
          <w:color w:val="000006"/>
          <w:spacing w:val="-1"/>
          <w:w w:val="100"/>
          <w:sz w:val="30"/>
          <w:szCs w:val="30"/>
        </w:rPr>
        <w:t>P</w:t>
      </w:r>
      <w:r>
        <w:rPr>
          <w:rFonts w:eastAsia="Times New Roman" w:cs="Times New Roman"/>
          <w:b/>
          <w:i/>
          <w:color w:val="000006"/>
          <w:spacing w:val="0"/>
          <w:w w:val="100"/>
          <w:sz w:val="30"/>
          <w:szCs w:val="30"/>
        </w:rPr>
        <w:t>a</w:t>
      </w:r>
      <w:r>
        <w:rPr>
          <w:rFonts w:eastAsia="Times New Roman" w:cs="Times New Roman"/>
          <w:b/>
          <w:i/>
          <w:color w:val="000006"/>
          <w:spacing w:val="1"/>
          <w:w w:val="100"/>
          <w:sz w:val="30"/>
          <w:szCs w:val="30"/>
        </w:rPr>
        <w:t>n</w:t>
      </w:r>
      <w:r>
        <w:rPr>
          <w:rFonts w:eastAsia="Times New Roman" w:cs="Times New Roman"/>
          <w:b/>
          <w:i/>
          <w:color w:val="000006"/>
          <w:spacing w:val="3"/>
          <w:w w:val="100"/>
          <w:sz w:val="30"/>
          <w:szCs w:val="30"/>
        </w:rPr>
        <w:t>e</w:t>
      </w:r>
      <w:r>
        <w:rPr>
          <w:rFonts w:eastAsia="Times New Roman" w:cs="Times New Roman"/>
          <w:b/>
          <w:i/>
          <w:color w:val="000006"/>
          <w:spacing w:val="-1"/>
          <w:w w:val="100"/>
          <w:sz w:val="30"/>
          <w:szCs w:val="30"/>
        </w:rPr>
        <w:t>l</w:t>
      </w:r>
      <w:r>
        <w:rPr>
          <w:rFonts w:eastAsia="Times New Roman" w:cs="Times New Roman"/>
          <w:b/>
          <w:i/>
          <w:color w:val="000006"/>
          <w:spacing w:val="0"/>
          <w:w w:val="100"/>
          <w:sz w:val="30"/>
          <w:szCs w:val="30"/>
        </w:rPr>
        <w:t>:</w:t>
      </w:r>
    </w:p>
    <w:p>
      <w:pPr>
        <w:pStyle w:val="Normal"/>
        <w:spacing w:lineRule="exact" w:line="260" w:before="17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6" w:right="71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-3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or</w:t>
      </w:r>
      <w:r>
        <w:rPr>
          <w:rFonts w:eastAsia="Times New Roman" w:cs="Times New Roman"/>
          <w:color w:val="000006"/>
          <w:spacing w:val="2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wil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2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have</w:t>
      </w:r>
      <w:r>
        <w:rPr>
          <w:rFonts w:eastAsia="Times New Roman" w:cs="Times New Roman"/>
          <w:color w:val="000006"/>
          <w:spacing w:val="2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cess</w:t>
      </w:r>
      <w:r>
        <w:rPr>
          <w:rFonts w:eastAsia="Times New Roman" w:cs="Times New Roman"/>
          <w:color w:val="000006"/>
          <w:spacing w:val="2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2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2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ob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le</w:t>
      </w:r>
      <w:r>
        <w:rPr>
          <w:rFonts w:eastAsia="Times New Roman" w:cs="Times New Roman"/>
          <w:color w:val="000006"/>
          <w:spacing w:val="2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app</w:t>
      </w:r>
      <w:r>
        <w:rPr>
          <w:rFonts w:eastAsia="Times New Roman" w:cs="Times New Roman"/>
          <w:color w:val="000006"/>
          <w:spacing w:val="2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&amp;</w:t>
      </w:r>
      <w:r>
        <w:rPr>
          <w:rFonts w:eastAsia="Times New Roman" w:cs="Times New Roman"/>
          <w:color w:val="000006"/>
          <w:spacing w:val="2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2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ure.</w:t>
      </w:r>
      <w:r>
        <w:rPr>
          <w:rFonts w:eastAsia="Times New Roman" w:cs="Times New Roman"/>
          <w:color w:val="000006"/>
          <w:spacing w:val="2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ist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or can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dd,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or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fy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w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eb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sit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as per h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/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her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ch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z:</w:t>
      </w:r>
    </w:p>
    <w:p>
      <w:pPr>
        <w:pStyle w:val="Normal"/>
        <w:spacing w:lineRule="exact" w:line="280" w:before="11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2" w:right="0" w:hanging="0"/>
        <w:jc w:val="left"/>
        <w:rPr>
          <w:rFonts w:eastAsia="Times New Roman" w:cs="Times New Roman"/>
          <w:b/>
          <w:i/>
          <w:color w:val="000008"/>
          <w:spacing w:val="0"/>
          <w:w w:val="100"/>
          <w:sz w:val="28"/>
          <w:szCs w:val="28"/>
        </w:rPr>
      </w:pPr>
      <w:r>
        <w:rPr>
          <w:rFonts w:eastAsia="Times New Roman" w:cs="Times New Roman"/>
          <w:b/>
          <w:i/>
          <w:color w:val="000008"/>
          <w:spacing w:val="-2"/>
          <w:w w:val="100"/>
          <w:sz w:val="28"/>
          <w:szCs w:val="28"/>
        </w:rPr>
        <w:t>5</w:t>
      </w:r>
      <w:r>
        <w:rPr>
          <w:rFonts w:eastAsia="Times New Roman" w:cs="Times New Roman"/>
          <w:b/>
          <w:i/>
          <w:color w:val="000008"/>
          <w:spacing w:val="0"/>
          <w:w w:val="100"/>
          <w:sz w:val="28"/>
          <w:szCs w:val="28"/>
        </w:rPr>
        <w:t xml:space="preserve">) </w:t>
      </w:r>
      <w:r>
        <w:rPr>
          <w:rFonts w:eastAsia="Times New Roman" w:cs="Times New Roman"/>
          <w:b/>
          <w:i/>
          <w:color w:val="000008"/>
          <w:spacing w:val="53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b/>
          <w:i/>
          <w:color w:val="000008"/>
          <w:spacing w:val="1"/>
          <w:w w:val="100"/>
          <w:sz w:val="28"/>
          <w:szCs w:val="28"/>
        </w:rPr>
        <w:t>T</w:t>
      </w:r>
      <w:r>
        <w:rPr>
          <w:rFonts w:eastAsia="Times New Roman" w:cs="Times New Roman"/>
          <w:b/>
          <w:i/>
          <w:color w:val="000008"/>
          <w:spacing w:val="0"/>
          <w:w w:val="100"/>
          <w:sz w:val="28"/>
          <w:szCs w:val="28"/>
        </w:rPr>
        <w:t>e</w:t>
      </w:r>
      <w:r>
        <w:rPr>
          <w:rFonts w:eastAsia="Times New Roman" w:cs="Times New Roman"/>
          <w:b/>
          <w:i/>
          <w:color w:val="000008"/>
          <w:spacing w:val="-1"/>
          <w:w w:val="100"/>
          <w:sz w:val="28"/>
          <w:szCs w:val="28"/>
        </w:rPr>
        <w:t>c</w:t>
      </w:r>
      <w:r>
        <w:rPr>
          <w:rFonts w:eastAsia="Times New Roman" w:cs="Times New Roman"/>
          <w:b/>
          <w:i/>
          <w:color w:val="000008"/>
          <w:spacing w:val="0"/>
          <w:w w:val="100"/>
          <w:sz w:val="28"/>
          <w:szCs w:val="28"/>
        </w:rPr>
        <w:t xml:space="preserve">hnology </w:t>
      </w:r>
      <w:r>
        <w:rPr>
          <w:rFonts w:eastAsia="Times New Roman" w:cs="Times New Roman"/>
          <w:b/>
          <w:i/>
          <w:color w:val="000008"/>
          <w:spacing w:val="1"/>
          <w:w w:val="100"/>
          <w:sz w:val="28"/>
          <w:szCs w:val="28"/>
        </w:rPr>
        <w:t>R</w:t>
      </w:r>
      <w:r>
        <w:rPr>
          <w:rFonts w:eastAsia="Times New Roman" w:cs="Times New Roman"/>
          <w:b/>
          <w:i/>
          <w:color w:val="000008"/>
          <w:spacing w:val="0"/>
          <w:w w:val="100"/>
          <w:sz w:val="28"/>
          <w:szCs w:val="28"/>
        </w:rPr>
        <w:t>equi</w:t>
      </w:r>
      <w:r>
        <w:rPr>
          <w:rFonts w:eastAsia="Times New Roman" w:cs="Times New Roman"/>
          <w:b/>
          <w:i/>
          <w:color w:val="000008"/>
          <w:spacing w:val="1"/>
          <w:w w:val="100"/>
          <w:sz w:val="28"/>
          <w:szCs w:val="28"/>
        </w:rPr>
        <w:t>r</w:t>
      </w:r>
      <w:r>
        <w:rPr>
          <w:rFonts w:eastAsia="Times New Roman" w:cs="Times New Roman"/>
          <w:b/>
          <w:i/>
          <w:color w:val="000008"/>
          <w:spacing w:val="0"/>
          <w:w w:val="100"/>
          <w:sz w:val="28"/>
          <w:szCs w:val="28"/>
        </w:rPr>
        <w:t>ement</w:t>
      </w:r>
    </w:p>
    <w:p>
      <w:pPr>
        <w:pStyle w:val="Normal"/>
        <w:spacing w:lineRule="exact" w:line="100" w:before="9" w:after="0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2" w:right="0" w:hanging="0"/>
        <w:jc w:val="left"/>
        <w:rPr>
          <w:rFonts w:eastAsia="Times New Roman" w:cs="Times New Roman"/>
          <w:color w:val="000008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y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m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w</w:t>
      </w:r>
      <w:r>
        <w:rPr>
          <w:rFonts w:eastAsia="Times New Roman" w:cs="Times New Roman"/>
          <w:color w:val="000008"/>
          <w:spacing w:val="-3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con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si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 xml:space="preserve">st of 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fo</w:t>
      </w:r>
      <w:r>
        <w:rPr>
          <w:rFonts w:eastAsia="Times New Roman" w:cs="Times New Roman"/>
          <w:color w:val="000008"/>
          <w:spacing w:val="-3"/>
          <w:w w:val="100"/>
          <w:sz w:val="24"/>
          <w:szCs w:val="24"/>
        </w:rPr>
        <w:t>l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8"/>
          <w:spacing w:val="-2"/>
          <w:w w:val="100"/>
          <w:sz w:val="24"/>
          <w:szCs w:val="24"/>
        </w:rPr>
        <w:t>o</w:t>
      </w:r>
      <w:r>
        <w:rPr>
          <w:rFonts w:eastAsia="Times New Roman" w:cs="Times New Roman"/>
          <w:color w:val="000008"/>
          <w:spacing w:val="3"/>
          <w:w w:val="100"/>
          <w:sz w:val="24"/>
          <w:szCs w:val="24"/>
        </w:rPr>
        <w:t>w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 xml:space="preserve">ng 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ma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j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or sec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ti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ons: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334" w:right="0" w:hanging="0"/>
        <w:jc w:val="left"/>
        <w:rPr>
          <w:rFonts w:eastAsia="Times New Roman" w:cs="Times New Roman"/>
          <w:color w:val="000008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 xml:space="preserve">.     </w:t>
      </w:r>
      <w:r>
        <w:rPr>
          <w:rFonts w:eastAsia="Times New Roman" w:cs="Times New Roman"/>
          <w:color w:val="000008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Andr</w:t>
      </w:r>
      <w:r>
        <w:rPr>
          <w:rFonts w:eastAsia="Times New Roman" w:cs="Times New Roman"/>
          <w:color w:val="000008"/>
          <w:spacing w:val="-2"/>
          <w:w w:val="100"/>
          <w:sz w:val="24"/>
          <w:szCs w:val="24"/>
        </w:rPr>
        <w:t>o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d app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li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c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8"/>
          <w:spacing w:val="-3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8"/>
          <w:spacing w:val="-2"/>
          <w:w w:val="100"/>
          <w:sz w:val="24"/>
          <w:szCs w:val="24"/>
        </w:rPr>
        <w:t>n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s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20" w:before="10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2"/>
        <w:ind w:left="290" w:right="793" w:hanging="188"/>
        <w:jc w:val="left"/>
        <w:rPr>
          <w:rFonts w:eastAsia="Times New Roman" w:cs="Times New Roman"/>
          <w:color w:val="000008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Keep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8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he pr</w:t>
      </w:r>
      <w:r>
        <w:rPr>
          <w:rFonts w:eastAsia="Times New Roman" w:cs="Times New Roman"/>
          <w:color w:val="000008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j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ct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 xml:space="preserve"> s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ci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f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ca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ti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ons, we propose f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o</w:t>
      </w:r>
      <w:r>
        <w:rPr>
          <w:rFonts w:eastAsia="Times New Roman" w:cs="Times New Roman"/>
          <w:color w:val="000008"/>
          <w:spacing w:val="-3"/>
          <w:w w:val="100"/>
          <w:sz w:val="24"/>
          <w:szCs w:val="24"/>
        </w:rPr>
        <w:t>l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8"/>
          <w:spacing w:val="-2"/>
          <w:w w:val="100"/>
          <w:sz w:val="24"/>
          <w:szCs w:val="24"/>
        </w:rPr>
        <w:t>o</w:t>
      </w:r>
      <w:r>
        <w:rPr>
          <w:rFonts w:eastAsia="Times New Roman" w:cs="Times New Roman"/>
          <w:color w:val="000008"/>
          <w:spacing w:val="3"/>
          <w:w w:val="100"/>
          <w:sz w:val="24"/>
          <w:szCs w:val="24"/>
        </w:rPr>
        <w:t>w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8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echn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cal</w:t>
      </w:r>
      <w:r>
        <w:rPr>
          <w:rFonts w:eastAsia="Times New Roman" w:cs="Times New Roman"/>
          <w:color w:val="000008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ec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f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ic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8"/>
          <w:spacing w:val="-3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8"/>
          <w:spacing w:val="-2"/>
          <w:w w:val="100"/>
          <w:sz w:val="24"/>
          <w:szCs w:val="24"/>
        </w:rPr>
        <w:t>n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 xml:space="preserve">s – </w:t>
      </w:r>
      <w:r>
        <w:rPr>
          <w:rFonts w:eastAsia="Times New Roman" w:cs="Times New Roman"/>
          <w:color w:val="000008"/>
          <w:spacing w:val="-6"/>
          <w:w w:val="100"/>
          <w:sz w:val="24"/>
          <w:szCs w:val="24"/>
        </w:rPr>
        <w:t>A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J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X &amp; JavaScr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pt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(C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li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ent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de)</w:t>
      </w:r>
    </w:p>
    <w:p>
      <w:pPr>
        <w:pStyle w:val="Normal"/>
        <w:spacing w:lineRule="exact" w:line="120" w:before="9" w:after="0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ind w:left="102" w:right="0" w:hanging="0"/>
        <w:jc w:val="left"/>
        <w:rPr>
          <w:rFonts w:eastAsia="Times New Roman" w:cs="Times New Roman"/>
          <w:color w:val="000008"/>
          <w:spacing w:val="0"/>
          <w:w w:val="100"/>
          <w:sz w:val="24"/>
          <w:szCs w:val="24"/>
        </w:rPr>
      </w:pPr>
      <w:r>
        <w:rPr>
          <w:rFonts w:eastAsia="Times New Roman" w:cs="Times New Roman"/>
          <w:b/>
          <w:i/>
          <w:color w:val="000008"/>
          <w:spacing w:val="0"/>
          <w:w w:val="100"/>
          <w:sz w:val="24"/>
          <w:szCs w:val="24"/>
        </w:rPr>
        <w:t xml:space="preserve">- 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ndr</w:t>
      </w:r>
      <w:r>
        <w:rPr>
          <w:rFonts w:eastAsia="Times New Roman" w:cs="Times New Roman"/>
          <w:color w:val="000008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 xml:space="preserve">d 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SD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K for na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ve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dev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op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8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of andro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8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app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li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8"/>
          <w:spacing w:val="-3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on</w:t>
      </w:r>
    </w:p>
    <w:p>
      <w:pPr>
        <w:pStyle w:val="Normal"/>
        <w:ind w:left="102" w:right="0" w:hanging="0"/>
        <w:jc w:val="left"/>
        <w:rPr>
          <w:rFonts w:eastAsia="Times New Roman" w:cs="Times New Roman"/>
          <w:color w:val="000008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-</w:t>
      </w:r>
      <w:r>
        <w:rPr>
          <w:rFonts w:eastAsia="Times New Roman" w:cs="Times New Roman"/>
          <w:color w:val="000008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8"/>
          <w:spacing w:val="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app</w:t>
      </w:r>
      <w:r>
        <w:rPr>
          <w:rFonts w:eastAsia="Times New Roman" w:cs="Times New Roman"/>
          <w:color w:val="000008"/>
          <w:spacing w:val="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8"/>
          <w:spacing w:val="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ork</w:t>
      </w:r>
      <w:r>
        <w:rPr>
          <w:rFonts w:eastAsia="Times New Roman" w:cs="Times New Roman"/>
          <w:color w:val="000008"/>
          <w:spacing w:val="1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 xml:space="preserve">on 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ndro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8"/>
          <w:spacing w:val="1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2.2</w:t>
      </w:r>
      <w:r>
        <w:rPr>
          <w:rFonts w:eastAsia="Times New Roman" w:cs="Times New Roman"/>
          <w:color w:val="000008"/>
          <w:spacing w:val="1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and</w:t>
      </w:r>
      <w:r>
        <w:rPr>
          <w:rFonts w:eastAsia="Times New Roman" w:cs="Times New Roman"/>
          <w:color w:val="000008"/>
          <w:spacing w:val="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gr</w:t>
      </w:r>
      <w:r>
        <w:rPr>
          <w:rFonts w:eastAsia="Times New Roman" w:cs="Times New Roman"/>
          <w:color w:val="000008"/>
          <w:spacing w:val="2"/>
          <w:w w:val="100"/>
          <w:sz w:val="24"/>
          <w:szCs w:val="24"/>
        </w:rPr>
        <w:t>e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er</w:t>
      </w:r>
      <w:r>
        <w:rPr>
          <w:rFonts w:eastAsia="Times New Roman" w:cs="Times New Roman"/>
          <w:color w:val="000008"/>
          <w:spacing w:val="1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ver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8"/>
          <w:spacing w:val="1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 xml:space="preserve">of 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ndr</w:t>
      </w:r>
      <w:r>
        <w:rPr>
          <w:rFonts w:eastAsia="Times New Roman" w:cs="Times New Roman"/>
          <w:color w:val="000008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d.</w:t>
      </w:r>
    </w:p>
    <w:p>
      <w:pPr>
        <w:pStyle w:val="Normal"/>
        <w:ind w:left="102" w:right="0" w:hanging="0"/>
        <w:jc w:val="left"/>
        <w:rPr>
          <w:rFonts w:eastAsia="Times New Roman" w:cs="Times New Roman"/>
          <w:color w:val="000008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 xml:space="preserve">- 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app</w:t>
      </w:r>
      <w:r>
        <w:rPr>
          <w:rFonts w:eastAsia="Times New Roman" w:cs="Times New Roman"/>
          <w:color w:val="000008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wil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upport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 xml:space="preserve"> s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ngs for</w:t>
      </w:r>
      <w:r>
        <w:rPr>
          <w:rFonts w:eastAsia="Times New Roman" w:cs="Times New Roman"/>
          <w:color w:val="000008"/>
          <w:spacing w:val="-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li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sh.</w:t>
      </w:r>
    </w:p>
    <w:p>
      <w:pPr>
        <w:pStyle w:val="Normal"/>
        <w:ind w:left="102" w:right="0" w:hanging="0"/>
        <w:jc w:val="left"/>
        <w:rPr>
          <w:rFonts w:eastAsia="Times New Roman" w:cs="Times New Roman"/>
          <w:color w:val="000008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 xml:space="preserve">- 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app</w:t>
      </w:r>
      <w:r>
        <w:rPr>
          <w:rFonts w:eastAsia="Times New Roman" w:cs="Times New Roman"/>
          <w:color w:val="000008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wil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w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 xml:space="preserve">ork 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8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cordan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 xml:space="preserve">e 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 xml:space="preserve">o 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gu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li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 xml:space="preserve">nes and 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andards</w:t>
      </w:r>
      <w:r>
        <w:rPr>
          <w:rFonts w:eastAsia="Times New Roman" w:cs="Times New Roman"/>
          <w:color w:val="000008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 xml:space="preserve">for 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ndr</w:t>
      </w:r>
      <w:r>
        <w:rPr>
          <w:rFonts w:eastAsia="Times New Roman" w:cs="Times New Roman"/>
          <w:color w:val="000008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d.</w:t>
      </w:r>
    </w:p>
    <w:p>
      <w:pPr>
        <w:pStyle w:val="Normal"/>
        <w:ind w:left="102" w:right="99" w:hanging="0"/>
        <w:jc w:val="left"/>
        <w:rPr>
          <w:rFonts w:eastAsia="Times New Roman" w:cs="Times New Roman"/>
          <w:color w:val="000008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 xml:space="preserve">- 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8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app</w:t>
      </w:r>
      <w:r>
        <w:rPr>
          <w:rFonts w:eastAsia="Times New Roman" w:cs="Times New Roman"/>
          <w:color w:val="000008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8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8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8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 xml:space="preserve">Core 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eb</w:t>
      </w:r>
      <w:r>
        <w:rPr>
          <w:rFonts w:eastAsia="Times New Roman" w:cs="Times New Roman"/>
          <w:color w:val="000008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Serv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ces</w:t>
      </w:r>
      <w:r>
        <w:rPr>
          <w:rFonts w:eastAsia="Times New Roman" w:cs="Times New Roman"/>
          <w:color w:val="000008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8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g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her</w:t>
      </w:r>
      <w:r>
        <w:rPr>
          <w:rFonts w:eastAsia="Times New Roman" w:cs="Times New Roman"/>
          <w:color w:val="000008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8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8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nfor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ma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ti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8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needed</w:t>
      </w:r>
      <w:r>
        <w:rPr>
          <w:rFonts w:eastAsia="Times New Roman" w:cs="Times New Roman"/>
          <w:color w:val="000008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8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func</w:t>
      </w:r>
      <w:r>
        <w:rPr>
          <w:rFonts w:eastAsia="Times New Roman" w:cs="Times New Roman"/>
          <w:color w:val="000008"/>
          <w:spacing w:val="-3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on prope</w:t>
      </w:r>
      <w:r>
        <w:rPr>
          <w:rFonts w:eastAsia="Times New Roman" w:cs="Times New Roman"/>
          <w:color w:val="000008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 xml:space="preserve">y. 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W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eb</w:t>
      </w:r>
      <w:r>
        <w:rPr>
          <w:rFonts w:eastAsia="Times New Roman" w:cs="Times New Roman"/>
          <w:color w:val="000008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Serv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 xml:space="preserve">ces 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8"/>
          <w:spacing w:val="-3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 xml:space="preserve">be 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JS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O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8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API.</w:t>
      </w:r>
    </w:p>
    <w:p>
      <w:pPr>
        <w:pStyle w:val="Normal"/>
        <w:spacing w:lineRule="exact" w:line="140" w:before="2" w:after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2" w:right="130" w:hanging="0"/>
        <w:jc w:val="left"/>
        <w:rPr>
          <w:rFonts w:eastAsia="Times New Roman" w:cs="Times New Roman"/>
          <w:color w:val="000008"/>
          <w:spacing w:val="0"/>
          <w:w w:val="100"/>
          <w:sz w:val="24"/>
          <w:szCs w:val="24"/>
        </w:rPr>
      </w:pPr>
      <w:r>
        <w:rPr>
          <w:rFonts w:eastAsia="Times New Roman" w:cs="Times New Roman"/>
          <w:b/>
          <w:i/>
          <w:color w:val="000008"/>
          <w:spacing w:val="-1"/>
          <w:w w:val="100"/>
          <w:sz w:val="24"/>
          <w:szCs w:val="24"/>
        </w:rPr>
        <w:t>N</w:t>
      </w:r>
      <w:r>
        <w:rPr>
          <w:rFonts w:eastAsia="Times New Roman" w:cs="Times New Roman"/>
          <w:b/>
          <w:i/>
          <w:color w:val="000008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b/>
          <w:i/>
          <w:color w:val="000008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b/>
          <w:i/>
          <w:color w:val="000008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b/>
          <w:i/>
          <w:color w:val="000008"/>
          <w:spacing w:val="4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8"/>
          <w:spacing w:val="0"/>
          <w:w w:val="100"/>
          <w:sz w:val="24"/>
          <w:szCs w:val="24"/>
        </w:rPr>
        <w:t>–</w:t>
      </w:r>
      <w:r>
        <w:rPr>
          <w:rFonts w:eastAsia="Times New Roman" w:cs="Times New Roman"/>
          <w:b/>
          <w:i/>
          <w:color w:val="000008"/>
          <w:spacing w:val="4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8"/>
          <w:spacing w:val="-1"/>
          <w:w w:val="100"/>
          <w:sz w:val="24"/>
          <w:szCs w:val="24"/>
        </w:rPr>
        <w:t>M</w:t>
      </w:r>
      <w:r>
        <w:rPr>
          <w:rFonts w:eastAsia="Times New Roman" w:cs="Times New Roman"/>
          <w:b/>
          <w:i/>
          <w:color w:val="000008"/>
          <w:spacing w:val="-2"/>
          <w:w w:val="100"/>
          <w:sz w:val="24"/>
          <w:szCs w:val="24"/>
        </w:rPr>
        <w:t>o</w:t>
      </w:r>
      <w:r>
        <w:rPr>
          <w:rFonts w:eastAsia="Times New Roman" w:cs="Times New Roman"/>
          <w:b/>
          <w:i/>
          <w:color w:val="000008"/>
          <w:spacing w:val="0"/>
          <w:w w:val="100"/>
          <w:sz w:val="24"/>
          <w:szCs w:val="24"/>
        </w:rPr>
        <w:t>re</w:t>
      </w:r>
      <w:r>
        <w:rPr>
          <w:rFonts w:eastAsia="Times New Roman" w:cs="Times New Roman"/>
          <w:b/>
          <w:i/>
          <w:color w:val="000008"/>
          <w:spacing w:val="4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8"/>
          <w:spacing w:val="0"/>
          <w:w w:val="100"/>
          <w:sz w:val="24"/>
          <w:szCs w:val="24"/>
        </w:rPr>
        <w:t>De</w:t>
      </w:r>
      <w:r>
        <w:rPr>
          <w:rFonts w:eastAsia="Times New Roman" w:cs="Times New Roman"/>
          <w:b/>
          <w:i/>
          <w:color w:val="000008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b/>
          <w:i/>
          <w:color w:val="000008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b/>
          <w:i/>
          <w:color w:val="000008"/>
          <w:spacing w:val="-3"/>
          <w:w w:val="100"/>
          <w:sz w:val="24"/>
          <w:szCs w:val="24"/>
        </w:rPr>
        <w:t>i</w:t>
      </w:r>
      <w:r>
        <w:rPr>
          <w:rFonts w:eastAsia="Times New Roman" w:cs="Times New Roman"/>
          <w:b/>
          <w:i/>
          <w:color w:val="000008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b/>
          <w:i/>
          <w:color w:val="000008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b/>
          <w:i/>
          <w:color w:val="000008"/>
          <w:spacing w:val="4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about</w:t>
      </w:r>
      <w:r>
        <w:rPr>
          <w:rFonts w:eastAsia="Times New Roman" w:cs="Times New Roman"/>
          <w:color w:val="000008"/>
          <w:spacing w:val="4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8"/>
          <w:spacing w:val="3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so</w:t>
      </w:r>
      <w:r>
        <w:rPr>
          <w:rFonts w:eastAsia="Times New Roman" w:cs="Times New Roman"/>
          <w:color w:val="000008"/>
          <w:spacing w:val="-2"/>
          <w:w w:val="100"/>
          <w:sz w:val="24"/>
          <w:szCs w:val="24"/>
        </w:rPr>
        <w:t>f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ware</w:t>
      </w:r>
      <w:r>
        <w:rPr>
          <w:rFonts w:eastAsia="Times New Roman" w:cs="Times New Roman"/>
          <w:color w:val="000008"/>
          <w:spacing w:val="4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&amp;</w:t>
      </w:r>
      <w:r>
        <w:rPr>
          <w:rFonts w:eastAsia="Times New Roman" w:cs="Times New Roman"/>
          <w:color w:val="000008"/>
          <w:spacing w:val="3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fo</w:t>
      </w:r>
      <w:r>
        <w:rPr>
          <w:rFonts w:eastAsia="Times New Roman" w:cs="Times New Roman"/>
          <w:color w:val="000008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m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8"/>
          <w:spacing w:val="4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8"/>
          <w:spacing w:val="4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be</w:t>
      </w:r>
      <w:r>
        <w:rPr>
          <w:rFonts w:eastAsia="Times New Roman" w:cs="Times New Roman"/>
          <w:color w:val="000008"/>
          <w:spacing w:val="3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used</w:t>
      </w:r>
      <w:r>
        <w:rPr>
          <w:rFonts w:eastAsia="Times New Roman" w:cs="Times New Roman"/>
          <w:color w:val="000008"/>
          <w:spacing w:val="3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for</w:t>
      </w:r>
      <w:r>
        <w:rPr>
          <w:rFonts w:eastAsia="Times New Roman" w:cs="Times New Roman"/>
          <w:color w:val="000008"/>
          <w:spacing w:val="4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8"/>
          <w:spacing w:val="4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dev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8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m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ent purp</w:t>
      </w:r>
      <w:r>
        <w:rPr>
          <w:rFonts w:eastAsia="Times New Roman" w:cs="Times New Roman"/>
          <w:color w:val="000008"/>
          <w:spacing w:val="-2"/>
          <w:w w:val="100"/>
          <w:sz w:val="24"/>
          <w:szCs w:val="24"/>
        </w:rPr>
        <w:t>o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se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 xml:space="preserve"> w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il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be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pro</w:t>
      </w:r>
      <w:r>
        <w:rPr>
          <w:rFonts w:eastAsia="Times New Roman" w:cs="Times New Roman"/>
          <w:color w:val="000008"/>
          <w:spacing w:val="-2"/>
          <w:w w:val="100"/>
          <w:sz w:val="24"/>
          <w:szCs w:val="24"/>
        </w:rPr>
        <w:t>v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ded</w:t>
      </w:r>
      <w:r>
        <w:rPr>
          <w:rFonts w:eastAsia="Times New Roman" w:cs="Times New Roman"/>
          <w:color w:val="000008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once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 xml:space="preserve"> 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echn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cal</w:t>
      </w:r>
      <w:r>
        <w:rPr>
          <w:rFonts w:eastAsia="Times New Roman" w:cs="Times New Roman"/>
          <w:color w:val="000008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ec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f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ic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8"/>
          <w:spacing w:val="-3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8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g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8"/>
          <w:spacing w:val="-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dra</w:t>
      </w:r>
      <w:r>
        <w:rPr>
          <w:rFonts w:eastAsia="Times New Roman" w:cs="Times New Roman"/>
          <w:color w:val="000008"/>
          <w:spacing w:val="2"/>
          <w:w w:val="100"/>
          <w:sz w:val="24"/>
          <w:szCs w:val="24"/>
        </w:rPr>
        <w:t>f</w:t>
      </w:r>
      <w:r>
        <w:rPr>
          <w:rFonts w:eastAsia="Times New Roman" w:cs="Times New Roman"/>
          <w:color w:val="000008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8"/>
          <w:spacing w:val="0"/>
          <w:w w:val="100"/>
          <w:sz w:val="24"/>
          <w:szCs w:val="24"/>
        </w:rPr>
        <w:t>ed.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88.8pt;margin-top:63.5pt;width:0.45pt;height:15.95pt" coordorigin="1776,1270" coordsize="9,319">
            <v:shape id="shape_0" coordsize="11,321" path="m4,6l0,0l0,320l4,314l10,308l10,12l4,6e" fillcolor="black" stroked="f" style="position:absolute;left:1776;top:1270;width:9;height:319;mso-position-horizontal-relative:page;mso-position-vertical-relative:page">
              <v:wrap v:type="none"/>
              <v:fill type="solid" color2="white" detectmouseclick="t"/>
              <v:stroke color="#3465a4" joinstyle="round" endcap="flat"/>
            </v:shape>
          </v:group>
        </w:pict>
        <w:pict>
          <v:group id="shape_0" style="position:absolute;margin-left:153.9pt;margin-top:63.8pt;width:0.45pt;height:15.35pt" coordorigin="3078,1276" coordsize="9,307">
            <v:shape id="shape_0" coordsize="11,309" path="m4,0l0,6l0,302l4,308l10,302l10,6l4,0e" fillcolor="black" stroked="f" style="position:absolute;left:3078;top:1276;width:9;height:307;mso-position-horizontal-relative:page;mso-position-vertical-relative:page">
              <v:wrap v:type="none"/>
              <v:fill type="solid" color2="white" detectmouseclick="t"/>
              <v:stroke color="#3465a4" joinstyle="round" endcap="flat"/>
            </v:shape>
          </v:group>
        </w:pict>
        <w:pict>
          <v:group id="shape_0" style="position:absolute;margin-left:377.3pt;margin-top:63.8pt;width:0.45pt;height:15.35pt" coordorigin="7546,1276" coordsize="9,307">
            <v:shape id="shape_0" coordsize="11,309" path="m4,0l0,6l0,302l4,308l10,302l10,6l4,0e" fillcolor="black" stroked="f" style="position:absolute;left:7546;top:1276;width:9;height:307;mso-position-horizontal-relative:page;mso-position-vertical-relative:page">
              <v:wrap v:type="none"/>
              <v:fill type="solid" color2="white" detectmouseclick="t"/>
              <v:stroke color="#3465a4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529.8pt;margin-top:72.3pt;width:0.45pt;height:15.95pt" coordorigin="10596,1446" coordsize="9,319">
            <v:shape id="shape_0" coordsize="11,321" path="m4,6l0,12l0,308l4,314l10,320l10,0l4,6e" fillcolor="black" stroked="f" style="position:absolute;left:10596;top:1446;width:9;height:319;mso-position-horizontal-relative:page;mso-position-vertical-relative:page">
              <v:wrap v:type="none"/>
              <v:fill type="solid" color2="white" detectmouseclick="t"/>
              <v:stroke color="#3465a4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 w:before="1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29" w:after="0"/>
        <w:ind w:left="186" w:right="633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N</w:t>
      </w:r>
      <w:r>
        <w:rPr>
          <w:rFonts w:eastAsia="Times New Roman" w:cs="Times New Roman"/>
          <w:b/>
          <w:i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b/>
          <w:i/>
          <w:color w:val="000006"/>
          <w:spacing w:val="4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–</w:t>
      </w:r>
      <w:r>
        <w:rPr>
          <w:rFonts w:eastAsia="Times New Roman" w:cs="Times New Roman"/>
          <w:b/>
          <w:i/>
          <w:color w:val="000006"/>
          <w:spacing w:val="4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ore</w:t>
      </w:r>
      <w:r>
        <w:rPr>
          <w:rFonts w:eastAsia="Times New Roman" w:cs="Times New Roman"/>
          <w:b/>
          <w:i/>
          <w:color w:val="000006"/>
          <w:spacing w:val="4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De</w:t>
      </w:r>
      <w:r>
        <w:rPr>
          <w:rFonts w:eastAsia="Times New Roman" w:cs="Times New Roman"/>
          <w:b/>
          <w:i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b/>
          <w:i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b/>
          <w:i/>
          <w:color w:val="000006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b/>
          <w:i/>
          <w:color w:val="000006"/>
          <w:spacing w:val="4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about</w:t>
      </w:r>
      <w:r>
        <w:rPr>
          <w:rFonts w:eastAsia="Times New Roman" w:cs="Times New Roman"/>
          <w:color w:val="000006"/>
          <w:spacing w:val="4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3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of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ware</w:t>
      </w:r>
      <w:r>
        <w:rPr>
          <w:rFonts w:eastAsia="Times New Roman" w:cs="Times New Roman"/>
          <w:color w:val="000006"/>
          <w:spacing w:val="4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&amp;</w:t>
      </w:r>
      <w:r>
        <w:rPr>
          <w:rFonts w:eastAsia="Times New Roman" w:cs="Times New Roman"/>
          <w:color w:val="000006"/>
          <w:spacing w:val="3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fo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4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4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be</w:t>
      </w:r>
      <w:r>
        <w:rPr>
          <w:rFonts w:eastAsia="Times New Roman" w:cs="Times New Roman"/>
          <w:color w:val="000006"/>
          <w:spacing w:val="3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2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sed</w:t>
      </w:r>
      <w:r>
        <w:rPr>
          <w:rFonts w:eastAsia="Times New Roman" w:cs="Times New Roman"/>
          <w:color w:val="000006"/>
          <w:spacing w:val="4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for</w:t>
      </w:r>
      <w:r>
        <w:rPr>
          <w:rFonts w:eastAsia="Times New Roman" w:cs="Times New Roman"/>
          <w:color w:val="000006"/>
          <w:spacing w:val="4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 de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lo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ent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purpose</w:t>
      </w:r>
      <w:r>
        <w:rPr>
          <w:rFonts w:eastAsia="Times New Roman" w:cs="Times New Roman"/>
          <w:color w:val="000006"/>
          <w:spacing w:val="-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-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ded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once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he 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ech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ion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dra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f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ed.</w:t>
        <w:pict>
          <v:group id="shape_0" style="position:absolute;margin-left:529.8pt;margin-top:-2.15pt;width:0.45pt;height:14.85pt" coordorigin="10596,-43" coordsize="9,297">
            <v:shape id="shape_0" coordsize="11,299" path="m4,6l0,12l0,286l4,292l10,298l10,0l4,6e" fillcolor="black" stroked="f" style="position:absolute;left:10596;top:-43;width:9;height:297;mso-position-horizontal-relative:page">
              <v:wrap v:type="none"/>
              <v:fill type="solid" color2="white" detectmouseclick="t"/>
              <v:stroke color="#3465a4" joinstyle="round" endcap="flat"/>
            </v:shape>
          </v:group>
        </w:pict>
      </w:r>
    </w:p>
    <w:p>
      <w:pPr>
        <w:pStyle w:val="Normal"/>
        <w:spacing w:lineRule="exact" w:line="280" w:before="1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8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</w:pPr>
      <w:r>
        <w:rPr>
          <w:rFonts w:eastAsia="Times New Roman" w:cs="Times New Roman"/>
          <w:b/>
          <w:i/>
          <w:color w:val="000006"/>
          <w:spacing w:val="-2"/>
          <w:w w:val="100"/>
          <w:sz w:val="28"/>
          <w:szCs w:val="28"/>
        </w:rPr>
        <w:t>6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 xml:space="preserve">) </w:t>
      </w:r>
      <w:r>
        <w:rPr>
          <w:rFonts w:eastAsia="Times New Roman" w:cs="Times New Roman"/>
          <w:b/>
          <w:i/>
          <w:color w:val="000006"/>
          <w:spacing w:val="55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b/>
          <w:i/>
          <w:color w:val="000006"/>
          <w:spacing w:val="1"/>
          <w:w w:val="100"/>
          <w:sz w:val="28"/>
          <w:szCs w:val="28"/>
        </w:rPr>
        <w:t>M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ile</w:t>
      </w:r>
      <w:r>
        <w:rPr>
          <w:rFonts w:eastAsia="Times New Roman" w:cs="Times New Roman"/>
          <w:b/>
          <w:i/>
          <w:color w:val="000006"/>
          <w:spacing w:val="1"/>
          <w:w w:val="100"/>
          <w:sz w:val="28"/>
          <w:szCs w:val="28"/>
        </w:rPr>
        <w:t>s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ton</w:t>
      </w:r>
      <w:r>
        <w:rPr>
          <w:rFonts w:eastAsia="Times New Roman" w:cs="Times New Roman"/>
          <w:b/>
          <w:i/>
          <w:color w:val="000006"/>
          <w:spacing w:val="2"/>
          <w:w w:val="100"/>
          <w:sz w:val="28"/>
          <w:szCs w:val="28"/>
        </w:rPr>
        <w:t>e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s</w:t>
      </w:r>
      <w:r>
        <w:rPr>
          <w:rFonts w:eastAsia="Times New Roman" w:cs="Times New Roman"/>
          <w:b/>
          <w:i/>
          <w:color w:val="000006"/>
          <w:spacing w:val="1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 xml:space="preserve">and </w:t>
      </w:r>
      <w:r>
        <w:rPr>
          <w:rFonts w:eastAsia="Times New Roman" w:cs="Times New Roman"/>
          <w:b/>
          <w:i/>
          <w:color w:val="000006"/>
          <w:spacing w:val="1"/>
          <w:w w:val="100"/>
          <w:sz w:val="28"/>
          <w:szCs w:val="28"/>
        </w:rPr>
        <w:t>R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epo</w:t>
      </w:r>
      <w:r>
        <w:rPr>
          <w:rFonts w:eastAsia="Times New Roman" w:cs="Times New Roman"/>
          <w:b/>
          <w:i/>
          <w:color w:val="000006"/>
          <w:spacing w:val="1"/>
          <w:w w:val="100"/>
          <w:sz w:val="28"/>
          <w:szCs w:val="28"/>
        </w:rPr>
        <w:t>r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ting</w:t>
      </w:r>
    </w:p>
    <w:p>
      <w:pPr>
        <w:pStyle w:val="Normal"/>
        <w:spacing w:lineRule="exact" w:line="100" w:before="7" w:after="0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86" w:right="0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ing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of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of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ware d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ev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ent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wi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c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under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our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ork scope:</w:t>
        <w:pict>
          <v:group id="shape_0" style="position:absolute;margin-left:529.8pt;margin-top:12.6pt;width:0.45pt;height:58.05pt" coordorigin="10596,252" coordsize="9,1161">
            <v:group id="shape_0" style="position:absolute;left:10596;top:252;width:9;height:1161">
              <v:shape id="shape_0" coordsize="11,299" path="m4,6l0,12l0,286l4,292l10,298l10,0l4,6e" fillcolor="black" stroked="f" style="position:absolute;left:10596;top:252;width:9;height:297;mso-position-horizontal-relative:page">
                <v:wrap v:type="none"/>
                <v:fill type="solid" color2="white" detectmouseclick="t"/>
                <v:stroke color="#3465a4" joinstyle="round" endcap="flat"/>
              </v:shape>
              <v:group id="shape_0" style="position:absolute;left:10596;top:540;width:9;height:873">
                <v:shape id="shape_0" coordsize="11,299" path="m4,6l0,12l0,286l4,292l10,298l10,0l4,6e" fillcolor="black" stroked="f" style="position:absolute;left:10596;top:540;width:9;height:297;mso-position-horizontal-relative:page">
                  <v:wrap v:type="none"/>
                  <v:fill type="solid" color2="white" detectmouseclick="t"/>
                  <v:stroke color="#3465a4" joinstyle="round" endcap="flat"/>
                </v:shape>
                <v:group id="shape_0" style="position:absolute;left:10596;top:828;width:9;height:585">
                  <v:shape id="shape_0" coordsize="11,299" path="m4,6l0,12l0,286l4,292l10,298l10,0l4,6e" fillcolor="black" stroked="f" style="position:absolute;left:10596;top:828;width:9;height:297;mso-position-horizontal-relative:page">
                    <v:wrap v:type="none"/>
                    <v:fill type="solid" color2="white" detectmouseclick="t"/>
                    <v:stroke color="#3465a4" joinstyle="round" endcap="flat"/>
                  </v:shape>
                  <v:group id="shape_0" style="position:absolute;left:10596;top:1116;width:9;height:297">
                    <v:shape id="shape_0" coordsize="11,299" path="m4,6l0,12l0,286l4,292l10,298l10,0l4,6e" fillcolor="black" stroked="f" style="position:absolute;left:10596;top:1116;width:9;height:297;mso-position-horizontal-relative:page">
                      <v:wrap v:type="none"/>
                      <v:fill type="solid" color2="white" detectmouseclick="t"/>
                      <v:stroke color="#3465a4" joinstyle="round" endcap="flat"/>
                    </v:shape>
                  </v:group>
                </v:group>
              </v:group>
            </v:group>
          </v:group>
        </w:pict>
      </w:r>
    </w:p>
    <w:p>
      <w:pPr>
        <w:pStyle w:val="Normal"/>
        <w:spacing w:lineRule="exact" w:line="260" w:before="1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400" w:right="0" w:hanging="0"/>
        <w:jc w:val="left"/>
        <w:rPr/>
      </w:pPr>
      <w:r>
        <w:rPr/>
        <w:pict>
          <v:rect id="shape_0" stroked="f" style="position:absolute;margin-left:0pt;margin-top:0pt;width:310.05pt;height:297.45pt">
            <v:imagedata r:id="rId9" detectmouseclick="t"/>
            <v:wrap v:type="none"/>
            <v:stroke color="#3465a4" joinstyle="round" endcap="flat"/>
          </v:rect>
        </w:pict>
        <w:pict>
          <v:group id="shape_0" style="position:absolute;margin-left:529.8pt;margin-top:70.5pt;width:0.45pt;height:14.85pt" coordorigin="10596,1410" coordsize="9,297">
            <v:shape id="shape_0" coordsize="11,299" path="m4,6l0,12l0,286l4,292l10,298l10,0l4,6e" fillcolor="black" stroked="f" style="position:absolute;left:10596;top:1410;width:9;height:297;mso-position-horizontal-relative:page">
              <v:wrap v:type="none"/>
              <v:fill type="solid" color2="white" detectmouseclick="t"/>
              <v:stroke color="#3465a4" joinstyle="round" endcap="flat"/>
            </v:shape>
          </v:group>
        </w:pict>
        <w:pict>
          <v:group id="shape_0" style="position:absolute;margin-left:529.8pt;margin-top:112.9pt;width:0.45pt;height:29.15pt" coordorigin="10596,2258" coordsize="9,583">
            <v:group id="shape_0" style="position:absolute;left:10596;top:2258;width:9;height:583">
              <v:shape id="shape_0" coordsize="11,299" path="m4,6l0,12l0,286l4,292l10,298l10,0l4,6e" fillcolor="black" stroked="f" style="position:absolute;left:10596;top:2258;width:9;height:297;mso-position-horizontal-relative:page">
                <v:wrap v:type="none"/>
                <v:fill type="solid" color2="white" detectmouseclick="t"/>
                <v:stroke color="#3465a4" joinstyle="round" endcap="flat"/>
              </v:shape>
              <v:group id="shape_0" style="position:absolute;left:10596;top:2544;width:9;height:297">
                <v:shape id="shape_0" coordsize="11,299" path="m4,6l0,12l0,286l4,292l10,298l10,0l4,6e" fillcolor="black" stroked="f" style="position:absolute;left:10596;top:2544;width:9;height:297;mso-position-horizontal-relative:page">
                  <v:wrap v:type="none"/>
                  <v:fill type="solid" color2="white" detectmouseclick="t"/>
                  <v:stroke color="#3465a4" joinstyle="round" endcap="flat"/>
                </v:shape>
              </v:group>
            </v:group>
          </v:group>
        </w:pict>
      </w:r>
    </w:p>
    <w:p>
      <w:pPr>
        <w:pStyle w:val="Normal"/>
        <w:spacing w:lineRule="exact" w:line="280" w:before="4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86" w:right="0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. Pro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jec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ys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is</w:t>
      </w:r>
    </w:p>
    <w:p>
      <w:pPr>
        <w:pStyle w:val="Normal"/>
        <w:ind w:left="186" w:right="6311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.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rc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ure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gn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.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ser In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rf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gn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-16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.</w:t>
      </w:r>
      <w:r>
        <w:rPr>
          <w:rFonts w:eastAsia="Times New Roman" w:cs="Times New Roman"/>
          <w:color w:val="000006"/>
          <w:spacing w:val="-1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jec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Deve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t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b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si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</w:p>
    <w:p>
      <w:pPr>
        <w:pStyle w:val="Normal"/>
        <w:ind w:left="186" w:right="7091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v.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Q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&amp;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7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-8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st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 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. Dep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oy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ent</w:t>
      </w:r>
    </w:p>
    <w:p>
      <w:pPr>
        <w:pStyle w:val="Normal"/>
        <w:ind w:left="186" w:right="0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.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Support &amp;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Ma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ena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ce</w:t>
      </w:r>
    </w:p>
    <w:p>
      <w:pPr>
        <w:pStyle w:val="Normal"/>
        <w:spacing w:lineRule="exact" w:line="280" w:before="18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2240" w:h="15820"/>
          <w:pgMar w:left="1680" w:right="1640" w:header="0" w:top="84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ind w:left="186" w:right="76" w:hanging="0"/>
        <w:jc w:val="both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 have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ed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tea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for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ach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func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of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ap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lic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.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Con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 pro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j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ct req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and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k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im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nes,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we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prop</w:t>
      </w:r>
      <w:r>
        <w:rPr>
          <w:rFonts w:eastAsia="Times New Roman" w:cs="Times New Roman"/>
          <w:color w:val="000006"/>
          <w:spacing w:val="-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ing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mi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one s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ruc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for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j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-</w:t>
      </w:r>
    </w:p>
    <w:p>
      <w:pPr>
        <w:pStyle w:val="Normal"/>
        <w:spacing w:lineRule="auto" w:line="496" w:before="61" w:after="0"/>
        <w:ind w:left="206" w:right="6772" w:hanging="102"/>
        <w:jc w:val="left"/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M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i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>l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es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to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n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>e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s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 xml:space="preserve">- 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M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i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>l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es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to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n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>e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s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Deta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>i</w:t>
      </w:r>
      <w:r>
        <w:rPr>
          <w:rFonts w:eastAsia="Times New Roman" w:cs="Times New Roman"/>
          <w:b/>
          <w:i/>
          <w:color w:val="000006"/>
          <w:spacing w:val="-2"/>
          <w:w w:val="100"/>
          <w:sz w:val="26"/>
          <w:szCs w:val="26"/>
        </w:rPr>
        <w:t>l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s</w:t>
        <w:pict>
          <v:group id="shape_0" style="position:absolute;margin-left:89pt;margin-top:21.6pt;width:441.35pt;height:30.35pt" coordorigin="1780,432" coordsize="8827,607">
            <v:group id="shape_0" style="position:absolute;left:1780;top:432;width:8827;height:607">
              <v:shape id="shape_0" coordsize="1303,609" path="m0,608l1302,608l1302,0l0,0l0,608e" fillcolor="#cccccc" stroked="f" style="position:absolute;left:1780;top:432;width:1301;height:607;mso-position-horizontal-relative:page">
                <v:wrap v:type="none"/>
                <v:fill type="solid" color2="#333333" detectmouseclick="t"/>
                <v:stroke color="#3465a4" joinstyle="round" endcap="flat"/>
              </v:shape>
              <v:group id="shape_0" style="position:absolute;left:3082;top:432;width:7525;height:607">
                <v:shape id="shape_0" coordsize="4476,609" path="m0,608l4475,608l4475,0l0,0l0,608e" fillcolor="#cccccc" stroked="f" style="position:absolute;left:3082;top:432;width:4474;height:607;mso-position-horizontal-relative:page">
                  <v:wrap v:type="none"/>
                  <v:fill type="solid" color2="#333333" detectmouseclick="t"/>
                  <v:stroke color="#3465a4" joinstyle="round" endcap="flat"/>
                </v:shape>
                <v:group id="shape_0" style="position:absolute;left:7557;top:432;width:3050;height:607">
                  <v:shape id="shape_0" coordsize="3052,609" path="m0,608l3051,608l3051,0l0,0l0,608e" fillcolor="#cccccc" stroked="f" style="position:absolute;left:7557;top:432;width:3050;height:607;mso-position-horizontal-relative:page">
                    <v:wrap v:type="none"/>
                    <v:fill type="solid" color2="#333333" detectmouseclick="t"/>
                    <v:stroke color="#3465a4" joinstyle="round" endcap="flat"/>
                  </v:shape>
                </v:group>
              </v:group>
            </v:group>
          </v:group>
        </w:pict>
      </w:r>
    </w:p>
    <w:p>
      <w:pPr>
        <w:pStyle w:val="Normal"/>
        <w:spacing w:before="13" w:after="0"/>
        <w:ind w:left="20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-</w:t>
      </w:r>
      <w:r>
        <w:rPr>
          <w:rFonts w:eastAsia="Times New Roman" w:cs="Times New Roman"/>
          <w:b/>
          <w:i/>
          <w:color w:val="000006"/>
          <w:spacing w:val="-5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-4"/>
          <w:w w:val="100"/>
          <w:sz w:val="26"/>
          <w:szCs w:val="26"/>
        </w:rPr>
        <w:t>A</w:t>
      </w:r>
      <w:r>
        <w:rPr>
          <w:rFonts w:eastAsia="Times New Roman" w:cs="Times New Roman"/>
          <w:b/>
          <w:i/>
          <w:color w:val="000006"/>
          <w:spacing w:val="3"/>
          <w:w w:val="100"/>
          <w:sz w:val="26"/>
          <w:szCs w:val="26"/>
        </w:rPr>
        <w:t>n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aly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s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is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-</w:t>
      </w:r>
    </w:p>
    <w:p>
      <w:pPr>
        <w:pStyle w:val="Normal"/>
        <w:spacing w:lineRule="exact" w:line="120" w:before="8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06" w:right="65" w:hanging="0"/>
        <w:jc w:val="left"/>
        <w:rPr>
          <w:rFonts w:eastAsia="Times New Roman" w:cs="Times New Roman"/>
          <w:color w:val="000000"/>
          <w:spacing w:val="0"/>
          <w:w w:val="100"/>
          <w:sz w:val="24"/>
          <w:szCs w:val="24"/>
        </w:rPr>
      </w:pPr>
      <w:r>
        <w:rPr>
          <w:rFonts w:eastAsia="Times New Roman" w:cs="Times New Roman"/>
          <w:spacing w:val="0"/>
          <w:w w:val="100"/>
          <w:sz w:val="24"/>
          <w:szCs w:val="24"/>
        </w:rPr>
        <w:t xml:space="preserve">a)   </w:t>
      </w:r>
      <w:r>
        <w:rPr>
          <w:rFonts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rB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abu</w:t>
      </w:r>
      <w:r>
        <w:rPr>
          <w:rFonts w:eastAsia="Times New Roman" w:cs="Times New Roman"/>
          <w:color w:val="000006"/>
          <w:spacing w:val="1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wi</w:t>
      </w:r>
      <w:r>
        <w:rPr>
          <w:rFonts w:eastAsia="Times New Roman" w:cs="Times New Roman"/>
          <w:color w:val="000000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0"/>
          <w:spacing w:val="4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0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0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0"/>
          <w:spacing w:val="3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color w:val="000000"/>
          <w:spacing w:val="4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color w:val="000000"/>
          <w:spacing w:val="1"/>
          <w:w w:val="100"/>
          <w:sz w:val="24"/>
          <w:szCs w:val="24"/>
        </w:rPr>
        <w:t>Pr</w:t>
      </w:r>
      <w:r>
        <w:rPr>
          <w:rFonts w:eastAsia="Times New Roman" w:cs="Times New Roman"/>
          <w:i/>
          <w:color w:val="000000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i/>
          <w:color w:val="000000"/>
          <w:spacing w:val="1"/>
          <w:w w:val="100"/>
          <w:sz w:val="24"/>
          <w:szCs w:val="24"/>
        </w:rPr>
        <w:t>j</w:t>
      </w:r>
      <w:r>
        <w:rPr>
          <w:rFonts w:eastAsia="Times New Roman" w:cs="Times New Roman"/>
          <w:i/>
          <w:color w:val="000000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i/>
          <w:color w:val="000000"/>
          <w:spacing w:val="0"/>
          <w:w w:val="100"/>
          <w:sz w:val="24"/>
          <w:szCs w:val="24"/>
        </w:rPr>
        <w:t>ct</w:t>
      </w:r>
      <w:r>
        <w:rPr>
          <w:rFonts w:eastAsia="Times New Roman" w:cs="Times New Roman"/>
          <w:i/>
          <w:color w:val="000000"/>
          <w:spacing w:val="3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color w:val="000000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i/>
          <w:color w:val="000000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i/>
          <w:color w:val="000000"/>
          <w:spacing w:val="0"/>
          <w:w w:val="100"/>
          <w:sz w:val="24"/>
          <w:szCs w:val="24"/>
        </w:rPr>
        <w:t>an</w:t>
      </w:r>
      <w:r>
        <w:rPr>
          <w:rFonts w:eastAsia="Times New Roman" w:cs="Times New Roman"/>
          <w:i/>
          <w:color w:val="000000"/>
          <w:spacing w:val="4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0"/>
          <w:spacing w:val="4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pr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0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0"/>
          <w:spacing w:val="5"/>
          <w:w w:val="100"/>
          <w:sz w:val="24"/>
          <w:szCs w:val="24"/>
        </w:rPr>
        <w:t>a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0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0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0"/>
          <w:spacing w:val="3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pacing w:val="2"/>
          <w:w w:val="100"/>
          <w:sz w:val="24"/>
          <w:szCs w:val="24"/>
        </w:rPr>
        <w:t>fo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0"/>
          <w:spacing w:val="4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0"/>
          <w:spacing w:val="4"/>
          <w:w w:val="100"/>
          <w:sz w:val="24"/>
          <w:szCs w:val="24"/>
        </w:rPr>
        <w:t>h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0"/>
          <w:spacing w:val="4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art</w:t>
      </w:r>
      <w:r>
        <w:rPr>
          <w:rFonts w:eastAsia="Times New Roman" w:cs="Times New Roman"/>
          <w:color w:val="000000"/>
          <w:spacing w:val="1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-</w:t>
      </w:r>
      <w:r>
        <w:rPr>
          <w:rFonts w:eastAsia="Times New Roman" w:cs="Times New Roman"/>
          <w:color w:val="000000"/>
          <w:spacing w:val="1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up</w:t>
      </w:r>
      <w:r>
        <w:rPr>
          <w:rFonts w:eastAsia="Times New Roman" w:cs="Times New Roman"/>
          <w:color w:val="000000"/>
          <w:spacing w:val="4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pacing w:val="3"/>
          <w:w w:val="100"/>
          <w:sz w:val="24"/>
          <w:szCs w:val="24"/>
        </w:rPr>
        <w:t>m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ee</w:t>
      </w:r>
      <w:r>
        <w:rPr>
          <w:rFonts w:eastAsia="Times New Roman" w:cs="Times New Roman"/>
          <w:color w:val="000000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 xml:space="preserve">ng. 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pr</w:t>
      </w:r>
      <w:r>
        <w:rPr>
          <w:rFonts w:eastAsia="Times New Roman" w:cs="Times New Roman"/>
          <w:color w:val="000000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j</w:t>
      </w:r>
      <w:r>
        <w:rPr>
          <w:rFonts w:eastAsia="Times New Roman" w:cs="Times New Roman"/>
          <w:color w:val="000000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ct</w:t>
      </w:r>
      <w:r>
        <w:rPr>
          <w:rFonts w:eastAsia="Times New Roman" w:cs="Times New Roman"/>
          <w:color w:val="000000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an</w:t>
      </w:r>
      <w:r>
        <w:rPr>
          <w:rFonts w:eastAsia="Times New Roman" w:cs="Times New Roman"/>
          <w:color w:val="000000"/>
          <w:spacing w:val="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wil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0"/>
          <w:spacing w:val="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0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0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0"/>
          <w:spacing w:val="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0"/>
          <w:spacing w:val="3"/>
          <w:w w:val="100"/>
          <w:sz w:val="24"/>
          <w:szCs w:val="24"/>
        </w:rPr>
        <w:t>ta</w:t>
      </w:r>
      <w:r>
        <w:rPr>
          <w:rFonts w:eastAsia="Times New Roman" w:cs="Times New Roman"/>
          <w:color w:val="000000"/>
          <w:spacing w:val="-1"/>
          <w:w w:val="100"/>
          <w:sz w:val="24"/>
          <w:szCs w:val="24"/>
        </w:rPr>
        <w:t>il</w:t>
      </w:r>
      <w:r>
        <w:rPr>
          <w:rFonts w:eastAsia="Times New Roman" w:cs="Times New Roman"/>
          <w:color w:val="000000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0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0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v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0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es</w:t>
      </w:r>
      <w:r>
        <w:rPr>
          <w:rFonts w:eastAsia="Times New Roman" w:cs="Times New Roman"/>
          <w:color w:val="000000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pacing w:val="2"/>
          <w:w w:val="100"/>
          <w:sz w:val="24"/>
          <w:szCs w:val="24"/>
        </w:rPr>
        <w:t>b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color w:val="000000"/>
          <w:spacing w:val="2"/>
          <w:w w:val="100"/>
          <w:sz w:val="24"/>
          <w:szCs w:val="24"/>
        </w:rPr>
        <w:t>kdo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0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 xml:space="preserve">, </w:t>
      </w:r>
      <w:r>
        <w:rPr>
          <w:rFonts w:eastAsia="Times New Roman" w:cs="Times New Roman"/>
          <w:color w:val="000000"/>
          <w:spacing w:val="-1"/>
          <w:w w:val="100"/>
          <w:sz w:val="24"/>
          <w:szCs w:val="24"/>
        </w:rPr>
        <w:t>ti</w:t>
      </w:r>
      <w:r>
        <w:rPr>
          <w:rFonts w:eastAsia="Times New Roman" w:cs="Times New Roman"/>
          <w:color w:val="000000"/>
          <w:spacing w:val="3"/>
          <w:w w:val="100"/>
          <w:sz w:val="24"/>
          <w:szCs w:val="24"/>
        </w:rPr>
        <w:t>m</w:t>
      </w:r>
      <w:r>
        <w:rPr>
          <w:rFonts w:eastAsia="Times New Roman" w:cs="Times New Roman"/>
          <w:color w:val="000000"/>
          <w:spacing w:val="2"/>
          <w:w w:val="100"/>
          <w:sz w:val="24"/>
          <w:szCs w:val="24"/>
        </w:rPr>
        <w:t>e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-</w:t>
      </w:r>
      <w:r>
        <w:rPr>
          <w:rFonts w:eastAsia="Times New Roman" w:cs="Times New Roman"/>
          <w:color w:val="000000"/>
          <w:spacing w:val="4"/>
          <w:w w:val="100"/>
          <w:sz w:val="24"/>
          <w:szCs w:val="24"/>
        </w:rPr>
        <w:t>f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0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color w:val="000000"/>
          <w:spacing w:val="-1"/>
          <w:w w:val="100"/>
          <w:sz w:val="24"/>
          <w:szCs w:val="24"/>
        </w:rPr>
        <w:t>m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0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 xml:space="preserve">, 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0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k d</w:t>
      </w:r>
      <w:r>
        <w:rPr>
          <w:rFonts w:eastAsia="Times New Roman" w:cs="Times New Roman"/>
          <w:color w:val="000000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nd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0"/>
          <w:spacing w:val="4"/>
          <w:w w:val="100"/>
          <w:sz w:val="24"/>
          <w:szCs w:val="24"/>
        </w:rPr>
        <w:t>n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color w:val="000000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es</w:t>
      </w:r>
      <w:r>
        <w:rPr>
          <w:rFonts w:eastAsia="Times New Roman" w:cs="Times New Roman"/>
          <w:color w:val="000000"/>
          <w:spacing w:val="3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nd</w:t>
      </w:r>
      <w:r>
        <w:rPr>
          <w:rFonts w:eastAsia="Times New Roman" w:cs="Times New Roman"/>
          <w:color w:val="000000"/>
          <w:spacing w:val="4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orr</w:t>
      </w:r>
      <w:r>
        <w:rPr>
          <w:rFonts w:eastAsia="Times New Roman" w:cs="Times New Roman"/>
          <w:color w:val="000000"/>
          <w:spacing w:val="2"/>
          <w:w w:val="100"/>
          <w:sz w:val="24"/>
          <w:szCs w:val="24"/>
        </w:rPr>
        <w:t>e</w:t>
      </w:r>
      <w:r>
        <w:rPr>
          <w:rFonts w:eastAsia="Times New Roman" w:cs="Times New Roman"/>
          <w:color w:val="000000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color w:val="000000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ond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0"/>
          <w:spacing w:val="3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re</w:t>
      </w:r>
      <w:r>
        <w:rPr>
          <w:rFonts w:eastAsia="Times New Roman" w:cs="Times New Roman"/>
          <w:color w:val="000000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color w:val="000000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ur</w:t>
      </w:r>
      <w:r>
        <w:rPr>
          <w:rFonts w:eastAsia="Times New Roman" w:cs="Times New Roman"/>
          <w:color w:val="000000"/>
          <w:spacing w:val="1"/>
          <w:w w:val="100"/>
          <w:sz w:val="24"/>
          <w:szCs w:val="24"/>
        </w:rPr>
        <w:t>ce</w:t>
      </w:r>
      <w:r>
        <w:rPr>
          <w:rFonts w:eastAsia="Times New Roman" w:cs="Times New Roman"/>
          <w:color w:val="000000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color w:val="000000"/>
          <w:spacing w:val="0"/>
          <w:w w:val="100"/>
          <w:sz w:val="24"/>
          <w:szCs w:val="24"/>
        </w:rPr>
        <w:t>.</w:t>
      </w:r>
    </w:p>
    <w:p>
      <w:pPr>
        <w:pStyle w:val="Normal"/>
        <w:spacing w:lineRule="exact" w:line="280" w:before="16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6" w:right="0" w:hanging="0"/>
        <w:jc w:val="left"/>
        <w:rPr>
          <w:rFonts w:eastAsia="Times New Roman" w:cs="Times New Roman"/>
          <w:spacing w:val="0"/>
          <w:w w:val="100"/>
          <w:sz w:val="24"/>
          <w:szCs w:val="24"/>
        </w:rPr>
      </w:pPr>
      <w:r>
        <w:rPr>
          <w:rFonts w:eastAsia="Times New Roman" w:cs="Times New Roman"/>
          <w:spacing w:val="0"/>
          <w:w w:val="100"/>
          <w:sz w:val="24"/>
          <w:szCs w:val="24"/>
        </w:rPr>
        <w:t xml:space="preserve">b)  </w:t>
      </w:r>
      <w:r>
        <w:rPr>
          <w:rFonts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spacing w:val="1"/>
          <w:w w:val="100"/>
          <w:sz w:val="24"/>
          <w:szCs w:val="24"/>
        </w:rPr>
        <w:t>ee</w:t>
      </w:r>
      <w:r>
        <w:rPr>
          <w:rFonts w:eastAsia="Times New Roman" w:cs="Times New Roman"/>
          <w:spacing w:val="0"/>
          <w:w w:val="100"/>
          <w:sz w:val="24"/>
          <w:szCs w:val="24"/>
        </w:rPr>
        <w:t>rB</w:t>
      </w:r>
      <w:r>
        <w:rPr>
          <w:rFonts w:eastAsia="Times New Roman" w:cs="Times New Roman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bu   </w:t>
      </w:r>
      <w:r>
        <w:rPr>
          <w:rFonts w:eastAsia="Times New Roman" w:cs="Times New Roman"/>
          <w:spacing w:val="3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wil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l   </w:t>
      </w:r>
      <w:r>
        <w:rPr>
          <w:rFonts w:eastAsia="Times New Roman" w:cs="Times New Roman"/>
          <w:spacing w:val="4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-1"/>
          <w:w w:val="100"/>
          <w:sz w:val="24"/>
          <w:szCs w:val="24"/>
        </w:rPr>
        <w:t>ti</w:t>
      </w:r>
      <w:r>
        <w:rPr>
          <w:rFonts w:eastAsia="Times New Roman" w:cs="Times New Roman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e   </w:t>
      </w:r>
      <w:r>
        <w:rPr>
          <w:rFonts w:eastAsia="Times New Roman" w:cs="Times New Roman"/>
          <w:spacing w:val="4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a   </w:t>
      </w:r>
      <w:r>
        <w:rPr>
          <w:rFonts w:eastAsia="Times New Roman" w:cs="Times New Roman"/>
          <w:spacing w:val="4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l    </w:t>
      </w:r>
      <w:r>
        <w:rPr>
          <w:rFonts w:eastAsia="Times New Roman" w:cs="Times New Roman"/>
          <w:spacing w:val="3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-1"/>
          <w:w w:val="100"/>
          <w:sz w:val="24"/>
          <w:szCs w:val="24"/>
        </w:rPr>
        <w:t>w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h    </w:t>
      </w:r>
      <w:r>
        <w:rPr>
          <w:rFonts w:eastAsia="Times New Roman" w:cs="Times New Roman"/>
          <w:spacing w:val="3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he   </w:t>
      </w:r>
      <w:r>
        <w:rPr>
          <w:rFonts w:eastAsia="Times New Roman" w:cs="Times New Roman"/>
          <w:spacing w:val="4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spacing w:val="-1"/>
          <w:w w:val="100"/>
          <w:sz w:val="24"/>
          <w:szCs w:val="24"/>
        </w:rPr>
        <w:t>ie</w:t>
      </w:r>
      <w:r>
        <w:rPr>
          <w:rFonts w:eastAsia="Times New Roman" w:cs="Times New Roman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’s   </w:t>
      </w:r>
      <w:r>
        <w:rPr>
          <w:rFonts w:eastAsia="Times New Roman" w:cs="Times New Roman"/>
          <w:spacing w:val="4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3"/>
          <w:w w:val="100"/>
          <w:sz w:val="24"/>
          <w:szCs w:val="24"/>
        </w:rPr>
        <w:t>P</w:t>
      </w:r>
      <w:r>
        <w:rPr>
          <w:rFonts w:eastAsia="Times New Roman" w:cs="Times New Roman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spacing w:val="1"/>
          <w:w w:val="100"/>
          <w:sz w:val="24"/>
          <w:szCs w:val="24"/>
        </w:rPr>
        <w:t>j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ect   </w:t>
      </w:r>
      <w:r>
        <w:rPr>
          <w:rFonts w:eastAsia="Times New Roman" w:cs="Times New Roman"/>
          <w:spacing w:val="4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spacing w:val="-1"/>
          <w:w w:val="100"/>
          <w:sz w:val="24"/>
          <w:szCs w:val="24"/>
        </w:rPr>
        <w:t>m</w:t>
      </w:r>
      <w:r>
        <w:rPr>
          <w:rFonts w:eastAsia="Times New Roman" w:cs="Times New Roman"/>
          <w:spacing w:val="0"/>
          <w:w w:val="100"/>
          <w:sz w:val="24"/>
          <w:szCs w:val="24"/>
        </w:rPr>
        <w:t>.</w:t>
      </w:r>
    </w:p>
    <w:p>
      <w:pPr>
        <w:pStyle w:val="Normal"/>
        <w:ind w:left="530" w:right="143" w:hanging="0"/>
        <w:jc w:val="both"/>
        <w:rPr>
          <w:rFonts w:eastAsia="Times New Roman" w:cs="Times New Roman"/>
          <w:spacing w:val="0"/>
          <w:w w:val="100"/>
          <w:sz w:val="24"/>
          <w:szCs w:val="24"/>
        </w:rPr>
      </w:pP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-3"/>
          <w:w w:val="100"/>
          <w:sz w:val="24"/>
          <w:szCs w:val="24"/>
        </w:rPr>
        <w:t>a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>ve</w:t>
      </w:r>
      <w:r>
        <w:rPr>
          <w:rFonts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spacing w:val="0"/>
          <w:w w:val="100"/>
          <w:sz w:val="24"/>
          <w:szCs w:val="24"/>
        </w:rPr>
        <w:t>g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4"/>
          <w:w w:val="100"/>
          <w:sz w:val="24"/>
          <w:szCs w:val="24"/>
        </w:rPr>
        <w:t>n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da    </w:t>
      </w:r>
      <w:r>
        <w:rPr>
          <w:rFonts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of    </w:t>
      </w:r>
      <w:r>
        <w:rPr>
          <w:rFonts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he    </w:t>
      </w:r>
      <w:r>
        <w:rPr>
          <w:rFonts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3"/>
          <w:w w:val="100"/>
          <w:sz w:val="24"/>
          <w:szCs w:val="24"/>
        </w:rPr>
        <w:t>m</w:t>
      </w:r>
      <w:r>
        <w:rPr>
          <w:rFonts w:eastAsia="Times New Roman" w:cs="Times New Roman"/>
          <w:spacing w:val="1"/>
          <w:w w:val="100"/>
          <w:sz w:val="24"/>
          <w:szCs w:val="24"/>
        </w:rPr>
        <w:t>ee</w:t>
      </w:r>
      <w:r>
        <w:rPr>
          <w:rFonts w:eastAsia="Times New Roman" w:cs="Times New Roman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ng    </w:t>
      </w:r>
      <w:r>
        <w:rPr>
          <w:rFonts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spacing w:val="2"/>
          <w:w w:val="100"/>
          <w:sz w:val="24"/>
          <w:szCs w:val="24"/>
        </w:rPr>
        <w:t>u</w:t>
      </w:r>
      <w:r>
        <w:rPr>
          <w:rFonts w:eastAsia="Times New Roman" w:cs="Times New Roman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s    </w:t>
      </w:r>
      <w:r>
        <w:rPr>
          <w:rFonts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spacing w:val="3"/>
          <w:w w:val="100"/>
          <w:sz w:val="24"/>
          <w:szCs w:val="24"/>
        </w:rPr>
        <w:t>c</w:t>
      </w:r>
      <w:r>
        <w:rPr>
          <w:rFonts w:eastAsia="Times New Roman" w:cs="Times New Roman"/>
          <w:spacing w:val="0"/>
          <w:w w:val="100"/>
          <w:sz w:val="24"/>
          <w:szCs w:val="24"/>
        </w:rPr>
        <w:t>u</w:t>
      </w:r>
      <w:r>
        <w:rPr>
          <w:rFonts w:eastAsia="Times New Roman" w:cs="Times New Roman"/>
          <w:spacing w:val="1"/>
          <w:w w:val="100"/>
          <w:sz w:val="24"/>
          <w:szCs w:val="24"/>
        </w:rPr>
        <w:t>ss</w:t>
      </w:r>
      <w:r>
        <w:rPr>
          <w:rFonts w:eastAsia="Times New Roman" w:cs="Times New Roman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ng     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4"/>
          <w:w w:val="100"/>
          <w:sz w:val="24"/>
          <w:szCs w:val="24"/>
        </w:rPr>
        <w:t>h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e    </w:t>
      </w:r>
      <w:r>
        <w:rPr>
          <w:rFonts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k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y </w:t>
      </w:r>
      <w:r>
        <w:rPr>
          <w:rFonts w:eastAsia="Times New Roman" w:cs="Times New Roman"/>
          <w:spacing w:val="5"/>
          <w:w w:val="100"/>
          <w:sz w:val="24"/>
          <w:szCs w:val="24"/>
        </w:rPr>
        <w:t>a</w:t>
      </w:r>
      <w:r>
        <w:rPr>
          <w:rFonts w:eastAsia="Times New Roman" w:cs="Times New Roman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spacing w:val="1"/>
          <w:w w:val="100"/>
          <w:sz w:val="24"/>
          <w:szCs w:val="24"/>
        </w:rPr>
        <w:t>lic</w:t>
      </w:r>
      <w:r>
        <w:rPr>
          <w:rFonts w:eastAsia="Times New Roman" w:cs="Times New Roman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n   </w:t>
      </w:r>
      <w:r>
        <w:rPr>
          <w:rFonts w:eastAsia="Times New Roman" w:cs="Times New Roman"/>
          <w:spacing w:val="-1"/>
          <w:w w:val="100"/>
          <w:sz w:val="24"/>
          <w:szCs w:val="24"/>
        </w:rPr>
        <w:t>r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>q</w:t>
      </w:r>
      <w:r>
        <w:rPr>
          <w:rFonts w:eastAsia="Times New Roman" w:cs="Times New Roman"/>
          <w:spacing w:val="2"/>
          <w:w w:val="100"/>
          <w:sz w:val="24"/>
          <w:szCs w:val="24"/>
        </w:rPr>
        <w:t>u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spacing w:val="2"/>
          <w:w w:val="100"/>
          <w:sz w:val="24"/>
          <w:szCs w:val="24"/>
        </w:rPr>
        <w:t>e</w:t>
      </w:r>
      <w:r>
        <w:rPr>
          <w:rFonts w:eastAsia="Times New Roman" w:cs="Times New Roman"/>
          <w:spacing w:val="3"/>
          <w:w w:val="100"/>
          <w:sz w:val="24"/>
          <w:szCs w:val="24"/>
        </w:rPr>
        <w:t>m</w:t>
      </w:r>
      <w:r>
        <w:rPr>
          <w:rFonts w:eastAsia="Times New Roman" w:cs="Times New Roman"/>
          <w:spacing w:val="0"/>
          <w:w w:val="100"/>
          <w:sz w:val="24"/>
          <w:szCs w:val="24"/>
        </w:rPr>
        <w:t>en</w:t>
      </w:r>
      <w:r>
        <w:rPr>
          <w:rFonts w:eastAsia="Times New Roman" w:cs="Times New Roman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s  </w:t>
      </w:r>
      <w:r>
        <w:rPr>
          <w:rFonts w:eastAsia="Times New Roman" w:cs="Times New Roman"/>
          <w:spacing w:val="5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n   </w:t>
      </w:r>
      <w:r>
        <w:rPr>
          <w:rFonts w:eastAsia="Times New Roman" w:cs="Times New Roman"/>
          <w:spacing w:val="-2"/>
          <w:w w:val="100"/>
          <w:sz w:val="24"/>
          <w:szCs w:val="24"/>
        </w:rPr>
        <w:t>g</w:t>
      </w:r>
      <w:r>
        <w:rPr>
          <w:rFonts w:eastAsia="Times New Roman" w:cs="Times New Roman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er   </w:t>
      </w:r>
      <w:r>
        <w:rPr>
          <w:rFonts w:eastAsia="Times New Roman" w:cs="Times New Roman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spacing w:val="1"/>
          <w:w w:val="100"/>
          <w:sz w:val="24"/>
          <w:szCs w:val="24"/>
        </w:rPr>
        <w:t>ai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l </w:t>
      </w:r>
      <w:r>
        <w:rPr>
          <w:rFonts w:eastAsia="Times New Roman" w:cs="Times New Roman"/>
          <w:spacing w:val="5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2"/>
          <w:w w:val="100"/>
          <w:sz w:val="24"/>
          <w:szCs w:val="24"/>
        </w:rPr>
        <w:t>a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nd   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>he   u</w:t>
      </w:r>
      <w:r>
        <w:rPr>
          <w:rFonts w:eastAsia="Times New Roman" w:cs="Times New Roman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r </w:t>
      </w:r>
      <w:r>
        <w:rPr>
          <w:rFonts w:eastAsia="Times New Roman" w:cs="Times New Roman"/>
          <w:spacing w:val="5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>x</w:t>
      </w:r>
      <w:r>
        <w:rPr>
          <w:rFonts w:eastAsia="Times New Roman" w:cs="Times New Roman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>en</w:t>
      </w:r>
      <w:r>
        <w:rPr>
          <w:rFonts w:eastAsia="Times New Roman" w:cs="Times New Roman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e  </w:t>
      </w:r>
      <w:r>
        <w:rPr>
          <w:rFonts w:eastAsia="Times New Roman" w:cs="Times New Roman"/>
          <w:spacing w:val="2"/>
          <w:w w:val="100"/>
          <w:sz w:val="24"/>
          <w:szCs w:val="24"/>
        </w:rPr>
        <w:t xml:space="preserve"> fo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r </w:t>
      </w:r>
      <w:r>
        <w:rPr>
          <w:rFonts w:eastAsia="Times New Roman" w:cs="Times New Roman"/>
          <w:spacing w:val="5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2"/>
          <w:w w:val="100"/>
          <w:sz w:val="24"/>
          <w:szCs w:val="24"/>
        </w:rPr>
        <w:t>h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e </w:t>
      </w:r>
      <w:r>
        <w:rPr>
          <w:rFonts w:eastAsia="Times New Roman" w:cs="Times New Roman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spacing w:val="0"/>
          <w:w w:val="100"/>
          <w:sz w:val="24"/>
          <w:szCs w:val="24"/>
        </w:rPr>
        <w:t>i</w:t>
      </w:r>
      <w:r>
        <w:rPr>
          <w:rFonts w:eastAsia="Times New Roman" w:cs="Times New Roman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spacing w:val="6"/>
          <w:w w:val="100"/>
          <w:sz w:val="24"/>
          <w:szCs w:val="24"/>
        </w:rPr>
        <w:t>n</w:t>
      </w:r>
      <w:r>
        <w:rPr>
          <w:rFonts w:eastAsia="Times New Roman" w:cs="Times New Roman"/>
          <w:spacing w:val="0"/>
          <w:w w:val="100"/>
          <w:sz w:val="24"/>
          <w:szCs w:val="24"/>
        </w:rPr>
        <w:t>.</w:t>
      </w:r>
    </w:p>
    <w:p>
      <w:pPr>
        <w:pStyle w:val="Normal"/>
        <w:spacing w:lineRule="exact" w:line="260" w:before="14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30" w:right="143" w:hanging="424"/>
        <w:jc w:val="both"/>
        <w:rPr>
          <w:rFonts w:eastAsia="Times New Roman" w:cs="Times New Roman"/>
          <w:spacing w:val="0"/>
          <w:w w:val="100"/>
          <w:sz w:val="24"/>
          <w:szCs w:val="24"/>
        </w:rPr>
      </w:pPr>
      <w:r>
        <w:rPr>
          <w:rFonts w:eastAsia="Times New Roman" w:cs="Times New Roman"/>
          <w:spacing w:val="0"/>
          <w:w w:val="100"/>
          <w:sz w:val="24"/>
          <w:szCs w:val="24"/>
        </w:rPr>
        <w:t xml:space="preserve">c)    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>ne</w:t>
      </w:r>
      <w:r>
        <w:rPr>
          <w:rFonts w:eastAsia="Times New Roman" w:cs="Times New Roman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spacing w:val="2"/>
          <w:w w:val="100"/>
          <w:sz w:val="24"/>
          <w:szCs w:val="24"/>
        </w:rPr>
        <w:t>rB</w:t>
      </w:r>
      <w:r>
        <w:rPr>
          <w:rFonts w:eastAsia="Times New Roman" w:cs="Times New Roman"/>
          <w:spacing w:val="0"/>
          <w:w w:val="100"/>
          <w:sz w:val="24"/>
          <w:szCs w:val="24"/>
        </w:rPr>
        <w:t>abu</w:t>
      </w:r>
      <w:r>
        <w:rPr>
          <w:rFonts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spacing w:val="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spacing w:val="1"/>
          <w:w w:val="100"/>
          <w:sz w:val="24"/>
          <w:szCs w:val="24"/>
        </w:rPr>
        <w:t>el</w:t>
      </w:r>
      <w:r>
        <w:rPr>
          <w:rFonts w:eastAsia="Times New Roman" w:cs="Times New Roman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>ent</w:t>
      </w:r>
      <w:r>
        <w:rPr>
          <w:rFonts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>ify</w:t>
      </w:r>
      <w:r>
        <w:rPr>
          <w:rFonts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every</w:t>
      </w:r>
      <w:r>
        <w:rPr>
          <w:rFonts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key</w:t>
      </w:r>
      <w:r>
        <w:rPr>
          <w:rFonts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-3"/>
          <w:w w:val="100"/>
          <w:sz w:val="24"/>
          <w:szCs w:val="24"/>
        </w:rPr>
        <w:t>a</w:t>
      </w:r>
      <w:r>
        <w:rPr>
          <w:rFonts w:eastAsia="Times New Roman" w:cs="Times New Roman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3"/>
          <w:w w:val="100"/>
          <w:sz w:val="24"/>
          <w:szCs w:val="24"/>
        </w:rPr>
        <w:t>c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of</w:t>
      </w:r>
      <w:r>
        <w:rPr>
          <w:rFonts w:eastAsia="Times New Roman" w:cs="Times New Roman"/>
          <w:spacing w:val="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2"/>
          <w:w w:val="100"/>
          <w:sz w:val="24"/>
          <w:szCs w:val="24"/>
        </w:rPr>
        <w:t>h</w:t>
      </w:r>
      <w:r>
        <w:rPr>
          <w:rFonts w:eastAsia="Times New Roman" w:cs="Times New Roman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ap</w:t>
      </w:r>
      <w:r>
        <w:rPr>
          <w:rFonts w:eastAsia="Times New Roman" w:cs="Times New Roman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spacing w:val="1"/>
          <w:w w:val="100"/>
          <w:sz w:val="24"/>
          <w:szCs w:val="24"/>
        </w:rPr>
        <w:t>lic</w:t>
      </w:r>
      <w:r>
        <w:rPr>
          <w:rFonts w:eastAsia="Times New Roman" w:cs="Times New Roman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spacing w:val="1"/>
          <w:w w:val="100"/>
          <w:sz w:val="24"/>
          <w:szCs w:val="24"/>
        </w:rPr>
        <w:t>ti</w:t>
      </w:r>
      <w:r>
        <w:rPr>
          <w:rFonts w:eastAsia="Times New Roman" w:cs="Times New Roman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and ex</w:t>
      </w:r>
      <w:r>
        <w:rPr>
          <w:rFonts w:eastAsia="Times New Roman" w:cs="Times New Roman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from</w:t>
      </w:r>
      <w:r>
        <w:rPr>
          <w:rFonts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spacing w:val="0"/>
          <w:w w:val="100"/>
          <w:sz w:val="24"/>
          <w:szCs w:val="24"/>
        </w:rPr>
        <w:t>i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t 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prov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spacing w:val="1"/>
          <w:w w:val="100"/>
          <w:sz w:val="24"/>
          <w:szCs w:val="24"/>
        </w:rPr>
        <w:t>ce</w:t>
      </w:r>
      <w:r>
        <w:rPr>
          <w:rFonts w:eastAsia="Times New Roman" w:cs="Times New Roman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spacing w:val="0"/>
          <w:w w:val="100"/>
          <w:sz w:val="24"/>
          <w:szCs w:val="24"/>
        </w:rPr>
        <w:t>sary</w:t>
      </w:r>
      <w:r>
        <w:rPr>
          <w:rFonts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-1"/>
          <w:w w:val="100"/>
          <w:sz w:val="24"/>
          <w:szCs w:val="24"/>
        </w:rPr>
        <w:t>c</w:t>
      </w:r>
      <w:r>
        <w:rPr>
          <w:rFonts w:eastAsia="Times New Roman" w:cs="Times New Roman"/>
          <w:spacing w:val="2"/>
          <w:w w:val="100"/>
          <w:sz w:val="24"/>
          <w:szCs w:val="24"/>
        </w:rPr>
        <w:t>on</w:t>
      </w:r>
      <w:r>
        <w:rPr>
          <w:rFonts w:eastAsia="Times New Roman" w:cs="Times New Roman"/>
          <w:spacing w:val="1"/>
          <w:w w:val="100"/>
          <w:sz w:val="24"/>
          <w:szCs w:val="24"/>
        </w:rPr>
        <w:t>te</w:t>
      </w:r>
      <w:r>
        <w:rPr>
          <w:rFonts w:eastAsia="Times New Roman" w:cs="Times New Roman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adv</w:t>
      </w:r>
      <w:r>
        <w:rPr>
          <w:rFonts w:eastAsia="Times New Roman" w:cs="Times New Roman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before</w:t>
      </w:r>
      <w:r>
        <w:rPr>
          <w:rFonts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pro</w:t>
      </w:r>
      <w:r>
        <w:rPr>
          <w:rFonts w:eastAsia="Times New Roman" w:cs="Times New Roman"/>
          <w:spacing w:val="1"/>
          <w:w w:val="100"/>
          <w:sz w:val="24"/>
          <w:szCs w:val="24"/>
        </w:rPr>
        <w:t>j</w:t>
      </w:r>
      <w:r>
        <w:rPr>
          <w:rFonts w:eastAsia="Times New Roman" w:cs="Times New Roman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spacing w:val="0"/>
          <w:w w:val="100"/>
          <w:sz w:val="24"/>
          <w:szCs w:val="24"/>
        </w:rPr>
        <w:t>t ge</w:t>
      </w:r>
      <w:r>
        <w:rPr>
          <w:rFonts w:eastAsia="Times New Roman" w:cs="Times New Roman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spacing w:val="1"/>
          <w:w w:val="100"/>
          <w:sz w:val="24"/>
          <w:szCs w:val="24"/>
        </w:rPr>
        <w:t xml:space="preserve"> testi</w:t>
      </w:r>
      <w:r>
        <w:rPr>
          <w:rFonts w:eastAsia="Times New Roman" w:cs="Times New Roman"/>
          <w:spacing w:val="0"/>
          <w:w w:val="100"/>
          <w:sz w:val="24"/>
          <w:szCs w:val="24"/>
        </w:rPr>
        <w:t>ng phase.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tabs>
          <w:tab w:val="left" w:pos="520" w:leader="none"/>
        </w:tabs>
        <w:ind w:left="530" w:right="140" w:hanging="424"/>
        <w:jc w:val="both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d)</w:t>
        <w:tab/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rB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abu </w:t>
      </w:r>
      <w:r>
        <w:rPr>
          <w:rFonts w:eastAsia="Times New Roman" w:cs="Times New Roman"/>
          <w:color w:val="000006"/>
          <w:spacing w:val="1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l </w:t>
      </w:r>
      <w:r>
        <w:rPr>
          <w:rFonts w:eastAsia="Times New Roman" w:cs="Times New Roman"/>
          <w:color w:val="000006"/>
          <w:spacing w:val="1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cre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e 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he </w:t>
      </w:r>
      <w:r>
        <w:rPr>
          <w:rFonts w:eastAsia="Times New Roman" w:cs="Times New Roman"/>
          <w:color w:val="000006"/>
          <w:spacing w:val="1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ser </w:t>
      </w:r>
      <w:r>
        <w:rPr>
          <w:rFonts w:eastAsia="Times New Roman" w:cs="Times New Roman"/>
          <w:color w:val="000006"/>
          <w:spacing w:val="1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In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rf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ce 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for </w:t>
      </w:r>
      <w:r>
        <w:rPr>
          <w:rFonts w:eastAsia="Times New Roman" w:cs="Times New Roman"/>
          <w:color w:val="000006"/>
          <w:spacing w:val="1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l </w:t>
      </w:r>
      <w:r>
        <w:rPr>
          <w:rFonts w:eastAsia="Times New Roman" w:cs="Times New Roman"/>
          <w:color w:val="000006"/>
          <w:spacing w:val="1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he 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sary </w:t>
      </w:r>
      <w:r>
        <w:rPr>
          <w:rFonts w:eastAsia="Times New Roman" w:cs="Times New Roman"/>
          <w:color w:val="000006"/>
          <w:spacing w:val="1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pages </w:t>
      </w:r>
      <w:r>
        <w:rPr>
          <w:rFonts w:eastAsia="Times New Roman" w:cs="Times New Roman"/>
          <w:color w:val="000006"/>
          <w:spacing w:val="1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of </w:t>
      </w:r>
      <w:r>
        <w:rPr>
          <w:rFonts w:eastAsia="Times New Roman" w:cs="Times New Roman"/>
          <w:color w:val="000006"/>
          <w:spacing w:val="1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he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pp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at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on.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rB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bu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-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cond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tes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 ensure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pp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-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on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t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var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ous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web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and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hus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upp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 a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-3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y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2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sed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ces,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bro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sers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and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.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30" w:right="126" w:hanging="424"/>
        <w:jc w:val="both"/>
        <w:rPr>
          <w:rFonts w:eastAsia="Times New Roman" w:cs="Times New Roman"/>
          <w:spacing w:val="0"/>
          <w:w w:val="100"/>
          <w:sz w:val="24"/>
          <w:szCs w:val="24"/>
        </w:rPr>
      </w:pPr>
      <w:r>
        <w:rPr>
          <w:rFonts w:eastAsia="Times New Roman" w:cs="Times New Roman"/>
          <w:spacing w:val="0"/>
          <w:w w:val="100"/>
          <w:sz w:val="24"/>
          <w:szCs w:val="24"/>
        </w:rPr>
        <w:t xml:space="preserve">e)   </w:t>
      </w:r>
      <w:r>
        <w:rPr>
          <w:rFonts w:eastAsia="Times New Roman" w:cs="Times New Roman"/>
          <w:spacing w:val="2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spacing w:val="2"/>
          <w:w w:val="100"/>
          <w:sz w:val="24"/>
          <w:szCs w:val="24"/>
        </w:rPr>
        <w:t>rB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abu </w:t>
      </w:r>
      <w:r>
        <w:rPr>
          <w:rFonts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wi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ll  </w:t>
      </w:r>
      <w:r>
        <w:rPr>
          <w:rFonts w:eastAsia="Times New Roman" w:cs="Times New Roman"/>
          <w:spacing w:val="3"/>
          <w:w w:val="100"/>
          <w:sz w:val="24"/>
          <w:szCs w:val="24"/>
        </w:rPr>
        <w:t>c</w:t>
      </w:r>
      <w:r>
        <w:rPr>
          <w:rFonts w:eastAsia="Times New Roman" w:cs="Times New Roman"/>
          <w:spacing w:val="0"/>
          <w:w w:val="100"/>
          <w:sz w:val="24"/>
          <w:szCs w:val="24"/>
        </w:rPr>
        <w:t>re</w:t>
      </w:r>
      <w:r>
        <w:rPr>
          <w:rFonts w:eastAsia="Times New Roman" w:cs="Times New Roman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e </w:t>
      </w:r>
      <w:r>
        <w:rPr>
          <w:rFonts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a </w:t>
      </w:r>
      <w:r>
        <w:rPr>
          <w:rFonts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spacing w:val="1"/>
          <w:w w:val="100"/>
          <w:sz w:val="24"/>
          <w:szCs w:val="24"/>
        </w:rPr>
        <w:t>et</w:t>
      </w:r>
      <w:r>
        <w:rPr>
          <w:rFonts w:eastAsia="Times New Roman" w:cs="Times New Roman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led </w:t>
      </w:r>
      <w:r>
        <w:rPr>
          <w:rFonts w:eastAsia="Times New Roman" w:cs="Times New Roman"/>
          <w:spacing w:val="2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spacing w:val="7"/>
          <w:w w:val="100"/>
          <w:sz w:val="24"/>
          <w:szCs w:val="24"/>
        </w:rPr>
        <w:t>T</w:t>
      </w:r>
      <w:r>
        <w:rPr>
          <w:rFonts w:eastAsia="Times New Roman" w:cs="Times New Roman"/>
          <w:i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i/>
          <w:spacing w:val="3"/>
          <w:w w:val="100"/>
          <w:sz w:val="24"/>
          <w:szCs w:val="24"/>
        </w:rPr>
        <w:t>c</w:t>
      </w:r>
      <w:r>
        <w:rPr>
          <w:rFonts w:eastAsia="Times New Roman" w:cs="Times New Roman"/>
          <w:i/>
          <w:spacing w:val="0"/>
          <w:w w:val="100"/>
          <w:sz w:val="24"/>
          <w:szCs w:val="24"/>
        </w:rPr>
        <w:t>hn</w:t>
      </w:r>
      <w:r>
        <w:rPr>
          <w:rFonts w:eastAsia="Times New Roman" w:cs="Times New Roman"/>
          <w:i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i/>
          <w:spacing w:val="0"/>
          <w:w w:val="100"/>
          <w:sz w:val="24"/>
          <w:szCs w:val="24"/>
        </w:rPr>
        <w:t xml:space="preserve">cal </w:t>
      </w:r>
      <w:r>
        <w:rPr>
          <w:rFonts w:eastAsia="Times New Roman" w:cs="Times New Roman"/>
          <w:i/>
          <w:spacing w:val="2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i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i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i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i/>
          <w:spacing w:val="0"/>
          <w:w w:val="100"/>
          <w:sz w:val="24"/>
          <w:szCs w:val="24"/>
        </w:rPr>
        <w:t xml:space="preserve">gn </w:t>
      </w:r>
      <w:r>
        <w:rPr>
          <w:rFonts w:eastAsia="Times New Roman" w:cs="Times New Roman"/>
          <w:i/>
          <w:spacing w:val="2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spacing w:val="2"/>
          <w:w w:val="100"/>
          <w:sz w:val="24"/>
          <w:szCs w:val="24"/>
        </w:rPr>
        <w:t>S</w:t>
      </w:r>
      <w:r>
        <w:rPr>
          <w:rFonts w:eastAsia="Times New Roman" w:cs="Times New Roman"/>
          <w:i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i/>
          <w:spacing w:val="1"/>
          <w:w w:val="100"/>
          <w:sz w:val="24"/>
          <w:szCs w:val="24"/>
        </w:rPr>
        <w:t>ec</w:t>
      </w:r>
      <w:r>
        <w:rPr>
          <w:rFonts w:eastAsia="Times New Roman" w:cs="Times New Roman"/>
          <w:i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i/>
          <w:spacing w:val="1"/>
          <w:w w:val="100"/>
          <w:sz w:val="24"/>
          <w:szCs w:val="24"/>
        </w:rPr>
        <w:t>f</w:t>
      </w:r>
      <w:r>
        <w:rPr>
          <w:rFonts w:eastAsia="Times New Roman" w:cs="Times New Roman"/>
          <w:i/>
          <w:spacing w:val="0"/>
          <w:w w:val="100"/>
          <w:sz w:val="24"/>
          <w:szCs w:val="24"/>
        </w:rPr>
        <w:t>i</w:t>
      </w:r>
      <w:r>
        <w:rPr>
          <w:rFonts w:eastAsia="Times New Roman" w:cs="Times New Roman"/>
          <w:i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i/>
          <w:spacing w:val="2"/>
          <w:w w:val="100"/>
          <w:sz w:val="24"/>
          <w:szCs w:val="24"/>
        </w:rPr>
        <w:t>a</w:t>
      </w:r>
      <w:r>
        <w:rPr>
          <w:rFonts w:eastAsia="Times New Roman" w:cs="Times New Roman"/>
          <w:i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i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i/>
          <w:spacing w:val="0"/>
          <w:w w:val="100"/>
          <w:sz w:val="24"/>
          <w:szCs w:val="24"/>
        </w:rPr>
        <w:t xml:space="preserve">on </w:t>
      </w:r>
      <w:r>
        <w:rPr>
          <w:rFonts w:eastAsia="Times New Roman" w:cs="Times New Roman"/>
          <w:i/>
          <w:spacing w:val="1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t </w:t>
      </w:r>
      <w:r>
        <w:rPr>
          <w:rFonts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-1"/>
          <w:w w:val="100"/>
          <w:sz w:val="24"/>
          <w:szCs w:val="24"/>
        </w:rPr>
        <w:t>w</w:t>
      </w:r>
      <w:r>
        <w:rPr>
          <w:rFonts w:eastAsia="Times New Roman" w:cs="Times New Roman"/>
          <w:spacing w:val="1"/>
          <w:w w:val="100"/>
          <w:sz w:val="24"/>
          <w:szCs w:val="24"/>
        </w:rPr>
        <w:t>il</w:t>
      </w:r>
      <w:r>
        <w:rPr>
          <w:rFonts w:eastAsia="Times New Roman" w:cs="Times New Roman"/>
          <w:spacing w:val="0"/>
          <w:w w:val="100"/>
          <w:sz w:val="24"/>
          <w:szCs w:val="24"/>
        </w:rPr>
        <w:t>l o</w:t>
      </w:r>
      <w:r>
        <w:rPr>
          <w:rFonts w:eastAsia="Times New Roman" w:cs="Times New Roman"/>
          <w:spacing w:val="2"/>
          <w:w w:val="100"/>
          <w:sz w:val="24"/>
          <w:szCs w:val="24"/>
        </w:rPr>
        <w:t>u</w:t>
      </w:r>
      <w:r>
        <w:rPr>
          <w:rFonts w:eastAsia="Times New Roman" w:cs="Times New Roman"/>
          <w:spacing w:val="5"/>
          <w:w w:val="100"/>
          <w:sz w:val="24"/>
          <w:szCs w:val="24"/>
        </w:rPr>
        <w:t>t</w:t>
      </w:r>
      <w:r>
        <w:rPr>
          <w:rFonts w:eastAsia="Times New Roman" w:cs="Times New Roman"/>
          <w:spacing w:val="1"/>
          <w:w w:val="100"/>
          <w:sz w:val="24"/>
          <w:szCs w:val="24"/>
        </w:rPr>
        <w:t>li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ne 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4"/>
          <w:w w:val="100"/>
          <w:sz w:val="24"/>
          <w:szCs w:val="24"/>
        </w:rPr>
        <w:t>h</w:t>
      </w:r>
      <w:r>
        <w:rPr>
          <w:rFonts w:eastAsia="Times New Roman" w:cs="Times New Roman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pr</w:t>
      </w:r>
      <w:r>
        <w:rPr>
          <w:rFonts w:eastAsia="Times New Roman" w:cs="Times New Roman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spacing w:val="0"/>
          <w:w w:val="100"/>
          <w:sz w:val="24"/>
          <w:szCs w:val="24"/>
        </w:rPr>
        <w:t>po</w:t>
      </w:r>
      <w:r>
        <w:rPr>
          <w:rFonts w:eastAsia="Times New Roman" w:cs="Times New Roman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spacing w:val="0"/>
          <w:w w:val="100"/>
          <w:sz w:val="24"/>
          <w:szCs w:val="24"/>
        </w:rPr>
        <w:t>ed</w:t>
      </w:r>
      <w:r>
        <w:rPr>
          <w:rFonts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spacing w:val="1"/>
          <w:w w:val="100"/>
          <w:sz w:val="24"/>
          <w:szCs w:val="24"/>
        </w:rPr>
        <w:t>la</w:t>
      </w:r>
      <w:r>
        <w:rPr>
          <w:rFonts w:eastAsia="Times New Roman" w:cs="Times New Roman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spacing w:val="2"/>
          <w:w w:val="100"/>
          <w:sz w:val="24"/>
          <w:szCs w:val="24"/>
        </w:rPr>
        <w:t>fo</w:t>
      </w:r>
      <w:r>
        <w:rPr>
          <w:rFonts w:eastAsia="Times New Roman" w:cs="Times New Roman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spacing w:val="0"/>
          <w:w w:val="100"/>
          <w:sz w:val="24"/>
          <w:szCs w:val="24"/>
        </w:rPr>
        <w:t>,</w:t>
      </w:r>
      <w:r>
        <w:rPr>
          <w:rFonts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spacing w:val="-1"/>
          <w:w w:val="100"/>
          <w:sz w:val="24"/>
          <w:szCs w:val="24"/>
        </w:rPr>
        <w:t>il</w:t>
      </w:r>
      <w:r>
        <w:rPr>
          <w:rFonts w:eastAsia="Times New Roman" w:cs="Times New Roman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spacing w:val="1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spacing w:val="2"/>
          <w:w w:val="100"/>
          <w:sz w:val="24"/>
          <w:szCs w:val="24"/>
        </w:rPr>
        <w:t>ro</w:t>
      </w:r>
      <w:r>
        <w:rPr>
          <w:rFonts w:eastAsia="Times New Roman" w:cs="Times New Roman"/>
          <w:spacing w:val="0"/>
          <w:w w:val="100"/>
          <w:sz w:val="24"/>
          <w:szCs w:val="24"/>
        </w:rPr>
        <w:t>und</w:t>
      </w:r>
      <w:r>
        <w:rPr>
          <w:rFonts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4"/>
          <w:w w:val="100"/>
          <w:sz w:val="24"/>
          <w:szCs w:val="24"/>
        </w:rPr>
        <w:t>n</w:t>
      </w:r>
      <w:r>
        <w:rPr>
          <w:rFonts w:eastAsia="Times New Roman" w:cs="Times New Roman"/>
          <w:spacing w:val="0"/>
          <w:w w:val="100"/>
          <w:sz w:val="24"/>
          <w:szCs w:val="24"/>
        </w:rPr>
        <w:t>v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>ro</w:t>
      </w:r>
      <w:r>
        <w:rPr>
          <w:rFonts w:eastAsia="Times New Roman" w:cs="Times New Roman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>nt</w:t>
      </w:r>
      <w:r>
        <w:rPr>
          <w:rFonts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spacing w:val="-2"/>
          <w:w w:val="100"/>
          <w:sz w:val="24"/>
          <w:szCs w:val="24"/>
        </w:rPr>
        <w:t>o</w:t>
      </w:r>
      <w:r>
        <w:rPr>
          <w:rFonts w:eastAsia="Times New Roman" w:cs="Times New Roman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spacing w:val="0"/>
          <w:w w:val="100"/>
          <w:sz w:val="24"/>
          <w:szCs w:val="24"/>
        </w:rPr>
        <w:t>,</w:t>
      </w:r>
      <w:r>
        <w:rPr>
          <w:rFonts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spacing w:val="3"/>
          <w:w w:val="100"/>
          <w:sz w:val="24"/>
          <w:szCs w:val="24"/>
        </w:rPr>
        <w:t>c</w:t>
      </w:r>
      <w:r>
        <w:rPr>
          <w:rFonts w:eastAsia="Times New Roman" w:cs="Times New Roman"/>
          <w:spacing w:val="2"/>
          <w:w w:val="100"/>
          <w:sz w:val="24"/>
          <w:szCs w:val="24"/>
        </w:rPr>
        <w:t>h</w:t>
      </w:r>
      <w:r>
        <w:rPr>
          <w:rFonts w:eastAsia="Times New Roman" w:cs="Times New Roman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l </w:t>
      </w:r>
      <w:r>
        <w:rPr>
          <w:rFonts w:eastAsia="Times New Roman" w:cs="Times New Roman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spacing w:val="0"/>
          <w:w w:val="100"/>
          <w:sz w:val="24"/>
          <w:szCs w:val="24"/>
        </w:rPr>
        <w:t>ys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>m</w:t>
      </w:r>
      <w:r>
        <w:rPr>
          <w:rFonts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2"/>
          <w:w w:val="100"/>
          <w:sz w:val="24"/>
          <w:szCs w:val="24"/>
        </w:rPr>
        <w:t>b</w:t>
      </w:r>
      <w:r>
        <w:rPr>
          <w:rFonts w:eastAsia="Times New Roman" w:cs="Times New Roman"/>
          <w:spacing w:val="0"/>
          <w:w w:val="100"/>
          <w:sz w:val="24"/>
          <w:szCs w:val="24"/>
        </w:rPr>
        <w:t>ou</w:t>
      </w:r>
      <w:r>
        <w:rPr>
          <w:rFonts w:eastAsia="Times New Roman" w:cs="Times New Roman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spacing w:val="0"/>
          <w:w w:val="100"/>
          <w:sz w:val="24"/>
          <w:szCs w:val="24"/>
        </w:rPr>
        <w:t>, d</w:t>
      </w:r>
      <w:r>
        <w:rPr>
          <w:rFonts w:eastAsia="Times New Roman" w:cs="Times New Roman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spacing w:val="0"/>
          <w:w w:val="100"/>
          <w:sz w:val="24"/>
          <w:szCs w:val="24"/>
        </w:rPr>
        <w:t>b</w:t>
      </w:r>
      <w:r>
        <w:rPr>
          <w:rFonts w:eastAsia="Times New Roman" w:cs="Times New Roman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spacing w:val="1"/>
          <w:w w:val="100"/>
          <w:sz w:val="24"/>
          <w:szCs w:val="24"/>
        </w:rPr>
        <w:t xml:space="preserve"> l</w:t>
      </w:r>
      <w:r>
        <w:rPr>
          <w:rFonts w:eastAsia="Times New Roman" w:cs="Times New Roman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spacing w:val="2"/>
          <w:w w:val="100"/>
          <w:sz w:val="24"/>
          <w:szCs w:val="24"/>
        </w:rPr>
        <w:t>y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>gn,</w:t>
      </w:r>
      <w:r>
        <w:rPr>
          <w:rFonts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b</w:t>
      </w:r>
      <w:r>
        <w:rPr>
          <w:rFonts w:eastAsia="Times New Roman" w:cs="Times New Roman"/>
          <w:spacing w:val="2"/>
          <w:w w:val="100"/>
          <w:sz w:val="24"/>
          <w:szCs w:val="24"/>
        </w:rPr>
        <w:t>u</w:t>
      </w:r>
      <w:r>
        <w:rPr>
          <w:rFonts w:eastAsia="Times New Roman" w:cs="Times New Roman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>ne</w:t>
      </w:r>
      <w:r>
        <w:rPr>
          <w:rFonts w:eastAsia="Times New Roman" w:cs="Times New Roman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spacing w:val="0"/>
          <w:w w:val="100"/>
          <w:sz w:val="24"/>
          <w:szCs w:val="24"/>
        </w:rPr>
        <w:t>y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spacing w:val="2"/>
          <w:w w:val="100"/>
          <w:sz w:val="24"/>
          <w:szCs w:val="24"/>
        </w:rPr>
        <w:t>s</w:t>
      </w:r>
      <w:r>
        <w:rPr>
          <w:rFonts w:eastAsia="Times New Roman" w:cs="Times New Roman"/>
          <w:spacing w:val="0"/>
          <w:w w:val="100"/>
          <w:sz w:val="24"/>
          <w:szCs w:val="24"/>
        </w:rPr>
        <w:t>ign, p</w:t>
      </w:r>
      <w:r>
        <w:rPr>
          <w:rFonts w:eastAsia="Times New Roman" w:cs="Times New Roman"/>
          <w:spacing w:val="-1"/>
          <w:w w:val="100"/>
          <w:sz w:val="24"/>
          <w:szCs w:val="24"/>
        </w:rPr>
        <w:t>r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2"/>
          <w:w w:val="100"/>
          <w:sz w:val="24"/>
          <w:szCs w:val="24"/>
        </w:rPr>
        <w:t>se</w:t>
      </w:r>
      <w:r>
        <w:rPr>
          <w:rFonts w:eastAsia="Times New Roman" w:cs="Times New Roman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-3"/>
          <w:w w:val="100"/>
          <w:sz w:val="24"/>
          <w:szCs w:val="24"/>
        </w:rPr>
        <w:t>a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on </w:t>
      </w:r>
      <w:r>
        <w:rPr>
          <w:rFonts w:eastAsia="Times New Roman" w:cs="Times New Roman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spacing w:val="0"/>
          <w:w w:val="100"/>
          <w:sz w:val="24"/>
          <w:szCs w:val="24"/>
        </w:rPr>
        <w:t>ay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>r d</w:t>
      </w:r>
      <w:r>
        <w:rPr>
          <w:rFonts w:eastAsia="Times New Roman" w:cs="Times New Roman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>gn,</w:t>
      </w:r>
      <w:r>
        <w:rPr>
          <w:rFonts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spacing w:val="4"/>
          <w:w w:val="100"/>
          <w:sz w:val="24"/>
          <w:szCs w:val="24"/>
        </w:rPr>
        <w:t>n</w:t>
      </w:r>
      <w:r>
        <w:rPr>
          <w:rFonts w:eastAsia="Times New Roman" w:cs="Times New Roman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acc</w:t>
      </w:r>
      <w:r>
        <w:rPr>
          <w:rFonts w:eastAsia="Times New Roman" w:cs="Times New Roman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>ss</w:t>
      </w:r>
      <w:r>
        <w:rPr>
          <w:rFonts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spacing w:val="-1"/>
          <w:w w:val="100"/>
          <w:sz w:val="24"/>
          <w:szCs w:val="24"/>
        </w:rPr>
        <w:t>mis</w:t>
      </w:r>
      <w:r>
        <w:rPr>
          <w:rFonts w:eastAsia="Times New Roman" w:cs="Times New Roman"/>
          <w:spacing w:val="1"/>
          <w:w w:val="100"/>
          <w:sz w:val="24"/>
          <w:szCs w:val="24"/>
        </w:rPr>
        <w:t>si</w:t>
      </w:r>
      <w:r>
        <w:rPr>
          <w:rFonts w:eastAsia="Times New Roman" w:cs="Times New Roman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spacing w:val="0"/>
          <w:w w:val="100"/>
          <w:sz w:val="24"/>
          <w:szCs w:val="24"/>
        </w:rPr>
        <w:t>,</w:t>
      </w:r>
      <w:r>
        <w:rPr>
          <w:rFonts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u</w:t>
      </w:r>
      <w:r>
        <w:rPr>
          <w:rFonts w:eastAsia="Times New Roman" w:cs="Times New Roman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r </w:t>
      </w:r>
      <w:r>
        <w:rPr>
          <w:rFonts w:eastAsia="Times New Roman" w:cs="Times New Roman"/>
          <w:spacing w:val="3"/>
          <w:w w:val="100"/>
          <w:sz w:val="24"/>
          <w:szCs w:val="24"/>
        </w:rPr>
        <w:t>m</w:t>
      </w:r>
      <w:r>
        <w:rPr>
          <w:rFonts w:eastAsia="Times New Roman" w:cs="Times New Roman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spacing w:val="0"/>
          <w:w w:val="100"/>
          <w:sz w:val="24"/>
          <w:szCs w:val="24"/>
        </w:rPr>
        <w:t>g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3"/>
          <w:w w:val="100"/>
          <w:sz w:val="24"/>
          <w:szCs w:val="24"/>
        </w:rPr>
        <w:t>m</w:t>
      </w:r>
      <w:r>
        <w:rPr>
          <w:rFonts w:eastAsia="Times New Roman" w:cs="Times New Roman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spacing w:val="5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, </w:t>
      </w:r>
      <w:r>
        <w:rPr>
          <w:rFonts w:eastAsia="Times New Roman" w:cs="Times New Roman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spacing w:val="3"/>
          <w:w w:val="100"/>
          <w:sz w:val="24"/>
          <w:szCs w:val="24"/>
        </w:rPr>
        <w:t>m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spacing w:val="1"/>
          <w:w w:val="100"/>
          <w:sz w:val="24"/>
          <w:szCs w:val="24"/>
        </w:rPr>
        <w:t>ist</w:t>
      </w:r>
      <w:r>
        <w:rPr>
          <w:rFonts w:eastAsia="Times New Roman" w:cs="Times New Roman"/>
          <w:spacing w:val="0"/>
          <w:w w:val="100"/>
          <w:sz w:val="24"/>
          <w:szCs w:val="24"/>
        </w:rPr>
        <w:t>ra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5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>t</w:t>
      </w:r>
    </w:p>
    <w:p>
      <w:pPr>
        <w:pStyle w:val="Normal"/>
        <w:spacing w:lineRule="exact" w:line="220" w:before="10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520" w:leader="none"/>
        </w:tabs>
        <w:ind w:left="530" w:right="125" w:hanging="424"/>
        <w:jc w:val="both"/>
        <w:rPr>
          <w:rFonts w:eastAsia="Times New Roman" w:cs="Times New Roman"/>
          <w:spacing w:val="0"/>
          <w:w w:val="100"/>
          <w:sz w:val="24"/>
          <w:szCs w:val="24"/>
        </w:rPr>
      </w:pPr>
      <w:r>
        <w:rPr>
          <w:rFonts w:eastAsia="Times New Roman" w:cs="Times New Roman"/>
          <w:spacing w:val="0"/>
          <w:w w:val="100"/>
          <w:sz w:val="24"/>
          <w:szCs w:val="24"/>
        </w:rPr>
        <w:t>f)</w:t>
        <w:tab/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spacing w:val="1"/>
          <w:w w:val="100"/>
          <w:sz w:val="24"/>
          <w:szCs w:val="24"/>
        </w:rPr>
        <w:t>ee</w:t>
      </w:r>
      <w:r>
        <w:rPr>
          <w:rFonts w:eastAsia="Times New Roman" w:cs="Times New Roman"/>
          <w:spacing w:val="0"/>
          <w:w w:val="100"/>
          <w:sz w:val="24"/>
          <w:szCs w:val="24"/>
        </w:rPr>
        <w:t>rB</w:t>
      </w:r>
      <w:r>
        <w:rPr>
          <w:rFonts w:eastAsia="Times New Roman" w:cs="Times New Roman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bu  </w:t>
      </w:r>
      <w:r>
        <w:rPr>
          <w:rFonts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wil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l  </w:t>
      </w:r>
      <w:r>
        <w:rPr>
          <w:rFonts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gu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de  </w:t>
      </w:r>
      <w:r>
        <w:rPr>
          <w:rFonts w:eastAsia="Times New Roman" w:cs="Times New Roman"/>
          <w:spacing w:val="3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and  </w:t>
      </w:r>
      <w:r>
        <w:rPr>
          <w:rFonts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lp  </w:t>
      </w:r>
      <w:r>
        <w:rPr>
          <w:rFonts w:eastAsia="Times New Roman" w:cs="Times New Roman"/>
          <w:spacing w:val="3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spacing w:val="1"/>
          <w:w w:val="100"/>
          <w:sz w:val="24"/>
          <w:szCs w:val="24"/>
        </w:rPr>
        <w:t>li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ent  </w:t>
      </w:r>
      <w:r>
        <w:rPr>
          <w:rFonts w:eastAsia="Times New Roman" w:cs="Times New Roman"/>
          <w:spacing w:val="3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n  </w:t>
      </w:r>
      <w:r>
        <w:rPr>
          <w:rFonts w:eastAsia="Times New Roman" w:cs="Times New Roman"/>
          <w:spacing w:val="3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order  </w:t>
      </w:r>
      <w:r>
        <w:rPr>
          <w:rFonts w:eastAsia="Times New Roman" w:cs="Times New Roman"/>
          <w:spacing w:val="3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o  </w:t>
      </w:r>
      <w:r>
        <w:rPr>
          <w:rFonts w:eastAsia="Times New Roman" w:cs="Times New Roman"/>
          <w:spacing w:val="3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ac</w:t>
      </w:r>
      <w:r>
        <w:rPr>
          <w:rFonts w:eastAsia="Times New Roman" w:cs="Times New Roman"/>
          <w:spacing w:val="2"/>
          <w:w w:val="100"/>
          <w:sz w:val="24"/>
          <w:szCs w:val="24"/>
        </w:rPr>
        <w:t>qu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re  </w:t>
      </w:r>
      <w:r>
        <w:rPr>
          <w:rFonts w:eastAsia="Times New Roman" w:cs="Times New Roman"/>
          <w:spacing w:val="4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spacing w:val="1"/>
          <w:w w:val="100"/>
          <w:sz w:val="24"/>
          <w:szCs w:val="24"/>
        </w:rPr>
        <w:t>ces</w:t>
      </w:r>
      <w:r>
        <w:rPr>
          <w:rFonts w:eastAsia="Times New Roman" w:cs="Times New Roman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ry </w:t>
      </w:r>
      <w:r>
        <w:rPr>
          <w:rFonts w:eastAsia="Times New Roman" w:cs="Times New Roman"/>
          <w:spacing w:val="2"/>
          <w:w w:val="100"/>
          <w:sz w:val="24"/>
          <w:szCs w:val="24"/>
        </w:rPr>
        <w:t>h</w:t>
      </w:r>
      <w:r>
        <w:rPr>
          <w:rFonts w:eastAsia="Times New Roman" w:cs="Times New Roman"/>
          <w:spacing w:val="-2"/>
          <w:w w:val="100"/>
          <w:sz w:val="24"/>
          <w:szCs w:val="24"/>
        </w:rPr>
        <w:t>o</w:t>
      </w:r>
      <w:r>
        <w:rPr>
          <w:rFonts w:eastAsia="Times New Roman" w:cs="Times New Roman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spacing w:val="0"/>
          <w:w w:val="100"/>
          <w:sz w:val="24"/>
          <w:szCs w:val="24"/>
        </w:rPr>
        <w:t>rov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spacing w:val="0"/>
          <w:w w:val="100"/>
          <w:sz w:val="24"/>
          <w:szCs w:val="24"/>
        </w:rPr>
        <w:t>er</w:t>
      </w:r>
      <w:r>
        <w:rPr>
          <w:rFonts w:eastAsia="Times New Roman" w:cs="Times New Roman"/>
          <w:spacing w:val="1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spacing w:val="0"/>
          <w:w w:val="100"/>
          <w:sz w:val="24"/>
          <w:szCs w:val="24"/>
        </w:rPr>
        <w:t>u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spacing w:val="-2"/>
          <w:w w:val="100"/>
          <w:sz w:val="24"/>
          <w:szCs w:val="24"/>
        </w:rPr>
        <w:t>n</w:t>
      </w:r>
      <w:r>
        <w:rPr>
          <w:rFonts w:eastAsia="Times New Roman" w:cs="Times New Roman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spacing w:val="1"/>
          <w:w w:val="100"/>
          <w:sz w:val="24"/>
          <w:szCs w:val="24"/>
        </w:rPr>
        <w:t>/</w:t>
      </w:r>
      <w:r>
        <w:rPr>
          <w:rFonts w:eastAsia="Times New Roman" w:cs="Times New Roman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spacing w:val="2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>rv</w:t>
      </w:r>
      <w:r>
        <w:rPr>
          <w:rFonts w:eastAsia="Times New Roman" w:cs="Times New Roman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spacing w:val="0"/>
          <w:w w:val="100"/>
          <w:sz w:val="24"/>
          <w:szCs w:val="24"/>
        </w:rPr>
        <w:t>,</w:t>
      </w:r>
      <w:r>
        <w:rPr>
          <w:rFonts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>v</w:t>
      </w:r>
      <w:r>
        <w:rPr>
          <w:rFonts w:eastAsia="Times New Roman" w:cs="Times New Roman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spacing w:val="0"/>
          <w:w w:val="100"/>
          <w:sz w:val="24"/>
          <w:szCs w:val="24"/>
        </w:rPr>
        <w:t>nt</w:t>
      </w:r>
      <w:r>
        <w:rPr>
          <w:rFonts w:eastAsia="Times New Roman" w:cs="Times New Roman"/>
          <w:spacing w:val="1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spacing w:val="0"/>
          <w:w w:val="100"/>
          <w:sz w:val="24"/>
          <w:szCs w:val="24"/>
        </w:rPr>
        <w:t>rd</w:t>
      </w:r>
      <w:r>
        <w:rPr>
          <w:rFonts w:eastAsia="Times New Roman" w:cs="Times New Roman"/>
          <w:spacing w:val="1"/>
          <w:w w:val="100"/>
          <w:sz w:val="24"/>
          <w:szCs w:val="24"/>
        </w:rPr>
        <w:t>wa</w:t>
      </w:r>
      <w:r>
        <w:rPr>
          <w:rFonts w:eastAsia="Times New Roman" w:cs="Times New Roman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-1"/>
          <w:w w:val="100"/>
          <w:sz w:val="24"/>
          <w:szCs w:val="24"/>
        </w:rPr>
        <w:t>/</w:t>
      </w:r>
      <w:r>
        <w:rPr>
          <w:rFonts w:eastAsia="Times New Roman" w:cs="Times New Roman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spacing w:val="2"/>
          <w:w w:val="100"/>
          <w:sz w:val="24"/>
          <w:szCs w:val="24"/>
        </w:rPr>
        <w:t>f</w:t>
      </w:r>
      <w:r>
        <w:rPr>
          <w:rFonts w:eastAsia="Times New Roman" w:cs="Times New Roman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spacing w:val="3"/>
          <w:w w:val="100"/>
          <w:sz w:val="24"/>
          <w:szCs w:val="24"/>
        </w:rPr>
        <w:t>w</w:t>
      </w:r>
      <w:r>
        <w:rPr>
          <w:rFonts w:eastAsia="Times New Roman" w:cs="Times New Roman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, </w:t>
      </w:r>
      <w:r>
        <w:rPr>
          <w:rFonts w:eastAsia="Times New Roman" w:cs="Times New Roman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spacing w:val="4"/>
          <w:w w:val="100"/>
          <w:sz w:val="24"/>
          <w:szCs w:val="24"/>
        </w:rPr>
        <w:t>n</w:t>
      </w:r>
      <w:r>
        <w:rPr>
          <w:rFonts w:eastAsia="Times New Roman" w:cs="Times New Roman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spacing w:val="1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ny </w:t>
      </w:r>
      <w:r>
        <w:rPr>
          <w:rFonts w:eastAsia="Times New Roman" w:cs="Times New Roman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spacing w:val="0"/>
          <w:w w:val="100"/>
          <w:sz w:val="24"/>
          <w:szCs w:val="24"/>
        </w:rPr>
        <w:t>or</w:t>
      </w:r>
      <w:r>
        <w:rPr>
          <w:rFonts w:eastAsia="Times New Roman" w:cs="Times New Roman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spacing w:val="0"/>
          <w:w w:val="100"/>
          <w:sz w:val="24"/>
          <w:szCs w:val="24"/>
        </w:rPr>
        <w:t>pon</w:t>
      </w:r>
      <w:r>
        <w:rPr>
          <w:rFonts w:eastAsia="Times New Roman" w:cs="Times New Roman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spacing w:val="0"/>
          <w:w w:val="100"/>
          <w:sz w:val="24"/>
          <w:szCs w:val="24"/>
        </w:rPr>
        <w:t xml:space="preserve">ng </w:t>
      </w:r>
      <w:r>
        <w:rPr>
          <w:rFonts w:eastAsia="Times New Roman" w:cs="Times New Roman"/>
          <w:spacing w:val="-3"/>
          <w:w w:val="100"/>
          <w:sz w:val="24"/>
          <w:szCs w:val="24"/>
        </w:rPr>
        <w:t>l</w:t>
      </w:r>
      <w:r>
        <w:rPr>
          <w:rFonts w:eastAsia="Times New Roman" w:cs="Times New Roman"/>
          <w:spacing w:val="1"/>
          <w:w w:val="100"/>
          <w:sz w:val="24"/>
          <w:szCs w:val="24"/>
        </w:rPr>
        <w:t>ic</w:t>
      </w:r>
      <w:r>
        <w:rPr>
          <w:rFonts w:eastAsia="Times New Roman" w:cs="Times New Roman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spacing w:val="6"/>
          <w:w w:val="100"/>
          <w:sz w:val="24"/>
          <w:szCs w:val="24"/>
        </w:rPr>
        <w:t>n</w:t>
      </w:r>
      <w:r>
        <w:rPr>
          <w:rFonts w:eastAsia="Times New Roman" w:cs="Times New Roman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2"/>
          <w:w w:val="100"/>
          <w:sz w:val="24"/>
          <w:szCs w:val="24"/>
        </w:rPr>
        <w:t>f</w:t>
      </w:r>
      <w:r>
        <w:rPr>
          <w:rFonts w:eastAsia="Times New Roman" w:cs="Times New Roman"/>
          <w:spacing w:val="0"/>
          <w:w w:val="100"/>
          <w:sz w:val="24"/>
          <w:szCs w:val="24"/>
        </w:rPr>
        <w:t>or</w:t>
      </w:r>
      <w:r>
        <w:rPr>
          <w:rFonts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spacing w:val="5"/>
          <w:w w:val="100"/>
          <w:sz w:val="24"/>
          <w:szCs w:val="24"/>
        </w:rPr>
        <w:t>t</w:t>
      </w:r>
      <w:r>
        <w:rPr>
          <w:rFonts w:eastAsia="Times New Roman" w:cs="Times New Roman"/>
          <w:spacing w:val="0"/>
          <w:w w:val="100"/>
          <w:sz w:val="24"/>
          <w:szCs w:val="24"/>
        </w:rPr>
        <w:t>.</w:t>
      </w:r>
    </w:p>
    <w:p>
      <w:pPr>
        <w:pStyle w:val="Normal"/>
        <w:spacing w:lineRule="exact" w:line="180" w:before="9" w:after="0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ind w:left="10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D</w:t>
      </w:r>
      <w:r>
        <w:rPr>
          <w:rFonts w:eastAsia="Times New Roman" w:cs="Times New Roman"/>
          <w:b/>
          <w:i/>
          <w:color w:val="000006"/>
          <w:spacing w:val="3"/>
          <w:w w:val="100"/>
          <w:sz w:val="26"/>
          <w:szCs w:val="26"/>
        </w:rPr>
        <w:t>e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v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elopm</w:t>
      </w:r>
      <w:r>
        <w:rPr>
          <w:rFonts w:eastAsia="Times New Roman" w:cs="Times New Roman"/>
          <w:b/>
          <w:i/>
          <w:color w:val="000006"/>
          <w:spacing w:val="3"/>
          <w:w w:val="100"/>
          <w:sz w:val="26"/>
          <w:szCs w:val="26"/>
        </w:rPr>
        <w:t>e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n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t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-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6" w:right="0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pon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of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es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gn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phase, we w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sw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ch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 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ent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phase: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6" w:right="0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g)  </w:t>
      </w:r>
      <w:r>
        <w:rPr>
          <w:rFonts w:eastAsia="Times New Roman" w:cs="Times New Roman"/>
          <w:color w:val="000006"/>
          <w:spacing w:val="4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4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4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part</w:t>
      </w:r>
      <w:r>
        <w:rPr>
          <w:rFonts w:eastAsia="Times New Roman" w:cs="Times New Roman"/>
          <w:color w:val="000006"/>
          <w:spacing w:val="4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of</w:t>
      </w:r>
      <w:r>
        <w:rPr>
          <w:rFonts w:eastAsia="Times New Roman" w:cs="Times New Roman"/>
          <w:color w:val="000006"/>
          <w:spacing w:val="4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4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phase,</w:t>
      </w:r>
      <w:r>
        <w:rPr>
          <w:rFonts w:eastAsia="Times New Roman" w:cs="Times New Roman"/>
          <w:color w:val="000006"/>
          <w:spacing w:val="4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neer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B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bu</w:t>
      </w:r>
      <w:r>
        <w:rPr>
          <w:rFonts w:eastAsia="Times New Roman" w:cs="Times New Roman"/>
          <w:color w:val="000006"/>
          <w:spacing w:val="4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4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et</w:t>
      </w:r>
      <w:r>
        <w:rPr>
          <w:rFonts w:eastAsia="Times New Roman" w:cs="Times New Roman"/>
          <w:color w:val="000006"/>
          <w:spacing w:val="4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up</w:t>
      </w:r>
      <w:r>
        <w:rPr>
          <w:rFonts w:eastAsia="Times New Roman" w:cs="Times New Roman"/>
          <w:color w:val="000006"/>
          <w:spacing w:val="4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4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ent</w:t>
      </w:r>
      <w:r>
        <w:rPr>
          <w:rFonts w:eastAsia="Times New Roman" w:cs="Times New Roman"/>
          <w:color w:val="000006"/>
          <w:spacing w:val="4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ro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.</w:t>
      </w:r>
    </w:p>
    <w:p>
      <w:pPr>
        <w:pStyle w:val="Normal"/>
        <w:ind w:left="530" w:right="140" w:hanging="0"/>
        <w:jc w:val="both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rB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abu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wil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op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je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ct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fe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ure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.e.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abases,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,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ing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fun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es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for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front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end</w:t>
      </w:r>
      <w:r>
        <w:rPr>
          <w:rFonts w:eastAsia="Times New Roman" w:cs="Times New Roman"/>
          <w:color w:val="000006"/>
          <w:spacing w:val="1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for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agr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ed</w:t>
      </w:r>
      <w:r>
        <w:rPr>
          <w:rFonts w:eastAsia="Times New Roman" w:cs="Times New Roman"/>
          <w:color w:val="000006"/>
          <w:spacing w:val="1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for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.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ent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nv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ron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wi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used for dev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ent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as we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as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testi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ng phases of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j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.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type w:val="nextPage"/>
          <w:pgSz w:w="12240" w:h="15820"/>
          <w:pgMar w:left="1700" w:right="1540" w:header="0" w:top="142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tabs>
          <w:tab w:val="left" w:pos="520" w:leader="none"/>
        </w:tabs>
        <w:ind w:left="530" w:right="131" w:hanging="424"/>
        <w:jc w:val="both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h)</w:t>
        <w:tab/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rB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abu   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wil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l  </w:t>
      </w:r>
      <w:r>
        <w:rPr>
          <w:rFonts w:eastAsia="Times New Roman" w:cs="Times New Roman"/>
          <w:color w:val="000006"/>
          <w:spacing w:val="5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lop   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he  </w:t>
      </w:r>
      <w:r>
        <w:rPr>
          <w:rFonts w:eastAsia="Times New Roman" w:cs="Times New Roman"/>
          <w:color w:val="000006"/>
          <w:spacing w:val="5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    app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on  </w:t>
      </w:r>
      <w:r>
        <w:rPr>
          <w:rFonts w:eastAsia="Times New Roman" w:cs="Times New Roman"/>
          <w:color w:val="000006"/>
          <w:spacing w:val="5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t  </w:t>
      </w:r>
      <w:r>
        <w:rPr>
          <w:rFonts w:eastAsia="Times New Roman" w:cs="Times New Roman"/>
          <w:color w:val="000006"/>
          <w:spacing w:val="5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es   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ser In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er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f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ce 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on,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ayout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gn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and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ll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ures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ou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tl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ned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above.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 co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rse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of de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ent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rB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bu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ensure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code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andards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and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s </w:t>
      </w:r>
      <w:r>
        <w:rPr>
          <w:rFonts w:eastAsia="Times New Roman" w:cs="Times New Roman"/>
          <w:color w:val="000006"/>
          <w:spacing w:val="-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lem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o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ts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best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es.</w:t>
      </w:r>
    </w:p>
    <w:p>
      <w:pPr>
        <w:pStyle w:val="Normal"/>
        <w:spacing w:before="61" w:after="0"/>
        <w:ind w:left="10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b/>
          <w:i/>
          <w:color w:val="000006"/>
          <w:spacing w:val="-2"/>
          <w:w w:val="100"/>
          <w:sz w:val="26"/>
          <w:szCs w:val="26"/>
        </w:rPr>
        <w:t>Q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A</w:t>
      </w:r>
      <w:r>
        <w:rPr>
          <w:rFonts w:eastAsia="Times New Roman" w:cs="Times New Roman"/>
          <w:b/>
          <w:i/>
          <w:color w:val="000006"/>
          <w:spacing w:val="6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&amp;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 xml:space="preserve"> Te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>s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ti</w:t>
      </w:r>
      <w:r>
        <w:rPr>
          <w:rFonts w:eastAsia="Times New Roman" w:cs="Times New Roman"/>
          <w:b/>
          <w:i/>
          <w:color w:val="000006"/>
          <w:spacing w:val="3"/>
          <w:w w:val="100"/>
          <w:sz w:val="26"/>
          <w:szCs w:val="26"/>
        </w:rPr>
        <w:t>n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g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-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30" w:right="101" w:hanging="424"/>
        <w:jc w:val="both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)   </w:t>
      </w:r>
      <w:r>
        <w:rPr>
          <w:rFonts w:eastAsia="Times New Roman" w:cs="Times New Roman"/>
          <w:color w:val="000006"/>
          <w:spacing w:val="4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rB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abu 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wi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l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con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du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t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he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t,  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gr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ati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on,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fun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cti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l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&amp; 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regr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ion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es</w:t>
      </w:r>
      <w:r>
        <w:rPr>
          <w:rFonts w:eastAsia="Times New Roman" w:cs="Times New Roman"/>
          <w:color w:val="000006"/>
          <w:spacing w:val="-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 dur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ng 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he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lop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ent 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and 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upon  d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ep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y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ent 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l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be 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respon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e 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for 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ser Acc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sti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(U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).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30" w:right="82" w:hanging="424"/>
        <w:jc w:val="both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j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)    </w:t>
      </w:r>
      <w:r>
        <w:rPr>
          <w:rFonts w:eastAsia="Times New Roman" w:cs="Times New Roman"/>
          <w:color w:val="000006"/>
          <w:spacing w:val="2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nee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rB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abu 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l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  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’s</w:t>
      </w:r>
      <w:r>
        <w:rPr>
          <w:rFonts w:eastAsia="Times New Roman" w:cs="Times New Roman"/>
          <w:color w:val="000006"/>
          <w:spacing w:val="5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au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hor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z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ed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bers 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every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ls 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about</w:t>
      </w:r>
      <w:r>
        <w:rPr>
          <w:rFonts w:eastAsia="Times New Roman" w:cs="Times New Roman"/>
          <w:color w:val="000006"/>
          <w:spacing w:val="5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he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pp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at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&amp;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tu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es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 order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est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pp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-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t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ir end.</w:t>
      </w:r>
    </w:p>
    <w:p>
      <w:pPr>
        <w:pStyle w:val="Normal"/>
        <w:spacing w:lineRule="exact" w:line="220" w:before="10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106" w:right="0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k)  </w:t>
      </w:r>
      <w:r>
        <w:rPr>
          <w:rFonts w:eastAsia="Times New Roman" w:cs="Times New Roman"/>
          <w:color w:val="000006"/>
          <w:spacing w:val="4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4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wil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4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g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4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4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3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by</w:t>
      </w:r>
      <w:r>
        <w:rPr>
          <w:rFonts w:eastAsia="Times New Roman" w:cs="Times New Roman"/>
          <w:color w:val="000006"/>
          <w:spacing w:val="4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se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4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4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4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users,</w:t>
      </w:r>
      <w:r>
        <w:rPr>
          <w:rFonts w:eastAsia="Times New Roman" w:cs="Times New Roman"/>
          <w:color w:val="000006"/>
          <w:spacing w:val="4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-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4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of</w:t>
      </w:r>
      <w:r>
        <w:rPr>
          <w:rFonts w:eastAsia="Times New Roman" w:cs="Times New Roman"/>
          <w:color w:val="000006"/>
          <w:spacing w:val="4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bu</w:t>
      </w:r>
      <w:r>
        <w:rPr>
          <w:rFonts w:eastAsia="Times New Roman" w:cs="Times New Roman"/>
          <w:color w:val="000006"/>
          <w:spacing w:val="-2"/>
          <w:w w:val="100"/>
          <w:sz w:val="24"/>
          <w:szCs w:val="24"/>
        </w:rPr>
        <w:t>g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4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&amp;</w:t>
      </w:r>
    </w:p>
    <w:p>
      <w:pPr>
        <w:pStyle w:val="Normal"/>
        <w:ind w:left="493" w:right="7390" w:hanging="0"/>
        <w:jc w:val="center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sues 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c.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30" w:right="71" w:hanging="424"/>
        <w:jc w:val="both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)    </w:t>
      </w:r>
      <w:r>
        <w:rPr>
          <w:rFonts w:eastAsia="Times New Roman" w:cs="Times New Roman"/>
          <w:color w:val="000006"/>
          <w:spacing w:val="3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nee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rB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abu</w:t>
      </w:r>
      <w:r>
        <w:rPr>
          <w:rFonts w:eastAsia="Times New Roman" w:cs="Times New Roman"/>
          <w:color w:val="000006"/>
          <w:spacing w:val="1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-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and</w:t>
      </w:r>
      <w:r>
        <w:rPr>
          <w:rFonts w:eastAsia="Times New Roman" w:cs="Times New Roman"/>
          <w:color w:val="000006"/>
          <w:spacing w:val="1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x</w:t>
      </w:r>
      <w:r>
        <w:rPr>
          <w:rFonts w:eastAsia="Times New Roman" w:cs="Times New Roman"/>
          <w:color w:val="000006"/>
          <w:spacing w:val="1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hose</w:t>
      </w:r>
      <w:r>
        <w:rPr>
          <w:rFonts w:eastAsia="Times New Roman" w:cs="Times New Roman"/>
          <w:color w:val="000006"/>
          <w:spacing w:val="1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ssues</w:t>
      </w:r>
      <w:r>
        <w:rPr>
          <w:rFonts w:eastAsia="Times New Roman" w:cs="Times New Roman"/>
          <w:color w:val="000006"/>
          <w:spacing w:val="1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repor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ed</w:t>
      </w:r>
      <w:r>
        <w:rPr>
          <w:rFonts w:eastAsia="Times New Roman" w:cs="Times New Roman"/>
          <w:color w:val="000006"/>
          <w:spacing w:val="2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dur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1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1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UA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 so</w:t>
      </w:r>
      <w:r>
        <w:rPr>
          <w:rFonts w:eastAsia="Times New Roman" w:cs="Times New Roman"/>
          <w:color w:val="000006"/>
          <w:spacing w:val="1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1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o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ake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the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 fu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ly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fun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cti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al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no bugs.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type w:val="nextPage"/>
          <w:pgSz w:w="12240" w:h="15820"/>
          <w:pgMar w:left="1700" w:right="1600" w:header="0" w:top="142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ind w:left="530" w:right="78" w:hanging="424"/>
        <w:jc w:val="both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) </w:t>
      </w:r>
      <w:r>
        <w:rPr>
          <w:rFonts w:eastAsia="Times New Roman" w:cs="Times New Roman"/>
          <w:color w:val="000006"/>
          <w:spacing w:val="4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nee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rB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abu</w:t>
      </w:r>
      <w:r>
        <w:rPr>
          <w:rFonts w:eastAsia="Times New Roman" w:cs="Times New Roman"/>
          <w:color w:val="000006"/>
          <w:spacing w:val="4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ll</w:t>
      </w:r>
      <w:r>
        <w:rPr>
          <w:rFonts w:eastAsia="Times New Roman" w:cs="Times New Roman"/>
          <w:color w:val="000006"/>
          <w:spacing w:val="4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al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4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</w:t>
      </w:r>
      <w:r>
        <w:rPr>
          <w:rFonts w:eastAsia="Times New Roman" w:cs="Times New Roman"/>
          <w:color w:val="000006"/>
          <w:spacing w:val="4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upport</w:t>
      </w:r>
      <w:r>
        <w:rPr>
          <w:rFonts w:eastAsia="Times New Roman" w:cs="Times New Roman"/>
          <w:color w:val="000006"/>
          <w:spacing w:val="4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dur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4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4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co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ent</w:t>
      </w:r>
      <w:r>
        <w:rPr>
          <w:rFonts w:eastAsia="Times New Roman" w:cs="Times New Roman"/>
          <w:color w:val="000006"/>
          <w:spacing w:val="4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oad</w:t>
      </w:r>
      <w:r>
        <w:rPr>
          <w:rFonts w:eastAsia="Times New Roman" w:cs="Times New Roman"/>
          <w:color w:val="000006"/>
          <w:spacing w:val="4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and</w:t>
      </w:r>
      <w:r>
        <w:rPr>
          <w:rFonts w:eastAsia="Times New Roman" w:cs="Times New Roman"/>
          <w:color w:val="000006"/>
          <w:spacing w:val="4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cess</w:t>
      </w:r>
      <w:r>
        <w:rPr>
          <w:rFonts w:eastAsia="Times New Roman" w:cs="Times New Roman"/>
          <w:color w:val="000006"/>
          <w:spacing w:val="4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 da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a.</w:t>
      </w:r>
    </w:p>
    <w:p>
      <w:pPr>
        <w:pStyle w:val="Normal"/>
        <w:spacing w:before="96" w:after="0"/>
        <w:ind w:left="118" w:right="0" w:hanging="0"/>
        <w:jc w:val="left"/>
        <w:rPr/>
      </w:pPr>
      <w:r>
        <w:rPr/>
        <w:pict>
          <v:rect id="shape_0" stroked="f" style="position:absolute;margin-left:0pt;margin-top:0pt;width:411.95pt;height:340.65pt">
            <v:imagedata r:id="rId10" detectmouseclick="t"/>
            <v:wrap v:type="none"/>
            <v:stroke color="#3465a4" joinstyle="round" endcap="flat"/>
          </v:rect>
        </w:pict>
      </w:r>
    </w:p>
    <w:p>
      <w:pPr>
        <w:pStyle w:val="Normal"/>
        <w:spacing w:lineRule="exact" w:line="280" w:before="1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26" w:after="0"/>
        <w:ind w:left="12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D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pl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>o</w:t>
      </w:r>
      <w:r>
        <w:rPr>
          <w:rFonts w:eastAsia="Times New Roman" w:cs="Times New Roman"/>
          <w:b/>
          <w:i/>
          <w:color w:val="000006"/>
          <w:spacing w:val="3"/>
          <w:w w:val="100"/>
          <w:sz w:val="26"/>
          <w:szCs w:val="26"/>
        </w:rPr>
        <w:t>y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m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>e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nt -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50" w:right="59" w:hanging="424"/>
        <w:jc w:val="both"/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 xml:space="preserve">n)   </w:t>
      </w:r>
      <w:r>
        <w:rPr>
          <w:rFonts w:eastAsia="Times New Roman" w:cs="Times New Roman"/>
          <w:b/>
          <w:i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nce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Q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/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ing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ts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ed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&amp;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approv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 for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j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re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ved,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neer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B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bu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wil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l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-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ti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procedures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for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oy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he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te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webs</w:t>
      </w:r>
      <w:r>
        <w:rPr>
          <w:rFonts w:eastAsia="Times New Roman" w:cs="Times New Roman"/>
          <w:color w:val="000006"/>
          <w:spacing w:val="-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produc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hus pre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j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ct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for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b/>
          <w:i/>
          <w:color w:val="000006"/>
          <w:spacing w:val="-2"/>
          <w:w w:val="100"/>
          <w:sz w:val="24"/>
          <w:szCs w:val="24"/>
        </w:rPr>
        <w:t>A</w:t>
      </w:r>
      <w:r>
        <w:rPr>
          <w:rFonts w:eastAsia="Times New Roman" w:cs="Times New Roman"/>
          <w:b/>
          <w:i/>
          <w:color w:val="000006"/>
          <w:spacing w:val="3"/>
          <w:w w:val="100"/>
          <w:sz w:val="24"/>
          <w:szCs w:val="24"/>
        </w:rPr>
        <w:t>U</w:t>
      </w:r>
      <w:r>
        <w:rPr>
          <w:rFonts w:eastAsia="Times New Roman" w:cs="Times New Roman"/>
          <w:b/>
          <w:i/>
          <w:color w:val="000006"/>
          <w:spacing w:val="-1"/>
          <w:w w:val="100"/>
          <w:sz w:val="24"/>
          <w:szCs w:val="24"/>
        </w:rPr>
        <w:t>N</w:t>
      </w:r>
      <w:r>
        <w:rPr>
          <w:rFonts w:eastAsia="Times New Roman" w:cs="Times New Roman"/>
          <w:b/>
          <w:i/>
          <w:color w:val="000006"/>
          <w:spacing w:val="2"/>
          <w:w w:val="100"/>
          <w:sz w:val="24"/>
          <w:szCs w:val="24"/>
        </w:rPr>
        <w:t>C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H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.</w:t>
      </w:r>
    </w:p>
    <w:p>
      <w:pPr>
        <w:pStyle w:val="Normal"/>
        <w:spacing w:lineRule="exact" w:line="260" w:before="15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2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>S</w:t>
      </w:r>
      <w:r>
        <w:rPr>
          <w:rFonts w:eastAsia="Times New Roman" w:cs="Times New Roman"/>
          <w:b/>
          <w:i/>
          <w:color w:val="000006"/>
          <w:spacing w:val="3"/>
          <w:w w:val="100"/>
          <w:sz w:val="26"/>
          <w:szCs w:val="26"/>
        </w:rPr>
        <w:t>u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pport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 xml:space="preserve">&amp; 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M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ai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n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te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n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>a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>n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c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e -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type w:val="nextPage"/>
          <w:pgSz w:w="12240" w:h="15820"/>
          <w:pgMar w:left="1680" w:right="1580" w:header="0" w:top="134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tabs>
          <w:tab w:val="left" w:pos="540" w:leader="none"/>
        </w:tabs>
        <w:ind w:left="550" w:right="68" w:hanging="424"/>
        <w:jc w:val="both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o)</w:t>
        <w:tab/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rB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abu</w:t>
      </w:r>
      <w:r>
        <w:rPr>
          <w:rFonts w:eastAsia="Times New Roman" w:cs="Times New Roman"/>
          <w:color w:val="000006"/>
          <w:spacing w:val="5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-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5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prov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</w:t>
      </w:r>
      <w:r>
        <w:rPr>
          <w:rFonts w:eastAsia="Times New Roman" w:cs="Times New Roman"/>
          <w:color w:val="000006"/>
          <w:spacing w:val="4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one</w:t>
      </w:r>
      <w:r>
        <w:rPr>
          <w:rFonts w:eastAsia="Times New Roman" w:cs="Times New Roman"/>
          <w:color w:val="000006"/>
          <w:spacing w:val="4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5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5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upport</w:t>
      </w:r>
      <w:r>
        <w:rPr>
          <w:rFonts w:eastAsia="Times New Roman" w:cs="Times New Roman"/>
          <w:color w:val="000006"/>
          <w:spacing w:val="5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for</w:t>
      </w:r>
      <w:r>
        <w:rPr>
          <w:rFonts w:eastAsia="Times New Roman" w:cs="Times New Roman"/>
          <w:color w:val="000006"/>
          <w:spacing w:val="4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free</w:t>
      </w:r>
      <w:r>
        <w:rPr>
          <w:rFonts w:eastAsia="Times New Roman" w:cs="Times New Roman"/>
          <w:color w:val="000006"/>
          <w:spacing w:val="5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5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4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t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f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er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j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ve.</w:t>
      </w:r>
    </w:p>
    <w:p>
      <w:pPr>
        <w:pStyle w:val="Normal"/>
        <w:spacing w:before="60" w:after="0"/>
        <w:ind w:left="126" w:right="3720" w:hanging="0"/>
        <w:jc w:val="both"/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</w:pPr>
      <w:r>
        <w:rPr>
          <w:rFonts w:eastAsia="Times New Roman" w:cs="Times New Roman"/>
          <w:b/>
          <w:i/>
          <w:color w:val="000006"/>
          <w:spacing w:val="-2"/>
          <w:w w:val="100"/>
          <w:sz w:val="28"/>
          <w:szCs w:val="28"/>
        </w:rPr>
        <w:t>7</w:t>
      </w:r>
      <w:r>
        <w:rPr>
          <w:rFonts w:eastAsia="Times New Roman" w:cs="Times New Roman"/>
          <w:b/>
          <w:i/>
          <w:color w:val="000006"/>
          <w:spacing w:val="3"/>
          <w:w w:val="100"/>
          <w:sz w:val="28"/>
          <w:szCs w:val="28"/>
        </w:rPr>
        <w:t>)P</w:t>
      </w:r>
      <w:r>
        <w:rPr>
          <w:rFonts w:eastAsia="Times New Roman" w:cs="Times New Roman"/>
          <w:b/>
          <w:i/>
          <w:color w:val="000006"/>
          <w:spacing w:val="-1"/>
          <w:w w:val="100"/>
          <w:sz w:val="28"/>
          <w:szCs w:val="28"/>
        </w:rPr>
        <w:t>r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 xml:space="preserve">oject </w:t>
      </w:r>
      <w:r>
        <w:rPr>
          <w:rFonts w:eastAsia="Times New Roman" w:cs="Times New Roman"/>
          <w:b/>
          <w:i/>
          <w:color w:val="000006"/>
          <w:spacing w:val="1"/>
          <w:w w:val="100"/>
          <w:sz w:val="28"/>
          <w:szCs w:val="28"/>
        </w:rPr>
        <w:t>T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 xml:space="preserve">eam  and  </w:t>
      </w:r>
      <w:r>
        <w:rPr>
          <w:rFonts w:eastAsia="Times New Roman" w:cs="Times New Roman"/>
          <w:b/>
          <w:i/>
          <w:color w:val="000006"/>
          <w:spacing w:val="1"/>
          <w:w w:val="100"/>
          <w:sz w:val="28"/>
          <w:szCs w:val="28"/>
        </w:rPr>
        <w:t>C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 xml:space="preserve">ommunication </w:t>
      </w:r>
      <w:r>
        <w:rPr>
          <w:rFonts w:eastAsia="Times New Roman" w:cs="Times New Roman"/>
          <w:b/>
          <w:i/>
          <w:color w:val="000006"/>
          <w:spacing w:val="1"/>
          <w:w w:val="100"/>
          <w:sz w:val="28"/>
          <w:szCs w:val="28"/>
        </w:rPr>
        <w:t>M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ode</w: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  <w:pict>
          <v:group id="shape_0" style="position:absolute;margin-left:0.1pt;margin-top:791pt;width:0pt;height:0pt" coordorigin="2,15820" coordsize="0,0">
            <v:shape id="shape_0" coordsize="1,1" path="m0,0l0,0e" stroked="t" style="position:absolute;left:2;top:15820;width:0;height:0;mso-position-horizontal-relative:page;mso-position-vertical-relative:page">
              <v:wrap v:type="none"/>
              <v:fill on="false" detectmouseclick="t"/>
              <v:stroke color="black" weight="1440" joinstyle="round" endcap="flat"/>
            </v:shape>
          </v:group>
        </w:pict>
      </w:r>
    </w:p>
    <w:p>
      <w:pPr>
        <w:pStyle w:val="Normal"/>
        <w:spacing w:lineRule="exact" w:line="120" w:before="1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26" w:right="64" w:hanging="0"/>
        <w:jc w:val="both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have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ed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tea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for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each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fun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 of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f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ware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. Co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j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ct r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equ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and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k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wit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im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ne,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we 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pose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he 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f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lo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truc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ure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for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je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.</w:t>
        <w:pict>
          <v:group id="shape_0" style="position:absolute;margin-left:296.6pt;margin-top:39.4pt;width:0.45pt;height:159.05pt" coordorigin="5932,788" coordsize="9,3181">
            <v:group id="shape_0" style="position:absolute;left:5932;top:788;width:9;height:3181">
              <v:shape id="shape_0" coordsize="11,419" path="m4,0l0,6l0,412l4,418l10,412l10,6l4,0e" fillcolor="black" stroked="f" style="position:absolute;left:5932;top:788;width:9;height:417;mso-position-horizontal-relative:page">
                <v:wrap v:type="none"/>
                <v:fill type="solid" color2="white" detectmouseclick="t"/>
                <v:stroke color="#3465a4" joinstyle="round" endcap="flat"/>
              </v:shape>
              <v:group id="shape_0" style="position:absolute;left:5932;top:1206;width:9;height:2763">
                <v:shape id="shape_0" coordsize="11,397" path="m4,0l0,6l0,390l4,396l10,390l10,6l4,0e" fillcolor="black" stroked="f" style="position:absolute;left:5932;top:1206;width:9;height:395;mso-position-horizontal-relative:page">
                  <v:wrap v:type="none"/>
                  <v:fill type="solid" color2="white" detectmouseclick="t"/>
                  <v:stroke color="#3465a4" joinstyle="round" endcap="flat"/>
                </v:shape>
                <v:group id="shape_0" style="position:absolute;left:5932;top:1602;width:9;height:2367">
                  <v:shape id="shape_0" coordsize="11,397" path="m4,0l0,6l0,390l4,396l10,390l10,6l4,0e" fillcolor="black" stroked="f" style="position:absolute;left:5932;top:1602;width:9;height:395;mso-position-horizontal-relative:page">
                    <v:wrap v:type="none"/>
                    <v:fill type="solid" color2="white" detectmouseclick="t"/>
                    <v:stroke color="#3465a4" joinstyle="round" endcap="flat"/>
                  </v:shape>
                  <v:group id="shape_0" style="position:absolute;left:5932;top:1993;width:9;height:1976">
                    <v:shape id="shape_0" coordsize="11,397" path="m4,0l0,6l0,390l4,396l10,390l10,6l4,0e" fillcolor="black" stroked="f" style="position:absolute;left:5932;top:1993;width:9;height:395;mso-position-horizontal-relative:page">
                      <v:wrap v:type="none"/>
                      <v:fill type="solid" color2="white" detectmouseclick="t"/>
                      <v:stroke color="#3465a4" joinstyle="round" endcap="flat"/>
                    </v:shape>
                    <v:group id="shape_0" style="position:absolute;left:5932;top:2387;width:9;height:1582">
                      <v:shape id="shape_0" coordsize="11,397" path="m4,0l0,6l0,390l4,396l10,390l10,6l4,0e" fillcolor="black" stroked="f" style="position:absolute;left:5932;top:2387;width:9;height:395;mso-position-horizontal-relative:page">
                        <v:wrap v:type="none"/>
                        <v:fill type="solid" color2="white" detectmouseclick="t"/>
                        <v:stroke color="#3465a4" joinstyle="round" endcap="flat"/>
                      </v:shape>
                      <v:group id="shape_0" style="position:absolute;left:5932;top:2782;width:9;height:1187">
                        <v:shape id="shape_0" coordsize="11,397" path="m4,0l0,6l0,390l4,396l10,390l10,6l4,0e" fillcolor="black" stroked="f" style="position:absolute;left:5932;top:2782;width:9;height:395;mso-position-horizontal-relative:page">
                          <v:wrap v:type="none"/>
                          <v:fill type="solid" color2="white" detectmouseclick="t"/>
                          <v:stroke color="#3465a4" joinstyle="round" endcap="flat"/>
                        </v:shape>
                        <v:group id="shape_0" style="position:absolute;left:5932;top:3178;width:9;height:791">
                          <v:shape id="shape_0" coordsize="11,397" path="m4,0l0,6l0,390l4,396l10,390l10,6l4,0e" fillcolor="black" stroked="f" style="position:absolute;left:5932;top:3178;width:9;height:395;mso-position-horizontal-relative:page">
                            <v:wrap v:type="none"/>
                            <v:fill type="solid" color2="white" detectmouseclick="t"/>
                            <v:stroke color="#3465a4" joinstyle="round" endcap="flat"/>
                          </v:shape>
                          <v:group id="shape_0" style="position:absolute;left:5932;top:3574;width:9;height:395">
                            <v:shape id="shape_0" coordsize="11,397" path="m4,0l0,6l0,390l4,396l10,390l10,6l4,0e" fillcolor="black" stroked="f" style="position:absolute;left:5932;top:3574;width:9;height:395;mso-position-horizontal-relative:page">
                              <v:wrap v:type="none"/>
                              <v:fill type="solid" color2="white" detectmouseclick="t"/>
                              <v:stroke color="#3465a4" joinstyle="round" endcap="flat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</v:group>
        </w:pict>
        <w:pict>
          <v:group id="shape_0" style="position:absolute;margin-left:89.8pt;margin-top:55.2pt;width:0.45pt;height:160pt" coordorigin="1796,1104" coordsize="9,3200">
            <v:group id="shape_0" style="position:absolute;left:1796;top:1104;width:9;height:3200">
              <v:shape id="shape_0" coordsize="11,431" path="m4,6l0,0l0,430l4,424l10,418l10,12l4,6e" fillcolor="black" stroked="f" style="position:absolute;left:1796;top:1104;width:9;height:429;mso-position-horizontal-relative:page">
                <v:wrap v:type="none"/>
                <v:fill type="solid" color2="white" detectmouseclick="t"/>
                <v:stroke color="#3465a4" joinstyle="round" endcap="flat"/>
              </v:shape>
              <v:group id="shape_0" style="position:absolute;left:1796;top:1522;width:9;height:2783">
                <v:shape id="shape_0" coordsize="11,409" path="m4,6l0,0l0,408l4,402l10,396l10,12l4,6e" fillcolor="black" stroked="f" style="position:absolute;left:1796;top:1522;width:9;height:407;mso-position-horizontal-relative:page">
                  <v:wrap v:type="none"/>
                  <v:fill type="solid" color2="white" detectmouseclick="t"/>
                  <v:stroke color="#3465a4" joinstyle="round" endcap="flat"/>
                </v:shape>
                <v:group id="shape_0" style="position:absolute;left:1796;top:1918;width:9;height:2386">
                  <v:shape id="shape_0" coordsize="11,409" path="m4,6l0,0l0,408l4,402l10,396l10,12l4,6e" fillcolor="black" stroked="f" style="position:absolute;left:1796;top:1918;width:9;height:407;mso-position-horizontal-relative:page">
                    <v:wrap v:type="none"/>
                    <v:fill type="solid" color2="white" detectmouseclick="t"/>
                    <v:stroke color="#3465a4" joinstyle="round" endcap="flat"/>
                  </v:shape>
                  <v:group id="shape_0" style="position:absolute;left:1796;top:2314;width:9;height:1991">
                    <v:shape id="shape_0" coordsize="11,409" path="m4,6l0,0l0,408l4,402l10,396l10,12l4,6e" fillcolor="black" stroked="f" style="position:absolute;left:1796;top:2314;width:9;height:407;mso-position-horizontal-relative:page">
                      <v:wrap v:type="none"/>
                      <v:fill type="solid" color2="white" detectmouseclick="t"/>
                      <v:stroke color="#3465a4" joinstyle="round" endcap="flat"/>
                    </v:shape>
                    <v:group id="shape_0" style="position:absolute;left:1796;top:2711;width:9;height:1593">
                      <v:shape id="shape_0" coordsize="11,409" path="m4,6l0,0l0,408l4,402l10,396l10,12l4,6e" fillcolor="black" stroked="f" style="position:absolute;left:1796;top:2711;width:9;height:407;mso-position-horizontal-relative:page">
                        <v:wrap v:type="none"/>
                        <v:fill type="solid" color2="white" detectmouseclick="t"/>
                        <v:stroke color="#3465a4" joinstyle="round" endcap="flat"/>
                      </v:shape>
                      <v:group id="shape_0" style="position:absolute;left:1796;top:3107;width:9;height:1197">
                        <v:shape id="shape_0" coordsize="11,409" path="m4,6l0,0l0,408l4,402l10,396l10,12l4,6e" fillcolor="black" stroked="f" style="position:absolute;left:1796;top:3107;width:9;height:407;mso-position-horizontal-relative:page">
                          <v:wrap v:type="none"/>
                          <v:fill type="solid" color2="white" detectmouseclick="t"/>
                          <v:stroke color="#3465a4" joinstyle="round" endcap="flat"/>
                        </v:shape>
                        <v:group id="shape_0" style="position:absolute;left:1796;top:3502;width:9;height:802">
                          <v:shape id="shape_0" coordsize="11,409" path="m4,6l0,0l0,408l4,402l10,396l10,12l4,6e" fillcolor="black" stroked="f" style="position:absolute;left:1796;top:3502;width:9;height:407;mso-position-horizontal-relative:page">
                            <v:wrap v:type="none"/>
                            <v:fill type="solid" color2="white" detectmouseclick="t"/>
                            <v:stroke color="#3465a4" joinstyle="round" endcap="flat"/>
                          </v:shape>
                          <v:group id="shape_0" style="position:absolute;left:1796;top:3898;width:9;height:407">
                            <v:shape id="shape_0" coordsize="11,409" path="m4,6l0,0l0,408l4,402l10,396l10,12l4,6e" fillcolor="black" stroked="f" style="position:absolute;left:1796;top:3898;width:9;height:407;mso-position-horizontal-relative:page">
                              <v:wrap v:type="none"/>
                              <v:fill type="solid" color2="white" detectmouseclick="t"/>
                              <v:stroke color="#3465a4" joinstyle="round" endcap="flat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</v:group>
        </w:pict>
        <w:pict>
          <v:group id="shape_0" style="position:absolute;margin-left:522.4pt;margin-top:55.2pt;width:0.45pt;height:160pt" coordorigin="10448,1104" coordsize="9,3200">
            <v:group id="shape_0" style="position:absolute;left:10448;top:1104;width:9;height:3200">
              <v:shape id="shape_0" coordsize="11,431" path="m4,6l0,12l0,418l4,424l10,430l10,0l4,6e" fillcolor="black" stroked="f" style="position:absolute;left:10448;top:1104;width:9;height:429;mso-position-horizontal-relative:page">
                <v:wrap v:type="none"/>
                <v:fill type="solid" color2="white" detectmouseclick="t"/>
                <v:stroke color="#3465a4" joinstyle="round" endcap="flat"/>
              </v:shape>
              <v:group id="shape_0" style="position:absolute;left:10448;top:1522;width:9;height:2783">
                <v:shape id="shape_0" coordsize="11,409" path="m4,6l0,12l0,396l4,402l10,408l10,0l4,6e" fillcolor="black" stroked="f" style="position:absolute;left:10448;top:1522;width:9;height:407;mso-position-horizontal-relative:page">
                  <v:wrap v:type="none"/>
                  <v:fill type="solid" color2="white" detectmouseclick="t"/>
                  <v:stroke color="#3465a4" joinstyle="round" endcap="flat"/>
                </v:shape>
                <v:group id="shape_0" style="position:absolute;left:10448;top:1918;width:9;height:2386">
                  <v:shape id="shape_0" coordsize="11,409" path="m4,6l0,12l0,396l4,402l10,408l10,0l4,6e" fillcolor="black" stroked="f" style="position:absolute;left:10448;top:1918;width:9;height:407;mso-position-horizontal-relative:page">
                    <v:wrap v:type="none"/>
                    <v:fill type="solid" color2="white" detectmouseclick="t"/>
                    <v:stroke color="#3465a4" joinstyle="round" endcap="flat"/>
                  </v:shape>
                  <v:group id="shape_0" style="position:absolute;left:10448;top:2314;width:9;height:1991">
                    <v:shape id="shape_0" coordsize="11,409" path="m4,6l0,12l0,396l4,402l10,408l10,0l4,6e" fillcolor="black" stroked="f" style="position:absolute;left:10448;top:2314;width:9;height:407;mso-position-horizontal-relative:page">
                      <v:wrap v:type="none"/>
                      <v:fill type="solid" color2="white" detectmouseclick="t"/>
                      <v:stroke color="#3465a4" joinstyle="round" endcap="flat"/>
                    </v:shape>
                    <v:group id="shape_0" style="position:absolute;left:10448;top:2711;width:9;height:1593">
                      <v:shape id="shape_0" coordsize="11,409" path="m4,6l0,12l0,396l4,402l10,408l10,0l4,6e" fillcolor="black" stroked="f" style="position:absolute;left:10448;top:2711;width:9;height:407;mso-position-horizontal-relative:page">
                        <v:wrap v:type="none"/>
                        <v:fill type="solid" color2="white" detectmouseclick="t"/>
                        <v:stroke color="#3465a4" joinstyle="round" endcap="flat"/>
                      </v:shape>
                      <v:group id="shape_0" style="position:absolute;left:10448;top:3107;width:9;height:1197">
                        <v:shape id="shape_0" coordsize="11,409" path="m4,6l0,12l0,396l4,402l10,408l10,0l4,6e" fillcolor="black" stroked="f" style="position:absolute;left:10448;top:3107;width:9;height:407;mso-position-horizontal-relative:page">
                          <v:wrap v:type="none"/>
                          <v:fill type="solid" color2="white" detectmouseclick="t"/>
                          <v:stroke color="#3465a4" joinstyle="round" endcap="flat"/>
                        </v:shape>
                        <v:group id="shape_0" style="position:absolute;left:10448;top:3502;width:9;height:802">
                          <v:shape id="shape_0" coordsize="11,409" path="m4,6l0,12l0,396l4,402l10,408l10,0l4,6e" fillcolor="black" stroked="f" style="position:absolute;left:10448;top:3502;width:9;height:407;mso-position-horizontal-relative:page">
                            <v:wrap v:type="none"/>
                            <v:fill type="solid" color2="white" detectmouseclick="t"/>
                            <v:stroke color="#3465a4" joinstyle="round" endcap="flat"/>
                          </v:shape>
                          <v:group id="shape_0" style="position:absolute;left:10448;top:3898;width:9;height:407">
                            <v:shape id="shape_0" coordsize="11,409" path="m4,6l0,12l0,396l4,402l10,408l10,0l4,6e" fillcolor="black" stroked="f" style="position:absolute;left:10448;top:3898;width:9;height:407;mso-position-horizontal-relative:page">
                              <v:wrap v:type="none"/>
                              <v:fill type="solid" color2="white" detectmouseclick="t"/>
                              <v:stroke color="#3465a4" joinstyle="round" endcap="flat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</v:group>
        </w:pic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jc w:val="left"/>
        <w:tblInd w:w="89" w:type="dxa"/>
        <w:tblBorders>
          <w:top w:val="nil"/>
          <w:left w:val="single" w:sz="10" w:space="0" w:color="BCBCBC"/>
          <w:bottom w:val="nil"/>
          <w:insideH w:val="nil"/>
          <w:right w:val="nil"/>
          <w:insideV w:val="nil"/>
        </w:tblBorders>
        <w:tblCellMar>
          <w:top w:w="0" w:type="dxa"/>
          <w:left w:w="-12" w:type="dxa"/>
          <w:bottom w:w="0" w:type="dxa"/>
          <w:right w:w="0" w:type="dxa"/>
        </w:tblCellMar>
      </w:tblPr>
      <w:tblGrid>
        <w:gridCol w:w="4705"/>
        <w:gridCol w:w="3946"/>
      </w:tblGrid>
      <w:tr>
        <w:trPr>
          <w:trHeight w:val="418" w:hRule="exact"/>
          <w:cantSplit w:val="false"/>
        </w:trPr>
        <w:tc>
          <w:tcPr>
            <w:tcW w:w="4705" w:type="dxa"/>
            <w:tcBorders>
              <w:top w:val="nil"/>
              <w:left w:val="single" w:sz="10" w:space="0" w:color="BCBCBC"/>
              <w:bottom w:val="nil"/>
              <w:insideH w:val="nil"/>
              <w:right w:val="nil"/>
              <w:insideV w:val="nil"/>
            </w:tcBorders>
            <w:shd w:fill="BCBCBC" w:val="clear"/>
            <w:tcMar>
              <w:left w:w="-12" w:type="dxa"/>
            </w:tcMar>
          </w:tcPr>
          <w:p>
            <w:pPr>
              <w:pStyle w:val="Normal"/>
              <w:spacing w:before="65" w:after="0"/>
              <w:ind w:left="1525" w:right="0" w:hanging="0"/>
              <w:jc w:val="left"/>
              <w:rPr>
                <w:rFonts w:eastAsia="Times New Roman" w:cs="Times New Roman"/>
                <w:b/>
                <w:i/>
                <w:spacing w:val="0"/>
                <w:w w:val="1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i/>
                <w:spacing w:val="2"/>
                <w:w w:val="100"/>
                <w:sz w:val="26"/>
                <w:szCs w:val="26"/>
              </w:rPr>
              <w:t>F</w:t>
            </w:r>
            <w:r>
              <w:rPr>
                <w:rFonts w:eastAsia="Times New Roman" w:cs="Times New Roman"/>
                <w:b/>
                <w:i/>
                <w:spacing w:val="-1"/>
                <w:w w:val="100"/>
                <w:sz w:val="26"/>
                <w:szCs w:val="26"/>
              </w:rPr>
              <w:t>u</w:t>
            </w:r>
            <w:r>
              <w:rPr>
                <w:rFonts w:eastAsia="Times New Roman" w:cs="Times New Roman"/>
                <w:b/>
                <w:i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eastAsia="Times New Roman" w:cs="Times New Roman"/>
                <w:b/>
                <w:i/>
                <w:spacing w:val="0"/>
                <w:w w:val="100"/>
                <w:sz w:val="26"/>
                <w:szCs w:val="26"/>
              </w:rPr>
              <w:t>ction</w:t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insideH w:val="nil"/>
              <w:right w:val="single" w:sz="10" w:space="0" w:color="BCBCBC"/>
              <w:insideV w:val="single" w:sz="10" w:space="0" w:color="BCBCBC"/>
            </w:tcBorders>
            <w:shd w:fill="BCBCBC" w:val="clear"/>
          </w:tcPr>
          <w:p>
            <w:pPr>
              <w:pStyle w:val="Normal"/>
              <w:spacing w:before="65" w:after="0"/>
              <w:ind w:left="1123" w:right="0" w:hanging="0"/>
              <w:jc w:val="left"/>
              <w:rPr>
                <w:rFonts w:eastAsia="Times New Roman" w:cs="Times New Roman"/>
                <w:b/>
                <w:i/>
                <w:spacing w:val="0"/>
                <w:w w:val="1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i/>
                <w:spacing w:val="3"/>
                <w:w w:val="100"/>
                <w:sz w:val="26"/>
                <w:szCs w:val="26"/>
              </w:rPr>
              <w:t>R</w:t>
            </w:r>
            <w:r>
              <w:rPr>
                <w:rFonts w:eastAsia="Times New Roman" w:cs="Times New Roman"/>
                <w:b/>
                <w:i/>
                <w:spacing w:val="-1"/>
                <w:w w:val="100"/>
                <w:sz w:val="26"/>
                <w:szCs w:val="26"/>
              </w:rPr>
              <w:t>e</w:t>
            </w:r>
            <w:r>
              <w:rPr>
                <w:rFonts w:eastAsia="Times New Roman" w:cs="Times New Roman"/>
                <w:b/>
                <w:i/>
                <w:spacing w:val="1"/>
                <w:w w:val="100"/>
                <w:sz w:val="26"/>
                <w:szCs w:val="26"/>
              </w:rPr>
              <w:t>s</w:t>
            </w:r>
            <w:r>
              <w:rPr>
                <w:rFonts w:eastAsia="Times New Roman" w:cs="Times New Roman"/>
                <w:b/>
                <w:i/>
                <w:spacing w:val="2"/>
                <w:w w:val="100"/>
                <w:sz w:val="26"/>
                <w:szCs w:val="26"/>
              </w:rPr>
              <w:t>o</w:t>
            </w:r>
            <w:r>
              <w:rPr>
                <w:rFonts w:eastAsia="Times New Roman" w:cs="Times New Roman"/>
                <w:b/>
                <w:i/>
                <w:spacing w:val="1"/>
                <w:w w:val="100"/>
                <w:sz w:val="26"/>
                <w:szCs w:val="26"/>
              </w:rPr>
              <w:t>u</w:t>
            </w:r>
            <w:r>
              <w:rPr>
                <w:rFonts w:eastAsia="Times New Roman" w:cs="Times New Roman"/>
                <w:b/>
                <w:i/>
                <w:spacing w:val="3"/>
                <w:w w:val="100"/>
                <w:sz w:val="26"/>
                <w:szCs w:val="26"/>
              </w:rPr>
              <w:t>r</w:t>
            </w:r>
            <w:r>
              <w:rPr>
                <w:rFonts w:eastAsia="Times New Roman" w:cs="Times New Roman"/>
                <w:b/>
                <w:i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eastAsia="Times New Roman" w:cs="Times New Roman"/>
                <w:b/>
                <w:i/>
                <w:spacing w:val="1"/>
                <w:w w:val="100"/>
                <w:sz w:val="26"/>
                <w:szCs w:val="26"/>
              </w:rPr>
              <w:t>e</w:t>
            </w:r>
            <w:r>
              <w:rPr>
                <w:rFonts w:eastAsia="Times New Roman" w:cs="Times New Roman"/>
                <w:b/>
                <w:i/>
                <w:spacing w:val="0"/>
                <w:w w:val="100"/>
                <w:sz w:val="26"/>
                <w:szCs w:val="26"/>
              </w:rPr>
              <w:t>s</w:t>
            </w:r>
          </w:p>
        </w:tc>
      </w:tr>
      <w:tr>
        <w:trPr>
          <w:trHeight w:val="415" w:hRule="exact"/>
          <w:cantSplit w:val="false"/>
        </w:trPr>
        <w:tc>
          <w:tcPr>
            <w:tcW w:w="47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66" w:after="0"/>
              <w:ind w:left="1269" w:right="0" w:hanging="0"/>
              <w:jc w:val="left"/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</w:pP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>je</w:t>
            </w: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ct</w:t>
            </w: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Manager</w:t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66" w:after="0"/>
              <w:ind w:left="1587" w:right="2163" w:hanging="0"/>
              <w:jc w:val="center"/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</w:pP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396" w:hRule="exact"/>
          <w:cantSplit w:val="false"/>
        </w:trPr>
        <w:tc>
          <w:tcPr>
            <w:tcW w:w="47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7" w:after="0"/>
              <w:ind w:left="577" w:right="0" w:hanging="0"/>
              <w:jc w:val="left"/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</w:pP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color w:val="000006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ys</w:t>
            </w: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 xml:space="preserve">, </w:t>
            </w: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rch</w:t>
            </w: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eastAsia="Times New Roman" w:cs="Times New Roman"/>
                <w:color w:val="000006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>ec</w:t>
            </w:r>
            <w:r>
              <w:rPr>
                <w:rFonts w:eastAsia="Times New Roman" w:cs="Times New Roman"/>
                <w:color w:val="000006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ure</w:t>
            </w:r>
            <w:r>
              <w:rPr>
                <w:rFonts w:eastAsia="Times New Roman" w:cs="Times New Roman"/>
                <w:color w:val="000006"/>
                <w:spacing w:val="2"/>
                <w:w w:val="1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>De</w:t>
            </w:r>
            <w:r>
              <w:rPr>
                <w:rFonts w:eastAsia="Times New Roman" w:cs="Times New Roman"/>
                <w:color w:val="000006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gner</w:t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7" w:after="0"/>
              <w:ind w:left="1587" w:right="2163" w:hanging="0"/>
              <w:jc w:val="center"/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</w:pP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396" w:hRule="exact"/>
          <w:cantSplit w:val="false"/>
        </w:trPr>
        <w:tc>
          <w:tcPr>
            <w:tcW w:w="47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7" w:after="0"/>
              <w:ind w:left="1389" w:right="0" w:hanging="0"/>
              <w:jc w:val="left"/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</w:pP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eastAsia="Times New Roman" w:cs="Times New Roman"/>
                <w:color w:val="000006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 xml:space="preserve">I </w:t>
            </w: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>Desi</w:t>
            </w: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gner</w:t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7" w:after="0"/>
              <w:ind w:left="1587" w:right="2163" w:hanging="0"/>
              <w:jc w:val="center"/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</w:pP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396" w:hRule="exact"/>
          <w:cantSplit w:val="false"/>
        </w:trPr>
        <w:tc>
          <w:tcPr>
            <w:tcW w:w="47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7" w:after="0"/>
              <w:ind w:left="811" w:right="0" w:hanging="0"/>
              <w:jc w:val="left"/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</w:pP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Sen</w:t>
            </w: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 xml:space="preserve">or </w:t>
            </w: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eastAsia="Times New Roman" w:cs="Times New Roman"/>
                <w:color w:val="000006"/>
                <w:spacing w:val="-20"/>
                <w:w w:val="100"/>
                <w:sz w:val="24"/>
                <w:szCs w:val="24"/>
              </w:rPr>
              <w:t>ob</w:t>
            </w:r>
            <w:r>
              <w:rPr>
                <w:rFonts w:eastAsia="Times New Roman" w:cs="Times New Roman"/>
                <w:color w:val="000006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Deve</w:t>
            </w: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eastAsia="Times New Roman" w:cs="Times New Roman"/>
                <w:color w:val="000006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er</w:t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7" w:after="0"/>
              <w:ind w:left="1587" w:right="2163" w:hanging="0"/>
              <w:jc w:val="center"/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</w:pP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396" w:hRule="exact"/>
          <w:cantSplit w:val="false"/>
        </w:trPr>
        <w:tc>
          <w:tcPr>
            <w:tcW w:w="47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7" w:after="0"/>
              <w:ind w:left="713" w:right="0" w:hanging="0"/>
              <w:jc w:val="left"/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</w:pP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>it</w:t>
            </w: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 xml:space="preserve">y </w:t>
            </w:r>
            <w:r>
              <w:rPr>
                <w:rFonts w:eastAsia="Times New Roman" w:cs="Times New Roman"/>
                <w:color w:val="000006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>ss</w:t>
            </w: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ura</w:t>
            </w:r>
            <w:r>
              <w:rPr>
                <w:rFonts w:eastAsia="Times New Roman" w:cs="Times New Roman"/>
                <w:color w:val="000006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eastAsia="Times New Roman" w:cs="Times New Roman"/>
                <w:color w:val="000006"/>
                <w:spacing w:val="3"/>
                <w:w w:val="1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Eng</w:t>
            </w: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er</w:t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7" w:after="0"/>
              <w:ind w:left="1587" w:right="2163" w:hanging="0"/>
              <w:jc w:val="center"/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</w:pP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396" w:hRule="exact"/>
          <w:cantSplit w:val="false"/>
        </w:trPr>
        <w:tc>
          <w:tcPr>
            <w:tcW w:w="47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7" w:after="0"/>
              <w:ind w:left="1473" w:right="0" w:hanging="0"/>
              <w:jc w:val="left"/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</w:pP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Dep</w:t>
            </w: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oy</w:t>
            </w:r>
            <w:r>
              <w:rPr>
                <w:rFonts w:eastAsia="Times New Roman" w:cs="Times New Roman"/>
                <w:color w:val="000006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ent</w:t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7" w:after="0"/>
              <w:ind w:left="1587" w:right="2163" w:hanging="0"/>
              <w:jc w:val="center"/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</w:pPr>
            <w:r>
              <w:rPr>
                <w:rFonts w:eastAsia="Times New Roman" w:cs="Times New Roman"/>
                <w:color w:val="000006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418" w:hRule="exact"/>
          <w:cantSplit w:val="false"/>
        </w:trPr>
        <w:tc>
          <w:tcPr>
            <w:tcW w:w="47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7" w:after="0"/>
              <w:ind w:left="1753" w:right="2328" w:hanging="0"/>
              <w:jc w:val="center"/>
              <w:rPr>
                <w:rFonts w:eastAsia="Times New Roman" w:cs="Times New Roman"/>
                <w:b/>
                <w:spacing w:val="0"/>
                <w:w w:val="1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pacing w:val="0"/>
                <w:w w:val="100"/>
                <w:sz w:val="24"/>
                <w:szCs w:val="24"/>
              </w:rPr>
              <w:t>Tot</w:t>
            </w:r>
            <w:r>
              <w:rPr>
                <w:rFonts w:eastAsia="Times New Roman" w:cs="Times New Roman"/>
                <w:b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b/>
                <w:spacing w:val="0"/>
                <w:w w:val="100"/>
                <w:sz w:val="24"/>
                <w:szCs w:val="24"/>
              </w:rPr>
              <w:t>l</w:t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7" w:after="0"/>
              <w:ind w:left="1587" w:right="2163" w:hanging="0"/>
              <w:jc w:val="center"/>
              <w:rPr>
                <w:rFonts w:eastAsia="Times New Roman" w:cs="Times New Roman"/>
                <w:b/>
                <w:spacing w:val="0"/>
                <w:w w:val="1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pacing w:val="0"/>
                <w:w w:val="100"/>
                <w:sz w:val="24"/>
                <w:szCs w:val="24"/>
              </w:rPr>
              <w:t>6</w:t>
            </w:r>
          </w:p>
        </w:tc>
      </w:tr>
    </w:tbl>
    <w:p>
      <w:pPr>
        <w:pStyle w:val="Normal"/>
        <w:spacing w:lineRule="exact" w:line="240" w:before="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80" w:before="45" w:after="0"/>
        <w:ind w:left="126" w:right="131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No</w:t>
      </w:r>
      <w:r>
        <w:rPr>
          <w:rFonts w:eastAsia="Times New Roman" w:cs="Times New Roman"/>
          <w:b/>
          <w:i/>
          <w:color w:val="000006"/>
          <w:spacing w:val="-2"/>
          <w:w w:val="100"/>
          <w:sz w:val="26"/>
          <w:szCs w:val="26"/>
        </w:rPr>
        <w:t>t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e</w:t>
      </w:r>
      <w:r>
        <w:rPr>
          <w:rFonts w:eastAsia="Times New Roman" w:cs="Times New Roman"/>
          <w:b/>
          <w:i/>
          <w:color w:val="000006"/>
          <w:spacing w:val="46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-</w:t>
      </w:r>
      <w:r>
        <w:rPr>
          <w:rFonts w:eastAsia="Times New Roman" w:cs="Times New Roman"/>
          <w:b/>
          <w:i/>
          <w:color w:val="000006"/>
          <w:spacing w:val="40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ources</w:t>
      </w:r>
      <w:r>
        <w:rPr>
          <w:rFonts w:eastAsia="Times New Roman" w:cs="Times New Roman"/>
          <w:color w:val="000006"/>
          <w:spacing w:val="4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can</w:t>
      </w:r>
      <w:r>
        <w:rPr>
          <w:rFonts w:eastAsia="Times New Roman" w:cs="Times New Roman"/>
          <w:color w:val="000006"/>
          <w:spacing w:val="4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be</w:t>
      </w:r>
      <w:r>
        <w:rPr>
          <w:rFonts w:eastAsia="Times New Roman" w:cs="Times New Roman"/>
          <w:color w:val="000006"/>
          <w:spacing w:val="4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ased</w:t>
      </w:r>
      <w:r>
        <w:rPr>
          <w:rFonts w:eastAsia="Times New Roman" w:cs="Times New Roman"/>
          <w:color w:val="000006"/>
          <w:spacing w:val="4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4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-4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-2"/>
          <w:w w:val="100"/>
          <w:sz w:val="24"/>
          <w:szCs w:val="24"/>
        </w:rPr>
        <w:t>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cy</w:t>
      </w:r>
      <w:r>
        <w:rPr>
          <w:rFonts w:eastAsia="Times New Roman" w:cs="Times New Roman"/>
          <w:color w:val="000006"/>
          <w:spacing w:val="4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4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keep</w:t>
      </w:r>
      <w:r>
        <w:rPr>
          <w:rFonts w:eastAsia="Times New Roman" w:cs="Times New Roman"/>
          <w:color w:val="000006"/>
          <w:spacing w:val="4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4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im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ne</w:t>
      </w:r>
      <w:r>
        <w:rPr>
          <w:rFonts w:eastAsia="Times New Roman" w:cs="Times New Roman"/>
          <w:color w:val="000006"/>
          <w:spacing w:val="4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&amp;</w:t>
      </w:r>
      <w:r>
        <w:rPr>
          <w:rFonts w:eastAsia="Times New Roman" w:cs="Times New Roman"/>
          <w:color w:val="000006"/>
          <w:spacing w:val="4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ve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b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4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 schedu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e.</w:t>
      </w:r>
    </w:p>
    <w:p>
      <w:pPr>
        <w:pStyle w:val="Normal"/>
        <w:spacing w:lineRule="exact" w:line="280" w:before="15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2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Comm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>u</w:t>
      </w:r>
      <w:r>
        <w:rPr>
          <w:rFonts w:eastAsia="Times New Roman" w:cs="Times New Roman"/>
          <w:b/>
          <w:i/>
          <w:color w:val="000006"/>
          <w:spacing w:val="3"/>
          <w:w w:val="100"/>
          <w:sz w:val="26"/>
          <w:szCs w:val="26"/>
        </w:rPr>
        <w:t>n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icati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>o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 xml:space="preserve">n 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>M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o</w:t>
      </w:r>
      <w:r>
        <w:rPr>
          <w:rFonts w:eastAsia="Times New Roman" w:cs="Times New Roman"/>
          <w:b/>
          <w:i/>
          <w:color w:val="000006"/>
          <w:spacing w:val="-2"/>
          <w:w w:val="100"/>
          <w:sz w:val="26"/>
          <w:szCs w:val="26"/>
        </w:rPr>
        <w:t>d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e</w:t>
      </w:r>
      <w:r>
        <w:rPr>
          <w:rFonts w:eastAsia="Times New Roman" w:cs="Times New Roman"/>
          <w:b/>
          <w:i/>
          <w:color w:val="000006"/>
          <w:spacing w:val="4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-</w:t>
      </w:r>
    </w:p>
    <w:p>
      <w:pPr>
        <w:pStyle w:val="Normal"/>
        <w:spacing w:lineRule="exact" w:line="280" w:before="2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26" w:right="108" w:hanging="0"/>
        <w:jc w:val="left"/>
        <w:rPr>
          <w:rFonts w:eastAsia="Times New Roman" w:cs="Times New Roman"/>
          <w:b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Ma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j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or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co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um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be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ai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and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6"/>
          <w:spacing w:val="2"/>
          <w:w w:val="100"/>
          <w:sz w:val="24"/>
          <w:szCs w:val="24"/>
        </w:rPr>
        <w:t>G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ma</w:t>
      </w:r>
      <w:r>
        <w:rPr>
          <w:rFonts w:eastAsia="Times New Roman" w:cs="Times New Roman"/>
          <w:b/>
          <w:i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,</w:t>
      </w:r>
      <w:r>
        <w:rPr>
          <w:rFonts w:eastAsia="Times New Roman" w:cs="Times New Roman"/>
          <w:b/>
          <w:i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color w:val="000006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b/>
          <w:color w:val="000006"/>
          <w:spacing w:val="1"/>
          <w:w w:val="100"/>
          <w:sz w:val="24"/>
          <w:szCs w:val="24"/>
        </w:rPr>
        <w:t>k</w:t>
      </w:r>
      <w:r>
        <w:rPr>
          <w:rFonts w:eastAsia="Times New Roman" w:cs="Times New Roman"/>
          <w:b/>
          <w:color w:val="000006"/>
          <w:spacing w:val="0"/>
          <w:w w:val="100"/>
          <w:sz w:val="24"/>
          <w:szCs w:val="24"/>
        </w:rPr>
        <w:t>ype,</w:t>
      </w:r>
      <w:r>
        <w:rPr>
          <w:rFonts w:eastAsia="Times New Roman" w:cs="Times New Roman"/>
          <w:b/>
          <w:color w:val="000006"/>
          <w:spacing w:val="2"/>
          <w:w w:val="100"/>
          <w:sz w:val="24"/>
          <w:szCs w:val="24"/>
        </w:rPr>
        <w:t xml:space="preserve"> C</w:t>
      </w:r>
      <w:r>
        <w:rPr>
          <w:rFonts w:eastAsia="Times New Roman" w:cs="Times New Roman"/>
          <w:b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b/>
          <w:color w:val="000006"/>
          <w:spacing w:val="2"/>
          <w:w w:val="100"/>
          <w:sz w:val="24"/>
          <w:szCs w:val="24"/>
        </w:rPr>
        <w:t>l</w:t>
      </w:r>
      <w:r>
        <w:rPr>
          <w:rFonts w:eastAsia="Times New Roman" w:cs="Times New Roman"/>
          <w:b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b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color w:val="000006"/>
          <w:spacing w:val="-1"/>
          <w:w w:val="100"/>
          <w:sz w:val="24"/>
          <w:szCs w:val="24"/>
        </w:rPr>
        <w:t>P</w:t>
      </w:r>
      <w:r>
        <w:rPr>
          <w:rFonts w:eastAsia="Times New Roman" w:cs="Times New Roman"/>
          <w:b/>
          <w:color w:val="000006"/>
          <w:spacing w:val="1"/>
          <w:w w:val="100"/>
          <w:sz w:val="24"/>
          <w:szCs w:val="24"/>
        </w:rPr>
        <w:t>h</w:t>
      </w:r>
      <w:r>
        <w:rPr>
          <w:rFonts w:eastAsia="Times New Roman" w:cs="Times New Roman"/>
          <w:b/>
          <w:color w:val="000006"/>
          <w:spacing w:val="0"/>
          <w:w w:val="100"/>
          <w:sz w:val="24"/>
          <w:szCs w:val="24"/>
        </w:rPr>
        <w:t>one</w:t>
      </w:r>
      <w:r>
        <w:rPr>
          <w:rFonts w:eastAsia="Times New Roman" w:cs="Times New Roman"/>
          <w:b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color w:val="000006"/>
          <w:spacing w:val="0"/>
          <w:w w:val="100"/>
          <w:sz w:val="24"/>
          <w:szCs w:val="24"/>
        </w:rPr>
        <w:t>or any o</w:t>
      </w:r>
      <w:r>
        <w:rPr>
          <w:rFonts w:eastAsia="Times New Roman" w:cs="Times New Roman"/>
          <w:b/>
          <w:color w:val="000006"/>
          <w:spacing w:val="-2"/>
          <w:w w:val="100"/>
          <w:sz w:val="24"/>
          <w:szCs w:val="24"/>
        </w:rPr>
        <w:t>t</w:t>
      </w:r>
      <w:r>
        <w:rPr>
          <w:rFonts w:eastAsia="Times New Roman" w:cs="Times New Roman"/>
          <w:b/>
          <w:color w:val="000006"/>
          <w:spacing w:val="0"/>
          <w:w w:val="100"/>
          <w:sz w:val="24"/>
          <w:szCs w:val="24"/>
        </w:rPr>
        <w:t>her</w:t>
      </w:r>
      <w:r>
        <w:rPr>
          <w:rFonts w:eastAsia="Times New Roman" w:cs="Times New Roman"/>
          <w:b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color w:val="000006"/>
          <w:spacing w:val="0"/>
          <w:w w:val="100"/>
          <w:sz w:val="24"/>
          <w:szCs w:val="24"/>
        </w:rPr>
        <w:t>me</w:t>
      </w:r>
      <w:r>
        <w:rPr>
          <w:rFonts w:eastAsia="Times New Roman" w:cs="Times New Roman"/>
          <w:b/>
          <w:color w:val="000006"/>
          <w:spacing w:val="1"/>
          <w:w w:val="100"/>
          <w:sz w:val="24"/>
          <w:szCs w:val="24"/>
        </w:rPr>
        <w:t>d</w:t>
      </w:r>
      <w:r>
        <w:rPr>
          <w:rFonts w:eastAsia="Times New Roman" w:cs="Times New Roman"/>
          <w:b/>
          <w:color w:val="000006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b/>
          <w:color w:val="000006"/>
          <w:spacing w:val="0"/>
          <w:w w:val="100"/>
          <w:sz w:val="24"/>
          <w:szCs w:val="24"/>
        </w:rPr>
        <w:t xml:space="preserve">a </w:t>
      </w:r>
      <w:r>
        <w:rPr>
          <w:rFonts w:eastAsia="Times New Roman" w:cs="Times New Roman"/>
          <w:b/>
          <w:color w:val="000006"/>
          <w:spacing w:val="5"/>
          <w:w w:val="100"/>
          <w:sz w:val="24"/>
          <w:szCs w:val="24"/>
        </w:rPr>
        <w:t>p</w:t>
      </w:r>
      <w:r>
        <w:rPr>
          <w:rFonts w:eastAsia="Times New Roman" w:cs="Times New Roman"/>
          <w:b/>
          <w:color w:val="000006"/>
          <w:spacing w:val="1"/>
          <w:w w:val="100"/>
          <w:sz w:val="24"/>
          <w:szCs w:val="24"/>
        </w:rPr>
        <w:t>r</w:t>
      </w:r>
      <w:r>
        <w:rPr>
          <w:rFonts w:eastAsia="Times New Roman" w:cs="Times New Roman"/>
          <w:b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b/>
          <w:color w:val="000006"/>
          <w:spacing w:val="2"/>
          <w:w w:val="100"/>
          <w:sz w:val="24"/>
          <w:szCs w:val="24"/>
        </w:rPr>
        <w:t>f</w:t>
      </w:r>
      <w:r>
        <w:rPr>
          <w:rFonts w:eastAsia="Times New Roman" w:cs="Times New Roman"/>
          <w:b/>
          <w:color w:val="000006"/>
          <w:spacing w:val="1"/>
          <w:w w:val="100"/>
          <w:sz w:val="24"/>
          <w:szCs w:val="24"/>
        </w:rPr>
        <w:t>err</w:t>
      </w:r>
      <w:r>
        <w:rPr>
          <w:rFonts w:eastAsia="Times New Roman" w:cs="Times New Roman"/>
          <w:b/>
          <w:color w:val="000006"/>
          <w:spacing w:val="0"/>
          <w:w w:val="100"/>
          <w:sz w:val="24"/>
          <w:szCs w:val="24"/>
        </w:rPr>
        <w:t>ed</w:t>
      </w:r>
      <w:r>
        <w:rPr>
          <w:rFonts w:eastAsia="Times New Roman" w:cs="Times New Roman"/>
          <w:b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color w:val="000006"/>
          <w:spacing w:val="0"/>
          <w:w w:val="100"/>
          <w:sz w:val="24"/>
          <w:szCs w:val="24"/>
        </w:rPr>
        <w:t>by you.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26" w:right="0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-9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-6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al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b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for confe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e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h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,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er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req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red.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26" w:right="133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j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2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Manager</w:t>
      </w:r>
      <w:r>
        <w:rPr>
          <w:rFonts w:eastAsia="Times New Roman" w:cs="Times New Roman"/>
          <w:color w:val="000006"/>
          <w:spacing w:val="2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wil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2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be</w:t>
      </w:r>
      <w:r>
        <w:rPr>
          <w:rFonts w:eastAsia="Times New Roman" w:cs="Times New Roman"/>
          <w:color w:val="000006"/>
          <w:spacing w:val="2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2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ary</w:t>
      </w:r>
      <w:r>
        <w:rPr>
          <w:rFonts w:eastAsia="Times New Roman" w:cs="Times New Roman"/>
          <w:color w:val="000006"/>
          <w:spacing w:val="3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co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2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dur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2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2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phases</w:t>
      </w:r>
      <w:r>
        <w:rPr>
          <w:rFonts w:eastAsia="Times New Roman" w:cs="Times New Roman"/>
          <w:color w:val="000006"/>
          <w:spacing w:val="3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of</w:t>
      </w:r>
      <w:r>
        <w:rPr>
          <w:rFonts w:eastAsia="Times New Roman" w:cs="Times New Roman"/>
          <w:color w:val="000006"/>
          <w:spacing w:val="2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j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2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Deve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. </w:t>
      </w:r>
      <w:r>
        <w:rPr>
          <w:rFonts w:eastAsia="Times New Roman" w:cs="Times New Roman"/>
          <w:color w:val="000006"/>
          <w:spacing w:val="-5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-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of co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es can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all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y 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ded.</w:t>
      </w:r>
    </w:p>
    <w:p>
      <w:pPr>
        <w:pStyle w:val="Normal"/>
        <w:spacing w:lineRule="exact" w:line="260" w:before="17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2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</w:pPr>
      <w:r>
        <w:rPr>
          <w:rFonts w:eastAsia="Times New Roman" w:cs="Times New Roman"/>
          <w:b/>
          <w:i/>
          <w:color w:val="000006"/>
          <w:spacing w:val="-2"/>
          <w:w w:val="100"/>
          <w:sz w:val="28"/>
          <w:szCs w:val="28"/>
        </w:rPr>
        <w:t>8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 xml:space="preserve">) </w:t>
      </w:r>
      <w:r>
        <w:rPr>
          <w:rFonts w:eastAsia="Times New Roman" w:cs="Times New Roman"/>
          <w:b/>
          <w:i/>
          <w:color w:val="000006"/>
          <w:spacing w:val="55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b/>
          <w:i/>
          <w:color w:val="000006"/>
          <w:spacing w:val="1"/>
          <w:w w:val="100"/>
          <w:sz w:val="28"/>
          <w:szCs w:val="28"/>
        </w:rPr>
        <w:t>T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imeline,</w:t>
      </w:r>
      <w:r>
        <w:rPr>
          <w:rFonts w:eastAsia="Times New Roman" w:cs="Times New Roman"/>
          <w:b/>
          <w:i/>
          <w:color w:val="000006"/>
          <w:spacing w:val="4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b/>
          <w:i/>
          <w:color w:val="000006"/>
          <w:spacing w:val="3"/>
          <w:w w:val="100"/>
          <w:sz w:val="28"/>
          <w:szCs w:val="28"/>
        </w:rPr>
        <w:t>P</w:t>
      </w:r>
      <w:r>
        <w:rPr>
          <w:rFonts w:eastAsia="Times New Roman" w:cs="Times New Roman"/>
          <w:b/>
          <w:i/>
          <w:color w:val="000006"/>
          <w:spacing w:val="-1"/>
          <w:w w:val="100"/>
          <w:sz w:val="28"/>
          <w:szCs w:val="28"/>
        </w:rPr>
        <w:t>r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 xml:space="preserve">icing, </w:t>
      </w:r>
      <w:r>
        <w:rPr>
          <w:rFonts w:eastAsia="Times New Roman" w:cs="Times New Roman"/>
          <w:b/>
          <w:i/>
          <w:color w:val="000006"/>
          <w:spacing w:val="1"/>
          <w:w w:val="100"/>
          <w:sz w:val="28"/>
          <w:szCs w:val="28"/>
        </w:rPr>
        <w:t>P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 xml:space="preserve">ayment </w:t>
      </w:r>
      <w:r>
        <w:rPr>
          <w:rFonts w:eastAsia="Times New Roman" w:cs="Times New Roman"/>
          <w:b/>
          <w:i/>
          <w:color w:val="000006"/>
          <w:spacing w:val="-1"/>
          <w:w w:val="100"/>
          <w:sz w:val="28"/>
          <w:szCs w:val="28"/>
        </w:rPr>
        <w:t>T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e</w:t>
      </w:r>
      <w:r>
        <w:rPr>
          <w:rFonts w:eastAsia="Times New Roman" w:cs="Times New Roman"/>
          <w:b/>
          <w:i/>
          <w:color w:val="000006"/>
          <w:spacing w:val="1"/>
          <w:w w:val="100"/>
          <w:sz w:val="28"/>
          <w:szCs w:val="28"/>
        </w:rPr>
        <w:t>r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ms</w:t>
      </w:r>
    </w:p>
    <w:p>
      <w:pPr>
        <w:pStyle w:val="Normal"/>
        <w:spacing w:lineRule="exact" w:line="120" w:before="1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2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T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>i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meli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n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 xml:space="preserve">e 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-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-</w:t>
      </w:r>
    </w:p>
    <w:p>
      <w:pPr>
        <w:pStyle w:val="Normal"/>
        <w:spacing w:lineRule="exact" w:line="280" w:before="19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26" w:right="0" w:hanging="0"/>
        <w:jc w:val="left"/>
        <w:rPr>
          <w:rFonts w:eastAsia="Times New Roman" w:cs="Times New Roman"/>
          <w:i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i/>
          <w:color w:val="000006"/>
          <w:spacing w:val="-1"/>
          <w:w w:val="100"/>
          <w:sz w:val="26"/>
          <w:szCs w:val="26"/>
        </w:rPr>
        <w:t>P</w:t>
      </w:r>
      <w:r>
        <w:rPr>
          <w:rFonts w:eastAsia="Times New Roman" w:cs="Times New Roman"/>
          <w:i/>
          <w:color w:val="000006"/>
          <w:spacing w:val="3"/>
          <w:w w:val="100"/>
          <w:sz w:val="26"/>
          <w:szCs w:val="26"/>
        </w:rPr>
        <w:t>r</w:t>
      </w:r>
      <w:r>
        <w:rPr>
          <w:rFonts w:eastAsia="Times New Roman" w:cs="Times New Roman"/>
          <w:i/>
          <w:color w:val="000006"/>
          <w:spacing w:val="0"/>
          <w:w w:val="100"/>
          <w:sz w:val="26"/>
          <w:szCs w:val="26"/>
        </w:rPr>
        <w:t>oj</w:t>
      </w:r>
      <w:r>
        <w:rPr>
          <w:rFonts w:eastAsia="Times New Roman" w:cs="Times New Roman"/>
          <w:i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i/>
          <w:color w:val="000006"/>
          <w:spacing w:val="0"/>
          <w:w w:val="100"/>
          <w:sz w:val="26"/>
          <w:szCs w:val="26"/>
        </w:rPr>
        <w:t>ct</w:t>
      </w:r>
      <w:r>
        <w:rPr>
          <w:rFonts w:eastAsia="Times New Roman" w:cs="Times New Roman"/>
          <w:i/>
          <w:color w:val="000006"/>
          <w:spacing w:val="1"/>
          <w:w w:val="100"/>
          <w:sz w:val="26"/>
          <w:szCs w:val="26"/>
        </w:rPr>
        <w:t xml:space="preserve"> K</w:t>
      </w:r>
      <w:r>
        <w:rPr>
          <w:rFonts w:eastAsia="Times New Roman" w:cs="Times New Roman"/>
          <w:i/>
          <w:color w:val="000006"/>
          <w:spacing w:val="0"/>
          <w:w w:val="100"/>
          <w:sz w:val="26"/>
          <w:szCs w:val="26"/>
        </w:rPr>
        <w:t>i</w:t>
      </w:r>
      <w:r>
        <w:rPr>
          <w:rFonts w:eastAsia="Times New Roman" w:cs="Times New Roman"/>
          <w:i/>
          <w:color w:val="000006"/>
          <w:spacing w:val="1"/>
          <w:w w:val="100"/>
          <w:sz w:val="26"/>
          <w:szCs w:val="26"/>
        </w:rPr>
        <w:t>c</w:t>
      </w:r>
      <w:r>
        <w:rPr>
          <w:rFonts w:eastAsia="Times New Roman" w:cs="Times New Roman"/>
          <w:i/>
          <w:color w:val="000006"/>
          <w:spacing w:val="0"/>
          <w:w w:val="100"/>
          <w:sz w:val="26"/>
          <w:szCs w:val="26"/>
        </w:rPr>
        <w:t>k</w:t>
      </w:r>
      <w:r>
        <w:rPr>
          <w:rFonts w:eastAsia="Times New Roman" w:cs="Times New Roman"/>
          <w:i/>
          <w:color w:val="000006"/>
          <w:spacing w:val="4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i/>
          <w:color w:val="000006"/>
          <w:spacing w:val="0"/>
          <w:w w:val="100"/>
          <w:sz w:val="26"/>
          <w:szCs w:val="26"/>
        </w:rPr>
        <w:t>off:</w:t>
      </w:r>
    </w:p>
    <w:p>
      <w:pPr>
        <w:pStyle w:val="Normal"/>
        <w:spacing w:before="1" w:after="0"/>
        <w:ind w:left="126" w:right="0" w:hanging="0"/>
        <w:jc w:val="left"/>
        <w:rPr>
          <w:rFonts w:eastAsia="Times New Roman" w:cs="Times New Roman"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oon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 xml:space="preserve"> 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s p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oj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ct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g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ts</w:t>
      </w:r>
      <w:r>
        <w:rPr>
          <w:rFonts w:eastAsia="Times New Roman" w:cs="Times New Roman"/>
          <w:color w:val="000006"/>
          <w:spacing w:val="4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w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>a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d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d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,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w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6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will 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ta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the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w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o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k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.</w:t>
      </w:r>
    </w:p>
    <w:p>
      <w:pPr>
        <w:pStyle w:val="Normal"/>
        <w:spacing w:lineRule="exact" w:line="280" w:before="19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26" w:right="0" w:hanging="0"/>
        <w:jc w:val="left"/>
        <w:rPr>
          <w:rFonts w:eastAsia="Times New Roman" w:cs="Times New Roman"/>
          <w:i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i/>
          <w:color w:val="000006"/>
          <w:spacing w:val="0"/>
          <w:w w:val="100"/>
          <w:sz w:val="26"/>
          <w:szCs w:val="26"/>
        </w:rPr>
        <w:t>Du</w:t>
      </w:r>
      <w:r>
        <w:rPr>
          <w:rFonts w:eastAsia="Times New Roman" w:cs="Times New Roman"/>
          <w:i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i/>
          <w:color w:val="000006"/>
          <w:spacing w:val="0"/>
          <w:w w:val="100"/>
          <w:sz w:val="26"/>
          <w:szCs w:val="26"/>
        </w:rPr>
        <w:t>ation:</w:t>
      </w:r>
    </w:p>
    <w:p>
      <w:pPr>
        <w:pStyle w:val="Normal"/>
        <w:spacing w:lineRule="exact" w:line="260"/>
        <w:ind w:left="126" w:right="0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60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days.</w:t>
      </w:r>
      <w:r>
        <w:rPr>
          <w:rFonts w:eastAsia="Times New Roman" w:cs="Times New Roman"/>
          <w:color w:val="000006"/>
          <w:spacing w:val="2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2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fr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me</w:t>
      </w:r>
      <w:r>
        <w:rPr>
          <w:rFonts w:eastAsia="Times New Roman" w:cs="Times New Roman"/>
          <w:color w:val="000006"/>
          <w:spacing w:val="2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covers</w:t>
      </w:r>
      <w:r>
        <w:rPr>
          <w:rFonts w:eastAsia="Times New Roman" w:cs="Times New Roman"/>
          <w:color w:val="000006"/>
          <w:spacing w:val="2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scope</w:t>
      </w:r>
      <w:r>
        <w:rPr>
          <w:rFonts w:eastAsia="Times New Roman" w:cs="Times New Roman"/>
          <w:color w:val="000006"/>
          <w:spacing w:val="2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of</w:t>
      </w:r>
      <w:r>
        <w:rPr>
          <w:rFonts w:eastAsia="Times New Roman" w:cs="Times New Roman"/>
          <w:color w:val="000006"/>
          <w:spacing w:val="2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2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j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2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.e.</w:t>
      </w:r>
      <w:r>
        <w:rPr>
          <w:rFonts w:eastAsia="Times New Roman" w:cs="Times New Roman"/>
          <w:color w:val="000006"/>
          <w:spacing w:val="2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from</w:t>
      </w:r>
      <w:r>
        <w:rPr>
          <w:rFonts w:eastAsia="Times New Roman" w:cs="Times New Roman"/>
          <w:color w:val="000006"/>
          <w:spacing w:val="2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jec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na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y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2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</w:p>
    <w:p>
      <w:pPr>
        <w:pStyle w:val="Normal"/>
        <w:ind w:left="126" w:right="0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j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Dep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oy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.</w:t>
      </w:r>
    </w:p>
    <w:p>
      <w:pPr>
        <w:pStyle w:val="Normal"/>
        <w:spacing w:lineRule="exact" w:line="260" w:before="15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26" w:right="0" w:hanging="0"/>
        <w:jc w:val="left"/>
        <w:rPr>
          <w:rFonts w:eastAsia="Times New Roman" w:cs="Times New Roman"/>
          <w:i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i/>
          <w:color w:val="000006"/>
          <w:spacing w:val="1"/>
          <w:w w:val="100"/>
          <w:sz w:val="26"/>
          <w:szCs w:val="26"/>
        </w:rPr>
        <w:t>B</w:t>
      </w:r>
      <w:r>
        <w:rPr>
          <w:rFonts w:eastAsia="Times New Roman" w:cs="Times New Roman"/>
          <w:i/>
          <w:color w:val="000006"/>
          <w:spacing w:val="0"/>
          <w:w w:val="100"/>
          <w:sz w:val="26"/>
          <w:szCs w:val="26"/>
        </w:rPr>
        <w:t>eta</w:t>
      </w:r>
      <w:r>
        <w:rPr>
          <w:rFonts w:eastAsia="Times New Roman" w:cs="Times New Roman"/>
          <w:i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i/>
          <w:color w:val="000006"/>
          <w:spacing w:val="2"/>
          <w:w w:val="100"/>
          <w:sz w:val="26"/>
          <w:szCs w:val="26"/>
        </w:rPr>
        <w:t>T</w:t>
      </w:r>
      <w:r>
        <w:rPr>
          <w:rFonts w:eastAsia="Times New Roman" w:cs="Times New Roman"/>
          <w:i/>
          <w:color w:val="000006"/>
          <w:spacing w:val="-2"/>
          <w:w w:val="100"/>
          <w:sz w:val="26"/>
          <w:szCs w:val="26"/>
        </w:rPr>
        <w:t>e</w:t>
      </w:r>
      <w:r>
        <w:rPr>
          <w:rFonts w:eastAsia="Times New Roman" w:cs="Times New Roman"/>
          <w:i/>
          <w:color w:val="000006"/>
          <w:spacing w:val="0"/>
          <w:w w:val="100"/>
          <w:sz w:val="26"/>
          <w:szCs w:val="26"/>
        </w:rPr>
        <w:t>st</w:t>
      </w:r>
      <w:r>
        <w:rPr>
          <w:rFonts w:eastAsia="Times New Roman" w:cs="Times New Roman"/>
          <w:i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i/>
          <w:color w:val="000006"/>
          <w:spacing w:val="2"/>
          <w:w w:val="100"/>
          <w:sz w:val="26"/>
          <w:szCs w:val="26"/>
        </w:rPr>
        <w:t>S</w:t>
      </w:r>
      <w:r>
        <w:rPr>
          <w:rFonts w:eastAsia="Times New Roman" w:cs="Times New Roman"/>
          <w:i/>
          <w:color w:val="000006"/>
          <w:spacing w:val="-1"/>
          <w:w w:val="100"/>
          <w:sz w:val="26"/>
          <w:szCs w:val="26"/>
        </w:rPr>
        <w:t>e</w:t>
      </w:r>
      <w:r>
        <w:rPr>
          <w:rFonts w:eastAsia="Times New Roman" w:cs="Times New Roman"/>
          <w:i/>
          <w:color w:val="000006"/>
          <w:spacing w:val="1"/>
          <w:w w:val="100"/>
          <w:sz w:val="26"/>
          <w:szCs w:val="26"/>
        </w:rPr>
        <w:t>rv</w:t>
      </w:r>
      <w:r>
        <w:rPr>
          <w:rFonts w:eastAsia="Times New Roman" w:cs="Times New Roman"/>
          <w:i/>
          <w:color w:val="000006"/>
          <w:spacing w:val="2"/>
          <w:w w:val="100"/>
          <w:sz w:val="26"/>
          <w:szCs w:val="26"/>
        </w:rPr>
        <w:t>i</w:t>
      </w:r>
      <w:r>
        <w:rPr>
          <w:rFonts w:eastAsia="Times New Roman" w:cs="Times New Roman"/>
          <w:i/>
          <w:color w:val="000006"/>
          <w:spacing w:val="1"/>
          <w:w w:val="100"/>
          <w:sz w:val="26"/>
          <w:szCs w:val="26"/>
        </w:rPr>
        <w:t>c</w:t>
      </w:r>
      <w:r>
        <w:rPr>
          <w:rFonts w:eastAsia="Times New Roman" w:cs="Times New Roman"/>
          <w:i/>
          <w:color w:val="000006"/>
          <w:spacing w:val="0"/>
          <w:w w:val="100"/>
          <w:sz w:val="26"/>
          <w:szCs w:val="26"/>
        </w:rPr>
        <w:t>e:</w:t>
      </w:r>
    </w:p>
    <w:p>
      <w:pPr>
        <w:sectPr>
          <w:type w:val="nextPage"/>
          <w:pgSz w:w="12240" w:h="15820"/>
          <w:pgMar w:left="1680" w:right="1580" w:header="0" w:top="138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exact" w:line="260"/>
        <w:ind w:left="126" w:right="0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h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upport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&amp;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in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ce for bug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f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x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ng.</w:t>
      </w:r>
    </w:p>
    <w:p>
      <w:pPr>
        <w:pStyle w:val="Normal"/>
        <w:spacing w:lineRule="exact" w:line="260" w:before="64" w:after="0"/>
        <w:ind w:left="2498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position w:val="0"/>
          <w:sz w:val="24"/>
          <w:szCs w:val="24"/>
        </w:rPr>
      </w:pPr>
      <w:r>
        <w:rPr>
          <w:rFonts w:eastAsia="Times New Roman" w:cs="Times New Roman"/>
          <w:b/>
          <w:i/>
          <w:color w:val="000006"/>
          <w:spacing w:val="0"/>
          <w:w w:val="100"/>
          <w:position w:val="0"/>
          <w:sz w:val="24"/>
          <w:szCs w:val="24"/>
        </w:rPr>
        <w:t>Eng</w:t>
      </w:r>
      <w:r>
        <w:rPr>
          <w:rFonts w:eastAsia="Times New Roman" w:cs="Times New Roman"/>
          <w:b/>
          <w:i/>
          <w:color w:val="000006"/>
          <w:spacing w:val="1"/>
          <w:w w:val="100"/>
          <w:position w:val="0"/>
          <w:sz w:val="24"/>
          <w:szCs w:val="24"/>
        </w:rPr>
        <w:t>i</w:t>
      </w:r>
      <w:r>
        <w:rPr>
          <w:rFonts w:eastAsia="Times New Roman" w:cs="Times New Roman"/>
          <w:b/>
          <w:i/>
          <w:color w:val="000006"/>
          <w:spacing w:val="0"/>
          <w:w w:val="100"/>
          <w:position w:val="0"/>
          <w:sz w:val="24"/>
          <w:szCs w:val="24"/>
        </w:rPr>
        <w:t>neerBabu IT</w:t>
      </w:r>
      <w:r>
        <w:rPr>
          <w:rFonts w:eastAsia="Times New Roman" w:cs="Times New Roman"/>
          <w:b/>
          <w:i/>
          <w:color w:val="000006"/>
          <w:spacing w:val="2"/>
          <w:w w:val="100"/>
          <w:position w:val="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6"/>
          <w:spacing w:val="3"/>
          <w:w w:val="100"/>
          <w:position w:val="0"/>
          <w:sz w:val="24"/>
          <w:szCs w:val="24"/>
        </w:rPr>
        <w:t>S</w:t>
      </w:r>
      <w:r>
        <w:rPr>
          <w:rFonts w:eastAsia="Times New Roman" w:cs="Times New Roman"/>
          <w:b/>
          <w:i/>
          <w:color w:val="000006"/>
          <w:spacing w:val="0"/>
          <w:w w:val="100"/>
          <w:position w:val="0"/>
          <w:sz w:val="24"/>
          <w:szCs w:val="24"/>
        </w:rPr>
        <w:t>erv</w:t>
      </w:r>
      <w:r>
        <w:rPr>
          <w:rFonts w:eastAsia="Times New Roman" w:cs="Times New Roman"/>
          <w:b/>
          <w:i/>
          <w:color w:val="000006"/>
          <w:spacing w:val="1"/>
          <w:w w:val="100"/>
          <w:position w:val="0"/>
          <w:sz w:val="24"/>
          <w:szCs w:val="24"/>
        </w:rPr>
        <w:t>i</w:t>
      </w:r>
      <w:r>
        <w:rPr>
          <w:rFonts w:eastAsia="Times New Roman" w:cs="Times New Roman"/>
          <w:b/>
          <w:i/>
          <w:color w:val="000006"/>
          <w:spacing w:val="0"/>
          <w:w w:val="100"/>
          <w:position w:val="0"/>
          <w:sz w:val="24"/>
          <w:szCs w:val="24"/>
        </w:rPr>
        <w:t xml:space="preserve">ces </w:t>
      </w:r>
      <w:r>
        <w:rPr>
          <w:rFonts w:eastAsia="Times New Roman" w:cs="Times New Roman"/>
          <w:b/>
          <w:i/>
          <w:color w:val="000006"/>
          <w:spacing w:val="1"/>
          <w:w w:val="100"/>
          <w:position w:val="0"/>
          <w:sz w:val="24"/>
          <w:szCs w:val="24"/>
        </w:rPr>
        <w:t>Pv</w:t>
      </w:r>
      <w:r>
        <w:rPr>
          <w:rFonts w:eastAsia="Times New Roman" w:cs="Times New Roman"/>
          <w:b/>
          <w:i/>
          <w:color w:val="000006"/>
          <w:spacing w:val="0"/>
          <w:w w:val="100"/>
          <w:position w:val="0"/>
          <w:sz w:val="24"/>
          <w:szCs w:val="24"/>
        </w:rPr>
        <w:t>t.</w:t>
      </w:r>
      <w:r>
        <w:rPr>
          <w:rFonts w:eastAsia="Times New Roman" w:cs="Times New Roman"/>
          <w:b/>
          <w:i/>
          <w:color w:val="000006"/>
          <w:spacing w:val="2"/>
          <w:w w:val="100"/>
          <w:position w:val="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6"/>
          <w:spacing w:val="1"/>
          <w:w w:val="100"/>
          <w:position w:val="0"/>
          <w:sz w:val="24"/>
          <w:szCs w:val="24"/>
        </w:rPr>
        <w:t>Lt</w:t>
      </w:r>
      <w:r>
        <w:rPr>
          <w:rFonts w:eastAsia="Times New Roman" w:cs="Times New Roman"/>
          <w:b/>
          <w:i/>
          <w:color w:val="000006"/>
          <w:spacing w:val="0"/>
          <w:w w:val="100"/>
          <w:position w:val="0"/>
          <w:sz w:val="24"/>
          <w:szCs w:val="24"/>
        </w:rPr>
        <w:t>d.</w:t>
      </w:r>
    </w:p>
    <w:p>
      <w:pPr>
        <w:pStyle w:val="Normal"/>
        <w:spacing w:lineRule="exact" w:line="200" w:before="18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26" w:after="0"/>
        <w:ind w:left="10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Pr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i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c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i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n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g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-</w:t>
      </w:r>
    </w:p>
    <w:p>
      <w:pPr>
        <w:pStyle w:val="Normal"/>
        <w:spacing w:lineRule="exact" w:line="280" w:before="2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6" w:right="0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j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hrough from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art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o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-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on, we prop</w:t>
      </w:r>
      <w:r>
        <w:rPr>
          <w:rFonts w:eastAsia="Times New Roman" w:cs="Times New Roman"/>
          <w:color w:val="000006"/>
          <w:spacing w:val="-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-3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ru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e: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od</w:t>
      </w:r>
      <w:r>
        <w:rPr>
          <w:rFonts w:eastAsia="Times New Roman" w:cs="Times New Roman"/>
          <w:b/>
          <w:i/>
          <w:color w:val="000006"/>
          <w:spacing w:val="5"/>
          <w:w w:val="100"/>
          <w:sz w:val="24"/>
          <w:szCs w:val="24"/>
        </w:rPr>
        <w:t>u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1:</w:t>
      </w:r>
    </w:p>
    <w:p>
      <w:pPr>
        <w:pStyle w:val="Normal"/>
        <w:spacing w:lineRule="exact" w:line="280" w:before="18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6" w:right="0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hroughout</w:t>
      </w:r>
      <w:r>
        <w:rPr>
          <w:rFonts w:eastAsia="Times New Roman" w:cs="Times New Roman"/>
          <w:color w:val="000006"/>
          <w:spacing w:val="2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2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ph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se,</w:t>
      </w:r>
      <w:r>
        <w:rPr>
          <w:rFonts w:eastAsia="Times New Roman" w:cs="Times New Roman"/>
          <w:color w:val="000006"/>
          <w:spacing w:val="2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one</w:t>
      </w:r>
      <w:r>
        <w:rPr>
          <w:rFonts w:eastAsia="Times New Roman" w:cs="Times New Roman"/>
          <w:color w:val="000006"/>
          <w:spacing w:val="2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ed</w:t>
      </w:r>
      <w:r>
        <w:rPr>
          <w:rFonts w:eastAsia="Times New Roman" w:cs="Times New Roman"/>
          <w:color w:val="000006"/>
          <w:spacing w:val="2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tea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2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is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2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of</w:t>
      </w:r>
      <w:r>
        <w:rPr>
          <w:rFonts w:eastAsia="Times New Roman" w:cs="Times New Roman"/>
          <w:color w:val="000006"/>
          <w:spacing w:val="2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1</w:t>
      </w:r>
      <w:r>
        <w:rPr>
          <w:rFonts w:eastAsia="Times New Roman" w:cs="Times New Roman"/>
          <w:color w:val="000006"/>
          <w:spacing w:val="2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Deve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er</w:t>
      </w:r>
      <w:r>
        <w:rPr>
          <w:rFonts w:eastAsia="Times New Roman" w:cs="Times New Roman"/>
          <w:color w:val="000006"/>
          <w:spacing w:val="2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(1</w:t>
      </w:r>
      <w:r>
        <w:rPr>
          <w:rFonts w:eastAsia="Times New Roman" w:cs="Times New Roman"/>
          <w:color w:val="000006"/>
          <w:spacing w:val="2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sen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or</w:t>
      </w:r>
      <w:r>
        <w:rPr>
          <w:rFonts w:eastAsia="Times New Roman" w:cs="Times New Roman"/>
          <w:color w:val="000006"/>
          <w:spacing w:val="2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),</w:t>
      </w:r>
      <w:r>
        <w:rPr>
          <w:rFonts w:eastAsia="Times New Roman" w:cs="Times New Roman"/>
          <w:color w:val="000006"/>
          <w:spacing w:val="2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1</w:t>
      </w:r>
    </w:p>
    <w:p>
      <w:pPr>
        <w:pStyle w:val="Normal"/>
        <w:ind w:left="106" w:right="60" w:hanging="0"/>
        <w:jc w:val="both"/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De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gn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r,</w:t>
      </w:r>
      <w:r>
        <w:rPr>
          <w:rFonts w:eastAsia="Times New Roman" w:cs="Times New Roman"/>
          <w:color w:val="000006"/>
          <w:spacing w:val="3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1</w:t>
      </w:r>
      <w:r>
        <w:rPr>
          <w:rFonts w:eastAsia="Times New Roman" w:cs="Times New Roman"/>
          <w:color w:val="000006"/>
          <w:spacing w:val="4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j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ect</w:t>
      </w:r>
      <w:r>
        <w:rPr>
          <w:rFonts w:eastAsia="Times New Roman" w:cs="Times New Roman"/>
          <w:color w:val="000006"/>
          <w:spacing w:val="4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y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,</w:t>
      </w:r>
      <w:r>
        <w:rPr>
          <w:rFonts w:eastAsia="Times New Roman" w:cs="Times New Roman"/>
          <w:color w:val="000006"/>
          <w:spacing w:val="4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and</w:t>
      </w:r>
      <w:r>
        <w:rPr>
          <w:rFonts w:eastAsia="Times New Roman" w:cs="Times New Roman"/>
          <w:color w:val="000006"/>
          <w:spacing w:val="4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1</w:t>
      </w:r>
      <w:r>
        <w:rPr>
          <w:rFonts w:eastAsia="Times New Roman" w:cs="Times New Roman"/>
          <w:color w:val="000006"/>
          <w:spacing w:val="4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QA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er</w:t>
      </w:r>
      <w:r>
        <w:rPr>
          <w:rFonts w:eastAsia="Times New Roman" w:cs="Times New Roman"/>
          <w:color w:val="000006"/>
          <w:spacing w:val="4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3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ork.</w:t>
      </w:r>
      <w:r>
        <w:rPr>
          <w:rFonts w:eastAsia="Times New Roman" w:cs="Times New Roman"/>
          <w:color w:val="000006"/>
          <w:spacing w:val="2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part</w:t>
      </w:r>
      <w:r>
        <w:rPr>
          <w:rFonts w:eastAsia="Times New Roman" w:cs="Times New Roman"/>
          <w:color w:val="000006"/>
          <w:spacing w:val="4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1</w:t>
      </w:r>
      <w:r>
        <w:rPr>
          <w:rFonts w:eastAsia="Times New Roman" w:cs="Times New Roman"/>
          <w:color w:val="000006"/>
          <w:spacing w:val="2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ch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ec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ure</w:t>
      </w:r>
      <w:r>
        <w:rPr>
          <w:rFonts w:eastAsia="Times New Roman" w:cs="Times New Roman"/>
          <w:color w:val="000006"/>
          <w:spacing w:val="4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&amp;</w:t>
      </w:r>
      <w:r>
        <w:rPr>
          <w:rFonts w:eastAsia="Times New Roman" w:cs="Times New Roman"/>
          <w:color w:val="000006"/>
          <w:spacing w:val="4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I 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gner</w:t>
      </w:r>
      <w:r>
        <w:rPr>
          <w:rFonts w:eastAsia="Times New Roman" w:cs="Times New Roman"/>
          <w:color w:val="000006"/>
          <w:spacing w:val="3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wil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3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bu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ir</w:t>
      </w:r>
      <w:r>
        <w:rPr>
          <w:rFonts w:eastAsia="Times New Roman" w:cs="Times New Roman"/>
          <w:color w:val="000006"/>
          <w:spacing w:val="3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part</w:t>
      </w:r>
      <w:r>
        <w:rPr>
          <w:rFonts w:eastAsia="Times New Roman" w:cs="Times New Roman"/>
          <w:color w:val="000006"/>
          <w:spacing w:val="3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3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gu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ar</w:t>
      </w:r>
      <w:r>
        <w:rPr>
          <w:rFonts w:eastAsia="Times New Roman" w:cs="Times New Roman"/>
          <w:color w:val="000006"/>
          <w:spacing w:val="3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erv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3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er</w:t>
      </w:r>
      <w:r>
        <w:rPr>
          <w:rFonts w:eastAsia="Times New Roman" w:cs="Times New Roman"/>
          <w:color w:val="000006"/>
          <w:spacing w:val="3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3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wil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3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be</w:t>
      </w:r>
      <w:r>
        <w:rPr>
          <w:rFonts w:eastAsia="Times New Roman" w:cs="Times New Roman"/>
          <w:color w:val="000006"/>
          <w:spacing w:val="3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req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red.</w:t>
      </w:r>
      <w:r>
        <w:rPr>
          <w:rFonts w:eastAsia="Times New Roman" w:cs="Times New Roman"/>
          <w:color w:val="000006"/>
          <w:spacing w:val="2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 cost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t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en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$3000 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exc</w:t>
      </w:r>
      <w:r>
        <w:rPr>
          <w:rFonts w:eastAsia="Times New Roman" w:cs="Times New Roman"/>
          <w:b/>
          <w:i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ud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 xml:space="preserve">ng 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b/>
          <w:i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b/>
          <w:i/>
          <w:color w:val="000006"/>
          <w:spacing w:val="3"/>
          <w:w w:val="100"/>
          <w:sz w:val="24"/>
          <w:szCs w:val="24"/>
        </w:rPr>
        <w:t>r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vi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ce</w:t>
      </w:r>
      <w:r>
        <w:rPr>
          <w:rFonts w:eastAsia="Times New Roman" w:cs="Times New Roman"/>
          <w:b/>
          <w:i/>
          <w:color w:val="000006"/>
          <w:spacing w:val="-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ax.</w:t>
      </w:r>
    </w:p>
    <w:p>
      <w:pPr>
        <w:pStyle w:val="Normal"/>
        <w:spacing w:lineRule="exact" w:line="280" w:before="19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P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a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y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>me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nt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-13"/>
          <w:w w:val="100"/>
          <w:sz w:val="26"/>
          <w:szCs w:val="26"/>
        </w:rPr>
        <w:t>T</w:t>
      </w:r>
      <w:r>
        <w:rPr>
          <w:rFonts w:eastAsia="Times New Roman" w:cs="Times New Roman"/>
          <w:b/>
          <w:i/>
          <w:color w:val="000006"/>
          <w:spacing w:val="-10"/>
          <w:w w:val="100"/>
          <w:sz w:val="26"/>
          <w:szCs w:val="26"/>
        </w:rPr>
        <w:t>e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ms</w:t>
      </w:r>
      <w:r>
        <w:rPr>
          <w:rFonts w:eastAsia="Times New Roman" w:cs="Times New Roman"/>
          <w:b/>
          <w:i/>
          <w:color w:val="000006"/>
          <w:spacing w:val="4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f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 xml:space="preserve">or 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c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>o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>n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t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>r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act -</w:t>
      </w:r>
    </w:p>
    <w:p>
      <w:pPr>
        <w:pStyle w:val="Normal"/>
        <w:spacing w:lineRule="exact" w:line="280" w:before="2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6" w:right="0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prop</w:t>
      </w:r>
      <w:r>
        <w:rPr>
          <w:rFonts w:eastAsia="Times New Roman" w:cs="Times New Roman"/>
          <w:color w:val="000006"/>
          <w:spacing w:val="-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 p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y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ent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s:</w:t>
      </w:r>
    </w:p>
    <w:p>
      <w:pPr>
        <w:pStyle w:val="Normal"/>
        <w:spacing w:lineRule="exact" w:line="260" w:before="15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 xml:space="preserve">20% 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(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20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%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)</w:t>
      </w:r>
    </w:p>
    <w:p>
      <w:pPr>
        <w:pStyle w:val="Normal"/>
        <w:spacing w:lineRule="exact" w:line="280"/>
        <w:ind w:left="10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P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aid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on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a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c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ce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>p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ta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nc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 xml:space="preserve">e of 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>t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h</w:t>
      </w:r>
      <w:r>
        <w:rPr>
          <w:rFonts w:eastAsia="Times New Roman" w:cs="Times New Roman"/>
          <w:b/>
          <w:i/>
          <w:color w:val="000006"/>
          <w:spacing w:val="-2"/>
          <w:w w:val="100"/>
          <w:sz w:val="26"/>
          <w:szCs w:val="26"/>
        </w:rPr>
        <w:t>i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s</w:t>
      </w:r>
      <w:r>
        <w:rPr>
          <w:rFonts w:eastAsia="Times New Roman" w:cs="Times New Roman"/>
          <w:b/>
          <w:i/>
          <w:color w:val="000006"/>
          <w:spacing w:val="6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-2"/>
          <w:w w:val="100"/>
          <w:sz w:val="26"/>
          <w:szCs w:val="26"/>
        </w:rPr>
        <w:t>p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r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>o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po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>s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al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>a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n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d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>s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>i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g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n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i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n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g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of o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u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 xml:space="preserve">r 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s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o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f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twa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>r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e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d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ev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elopm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>n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t</w:t>
      </w:r>
    </w:p>
    <w:p>
      <w:pPr>
        <w:pStyle w:val="Normal"/>
        <w:spacing w:lineRule="exact" w:line="280"/>
        <w:ind w:left="10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ag</w:t>
      </w:r>
      <w:r>
        <w:rPr>
          <w:rFonts w:eastAsia="Times New Roman" w:cs="Times New Roman"/>
          <w:b/>
          <w:i/>
          <w:color w:val="000006"/>
          <w:spacing w:val="3"/>
          <w:w w:val="100"/>
          <w:sz w:val="26"/>
          <w:szCs w:val="26"/>
        </w:rPr>
        <w:t>r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ee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m</w:t>
      </w:r>
      <w:r>
        <w:rPr>
          <w:rFonts w:eastAsia="Times New Roman" w:cs="Times New Roman"/>
          <w:b/>
          <w:i/>
          <w:color w:val="000006"/>
          <w:spacing w:val="3"/>
          <w:w w:val="100"/>
          <w:sz w:val="26"/>
          <w:szCs w:val="26"/>
        </w:rPr>
        <w:t>e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n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t.</w:t>
      </w:r>
    </w:p>
    <w:p>
      <w:pPr>
        <w:pStyle w:val="Normal"/>
        <w:spacing w:lineRule="exact" w:line="280" w:before="17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 xml:space="preserve">30% 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(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50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%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)</w:t>
      </w:r>
    </w:p>
    <w:p>
      <w:pPr>
        <w:pStyle w:val="Normal"/>
        <w:spacing w:before="1" w:after="0"/>
        <w:ind w:left="10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A</w:t>
      </w:r>
      <w:r>
        <w:rPr>
          <w:rFonts w:eastAsia="Times New Roman" w:cs="Times New Roman"/>
          <w:b/>
          <w:i/>
          <w:color w:val="000006"/>
          <w:spacing w:val="3"/>
          <w:w w:val="100"/>
          <w:sz w:val="26"/>
          <w:szCs w:val="26"/>
        </w:rPr>
        <w:t>f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t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>e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r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app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r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o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v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al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 xml:space="preserve">of 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>d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>s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ign</w:t>
      </w:r>
    </w:p>
    <w:p>
      <w:pPr>
        <w:pStyle w:val="Normal"/>
        <w:spacing w:lineRule="exact" w:line="280" w:before="19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 xml:space="preserve">30% 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3"/>
          <w:w w:val="100"/>
          <w:sz w:val="26"/>
          <w:szCs w:val="26"/>
        </w:rPr>
        <w:t>(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80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%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)</w:t>
      </w:r>
    </w:p>
    <w:p>
      <w:pPr>
        <w:pStyle w:val="Normal"/>
        <w:spacing w:lineRule="exact" w:line="280"/>
        <w:ind w:left="10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 xml:space="preserve">Upon 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c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ompletion of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d</w:t>
      </w:r>
      <w:r>
        <w:rPr>
          <w:rFonts w:eastAsia="Times New Roman" w:cs="Times New Roman"/>
          <w:b/>
          <w:i/>
          <w:color w:val="000006"/>
          <w:spacing w:val="3"/>
          <w:w w:val="100"/>
          <w:sz w:val="26"/>
          <w:szCs w:val="26"/>
        </w:rPr>
        <w:t>e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v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elopm</w:t>
      </w:r>
      <w:r>
        <w:rPr>
          <w:rFonts w:eastAsia="Times New Roman" w:cs="Times New Roman"/>
          <w:b/>
          <w:i/>
          <w:color w:val="000006"/>
          <w:spacing w:val="3"/>
          <w:w w:val="100"/>
          <w:sz w:val="26"/>
          <w:szCs w:val="26"/>
        </w:rPr>
        <w:t>e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n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t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>p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h</w:t>
      </w:r>
      <w:r>
        <w:rPr>
          <w:rFonts w:eastAsia="Times New Roman" w:cs="Times New Roman"/>
          <w:b/>
          <w:i/>
          <w:color w:val="000006"/>
          <w:spacing w:val="-2"/>
          <w:w w:val="100"/>
          <w:sz w:val="26"/>
          <w:szCs w:val="26"/>
        </w:rPr>
        <w:t>a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se</w:t>
      </w:r>
    </w:p>
    <w:p>
      <w:pPr>
        <w:pStyle w:val="Normal"/>
        <w:spacing w:lineRule="exact" w:line="280" w:before="19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 xml:space="preserve">20% 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(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100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%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)</w:t>
      </w:r>
    </w:p>
    <w:p>
      <w:pPr>
        <w:pStyle w:val="Normal"/>
        <w:spacing w:lineRule="exact" w:line="280"/>
        <w:ind w:left="10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P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aid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at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>c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ompletion of</w:t>
      </w:r>
      <w:r>
        <w:rPr>
          <w:rFonts w:eastAsia="Times New Roman" w:cs="Times New Roman"/>
          <w:b/>
          <w:i/>
          <w:color w:val="000006"/>
          <w:spacing w:val="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P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>r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>o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j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ct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i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.e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.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a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f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 xml:space="preserve">ter 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f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i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>n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al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d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>l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ive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ry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.</w:t>
      </w:r>
    </w:p>
    <w:p>
      <w:pPr>
        <w:pStyle w:val="Normal"/>
        <w:spacing w:lineRule="exact" w:line="260" w:before="7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</w:pP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Me</w:t>
      </w:r>
      <w:r>
        <w:rPr>
          <w:rFonts w:eastAsia="Times New Roman" w:cs="Times New Roman"/>
          <w:b/>
          <w:i/>
          <w:color w:val="000006"/>
          <w:spacing w:val="2"/>
          <w:w w:val="100"/>
          <w:sz w:val="26"/>
          <w:szCs w:val="26"/>
        </w:rPr>
        <w:t>t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h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ods of</w:t>
      </w:r>
      <w:r>
        <w:rPr>
          <w:rFonts w:eastAsia="Times New Roman" w:cs="Times New Roman"/>
          <w:b/>
          <w:i/>
          <w:color w:val="000006"/>
          <w:spacing w:val="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P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aym</w:t>
      </w:r>
      <w:r>
        <w:rPr>
          <w:rFonts w:eastAsia="Times New Roman" w:cs="Times New Roman"/>
          <w:b/>
          <w:i/>
          <w:color w:val="000006"/>
          <w:spacing w:val="-1"/>
          <w:w w:val="100"/>
          <w:sz w:val="26"/>
          <w:szCs w:val="26"/>
        </w:rPr>
        <w:t>e</w:t>
      </w:r>
      <w:r>
        <w:rPr>
          <w:rFonts w:eastAsia="Times New Roman" w:cs="Times New Roman"/>
          <w:b/>
          <w:i/>
          <w:color w:val="000006"/>
          <w:spacing w:val="1"/>
          <w:w w:val="100"/>
          <w:sz w:val="26"/>
          <w:szCs w:val="26"/>
        </w:rPr>
        <w:t>n</w:t>
      </w:r>
      <w:r>
        <w:rPr>
          <w:rFonts w:eastAsia="Times New Roman" w:cs="Times New Roman"/>
          <w:b/>
          <w:i/>
          <w:color w:val="000006"/>
          <w:spacing w:val="0"/>
          <w:w w:val="100"/>
          <w:sz w:val="26"/>
          <w:szCs w:val="26"/>
        </w:rPr>
        <w:t>t</w:t>
      </w:r>
    </w:p>
    <w:p>
      <w:pPr>
        <w:pStyle w:val="Normal"/>
        <w:spacing w:lineRule="exact" w:line="280" w:before="17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6" w:right="4328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nginee</w:t>
      </w:r>
      <w:r>
        <w:rPr>
          <w:rFonts w:eastAsia="Times New Roman" w:cs="Times New Roman"/>
          <w:color w:val="000006"/>
          <w:spacing w:val="2"/>
          <w:w w:val="100"/>
          <w:sz w:val="26"/>
          <w:szCs w:val="26"/>
        </w:rPr>
        <w:t>r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b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abu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 xml:space="preserve"> acc</w:t>
      </w:r>
      <w:r>
        <w:rPr>
          <w:rFonts w:eastAsia="Times New Roman" w:cs="Times New Roman"/>
          <w:color w:val="000006"/>
          <w:spacing w:val="-1"/>
          <w:w w:val="100"/>
          <w:sz w:val="26"/>
          <w:szCs w:val="26"/>
        </w:rPr>
        <w:t>e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p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t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s</w:t>
      </w:r>
      <w:r>
        <w:rPr>
          <w:rFonts w:eastAsia="Times New Roman" w:cs="Times New Roman"/>
          <w:color w:val="000006"/>
          <w:spacing w:val="4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payment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>via</w:t>
      </w:r>
      <w:r>
        <w:rPr>
          <w:rFonts w:eastAsia="Times New Roman" w:cs="Times New Roman"/>
          <w:color w:val="000006"/>
          <w:spacing w:val="1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color w:val="000006"/>
          <w:spacing w:val="3"/>
          <w:w w:val="100"/>
          <w:sz w:val="26"/>
          <w:szCs w:val="26"/>
        </w:rPr>
        <w:t>C</w:t>
      </w:r>
      <w:r>
        <w:rPr>
          <w:rFonts w:eastAsia="Times New Roman" w:cs="Times New Roman"/>
          <w:color w:val="000006"/>
          <w:spacing w:val="-2"/>
          <w:w w:val="100"/>
          <w:sz w:val="26"/>
          <w:szCs w:val="26"/>
        </w:rPr>
        <w:t>h</w:t>
      </w:r>
      <w:r>
        <w:rPr>
          <w:rFonts w:eastAsia="Times New Roman" w:cs="Times New Roman"/>
          <w:color w:val="000006"/>
          <w:spacing w:val="0"/>
          <w:w w:val="100"/>
          <w:sz w:val="26"/>
          <w:szCs w:val="26"/>
        </w:rPr>
        <w:t xml:space="preserve">eque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rb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abu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ac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y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ent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Payp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l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rb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abu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ac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y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ent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-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e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ansfer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6" w:right="0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N</w:t>
      </w:r>
      <w:r>
        <w:rPr>
          <w:rFonts w:eastAsia="Times New Roman" w:cs="Times New Roman"/>
          <w:b/>
          <w:i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e:</w:t>
      </w:r>
      <w:r>
        <w:rPr>
          <w:rFonts w:eastAsia="Times New Roman" w:cs="Times New Roman"/>
          <w:b/>
          <w:i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ones &amp;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y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ent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ode can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all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y be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ded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 fur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her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ages.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P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ay</w:t>
      </w:r>
      <w:r>
        <w:rPr>
          <w:rFonts w:eastAsia="Times New Roman" w:cs="Times New Roman"/>
          <w:b/>
          <w:i/>
          <w:color w:val="000006"/>
          <w:spacing w:val="3"/>
          <w:w w:val="100"/>
          <w:sz w:val="24"/>
          <w:szCs w:val="24"/>
        </w:rPr>
        <w:t>m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ent</w:t>
      </w:r>
      <w:r>
        <w:rPr>
          <w:rFonts w:eastAsia="Times New Roman" w:cs="Times New Roman"/>
          <w:b/>
          <w:i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N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es:</w:t>
      </w:r>
    </w:p>
    <w:p>
      <w:pPr>
        <w:pStyle w:val="Normal"/>
        <w:ind w:left="106" w:right="0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prov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c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ource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code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y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f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er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fu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y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.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rr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b/>
          <w:i/>
          <w:color w:val="000006"/>
          <w:spacing w:val="5"/>
          <w:w w:val="100"/>
          <w:sz w:val="24"/>
          <w:szCs w:val="24"/>
        </w:rPr>
        <w:t>n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y:</w:t>
      </w:r>
    </w:p>
    <w:p>
      <w:pPr>
        <w:pStyle w:val="Normal"/>
        <w:ind w:left="106" w:right="133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errors</w:t>
      </w:r>
      <w:r>
        <w:rPr>
          <w:rFonts w:eastAsia="Times New Roman" w:cs="Times New Roman"/>
          <w:color w:val="000006"/>
          <w:spacing w:val="1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are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scovered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wit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-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st</w:t>
      </w:r>
      <w:r>
        <w:rPr>
          <w:rFonts w:eastAsia="Times New Roman" w:cs="Times New Roman"/>
          <w:color w:val="000006"/>
          <w:spacing w:val="1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1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of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y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em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op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-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1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ll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be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xed at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no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dd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it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onal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st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.</w:t>
      </w:r>
    </w:p>
    <w:p>
      <w:pPr>
        <w:pStyle w:val="Normal"/>
        <w:spacing w:lineRule="exact" w:line="260" w:before="17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type w:val="nextPage"/>
          <w:pgSz w:w="12240" w:h="15820"/>
          <w:pgMar w:left="1700" w:right="1580" w:header="0" w:top="84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ind w:left="106" w:right="0" w:hanging="0"/>
        <w:jc w:val="left"/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</w:pPr>
      <w:r>
        <w:rPr>
          <w:rFonts w:eastAsia="Times New Roman" w:cs="Times New Roman"/>
          <w:b/>
          <w:i/>
          <w:color w:val="000006"/>
          <w:spacing w:val="-2"/>
          <w:w w:val="100"/>
          <w:sz w:val="28"/>
          <w:szCs w:val="28"/>
        </w:rPr>
        <w:t>9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 xml:space="preserve">) </w:t>
      </w:r>
      <w:r>
        <w:rPr>
          <w:rFonts w:eastAsia="Times New Roman" w:cs="Times New Roman"/>
          <w:b/>
          <w:i/>
          <w:color w:val="000006"/>
          <w:spacing w:val="55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Other</w:t>
      </w:r>
      <w:r>
        <w:rPr>
          <w:rFonts w:eastAsia="Times New Roman" w:cs="Times New Roman"/>
          <w:b/>
          <w:i/>
          <w:color w:val="000006"/>
          <w:spacing w:val="3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Expe</w:t>
      </w:r>
      <w:r>
        <w:rPr>
          <w:rFonts w:eastAsia="Times New Roman" w:cs="Times New Roman"/>
          <w:b/>
          <w:i/>
          <w:color w:val="000006"/>
          <w:spacing w:val="2"/>
          <w:w w:val="100"/>
          <w:sz w:val="28"/>
          <w:szCs w:val="28"/>
        </w:rPr>
        <w:t>n</w:t>
      </w:r>
      <w:r>
        <w:rPr>
          <w:rFonts w:eastAsia="Times New Roman" w:cs="Times New Roman"/>
          <w:b/>
          <w:i/>
          <w:color w:val="000006"/>
          <w:spacing w:val="1"/>
          <w:w w:val="100"/>
          <w:sz w:val="28"/>
          <w:szCs w:val="28"/>
        </w:rPr>
        <w:t>s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es</w:t>
      </w:r>
      <w:r>
        <w:rPr>
          <w:rFonts w:eastAsia="Times New Roman" w:cs="Times New Roman"/>
          <w:b/>
          <w:i/>
          <w:color w:val="000006"/>
          <w:spacing w:val="1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and</w:t>
      </w:r>
      <w:r>
        <w:rPr>
          <w:rFonts w:eastAsia="Times New Roman" w:cs="Times New Roman"/>
          <w:b/>
          <w:i/>
          <w:color w:val="000006"/>
          <w:spacing w:val="2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b/>
          <w:i/>
          <w:color w:val="000006"/>
          <w:spacing w:val="-1"/>
          <w:w w:val="100"/>
          <w:sz w:val="28"/>
          <w:szCs w:val="28"/>
        </w:rPr>
        <w:t>F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ees</w:t>
      </w:r>
    </w:p>
    <w:p>
      <w:pPr>
        <w:pStyle w:val="Normal"/>
        <w:spacing w:lineRule="exact" w:line="260" w:before="82" w:after="0"/>
        <w:ind w:left="106" w:right="116" w:hanging="0"/>
        <w:jc w:val="both"/>
        <w:rPr>
          <w:rFonts w:eastAsia="Arial" w:cs="Arial" w:ascii="Arial" w:hAnsi="Arial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s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g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em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5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s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f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or 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g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>B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b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u </w:t>
      </w:r>
      <w:r>
        <w:rPr>
          <w:rFonts w:eastAsia="Times New Roman" w:cs="Times New Roman"/>
          <w:color w:val="000006"/>
          <w:spacing w:val="2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ces</w:t>
      </w:r>
      <w:r>
        <w:rPr>
          <w:rFonts w:eastAsia="Times New Roman" w:cs="Times New Roman"/>
          <w:color w:val="000006"/>
          <w:spacing w:val="5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-8"/>
          <w:w w:val="100"/>
          <w:sz w:val="24"/>
          <w:szCs w:val="24"/>
        </w:rPr>
        <w:t>y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,</w:t>
      </w:r>
      <w:r>
        <w:rPr>
          <w:rFonts w:eastAsia="Times New Roman" w:cs="Times New Roman"/>
          <w:color w:val="000006"/>
          <w:spacing w:val="4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d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d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s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ot 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nc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e 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ny 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s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5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wi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h 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rd 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pa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y</w:t>
      </w:r>
      <w:r>
        <w:rPr>
          <w:rFonts w:eastAsia="Times New Roman" w:cs="Times New Roman"/>
          <w:color w:val="000006"/>
          <w:spacing w:val="5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f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wa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,</w:t>
      </w:r>
      <w:r>
        <w:rPr>
          <w:rFonts w:eastAsia="Times New Roman" w:cs="Times New Roman"/>
          <w:color w:val="000006"/>
          <w:spacing w:val="5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l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d 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-3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ia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ed</w:t>
      </w:r>
      <w:r>
        <w:rPr>
          <w:rFonts w:eastAsia="Times New Roman" w:cs="Times New Roman"/>
          <w:color w:val="000006"/>
          <w:spacing w:val="5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er 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m 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xp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es,</w:t>
      </w:r>
      <w:r>
        <w:rPr>
          <w:rFonts w:eastAsia="Times New Roman" w:cs="Times New Roman"/>
          <w:color w:val="000006"/>
          <w:spacing w:val="5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b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f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g</w:t>
      </w:r>
      <w:r>
        <w:rPr>
          <w:rFonts w:eastAsia="Times New Roman" w:cs="Times New Roman"/>
          <w:color w:val="000006"/>
          <w:spacing w:val="5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serv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ces,</w:t>
      </w:r>
      <w:r>
        <w:rPr>
          <w:rFonts w:eastAsia="Times New Roman" w:cs="Times New Roman"/>
          <w:color w:val="000006"/>
          <w:spacing w:val="5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</w:t>
      </w:r>
      <w:r>
        <w:rPr>
          <w:rFonts w:eastAsia="Times New Roman" w:cs="Times New Roman"/>
          <w:color w:val="000006"/>
          <w:spacing w:val="5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>b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>se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d  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je</w:t>
      </w:r>
      <w:r>
        <w:rPr>
          <w:rFonts w:eastAsia="Times New Roman" w:cs="Times New Roman"/>
          <w:color w:val="000006"/>
          <w:spacing w:val="1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5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nt</w:t>
      </w:r>
      <w:r>
        <w:rPr>
          <w:rFonts w:eastAsia="Times New Roman" w:cs="Times New Roman"/>
          <w:color w:val="000006"/>
          <w:spacing w:val="5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of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,</w:t>
      </w:r>
      <w:r>
        <w:rPr>
          <w:rFonts w:eastAsia="Times New Roman" w:cs="Times New Roman"/>
          <w:color w:val="000006"/>
          <w:spacing w:val="5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rd</w:t>
      </w:r>
      <w:r>
        <w:rPr>
          <w:rFonts w:eastAsia="Times New Roman" w:cs="Times New Roman"/>
          <w:color w:val="000006"/>
          <w:spacing w:val="4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y</w:t>
      </w:r>
      <w:r>
        <w:rPr>
          <w:rFonts w:eastAsia="Times New Roman" w:cs="Times New Roman"/>
          <w:color w:val="000006"/>
          <w:spacing w:val="5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im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, h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rd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re</w:t>
      </w:r>
      <w:r>
        <w:rPr>
          <w:rFonts w:eastAsia="Times New Roman" w:cs="Times New Roman"/>
          <w:color w:val="000006"/>
          <w:spacing w:val="3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or</w:t>
      </w:r>
      <w:r>
        <w:rPr>
          <w:rFonts w:eastAsia="Times New Roman" w:cs="Times New Roman"/>
          <w:color w:val="000006"/>
          <w:spacing w:val="4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3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y</w:t>
      </w:r>
      <w:r>
        <w:rPr>
          <w:rFonts w:eastAsia="Times New Roman" w:cs="Times New Roman"/>
          <w:color w:val="000006"/>
          <w:spacing w:val="3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g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ed</w:t>
      </w:r>
      <w:r>
        <w:rPr>
          <w:rFonts w:eastAsia="Times New Roman" w:cs="Times New Roman"/>
          <w:color w:val="000006"/>
          <w:spacing w:val="3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4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erv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.</w:t>
      </w:r>
      <w:r>
        <w:rPr>
          <w:rFonts w:eastAsia="Times New Roman" w:cs="Times New Roman"/>
          <w:color w:val="000006"/>
          <w:spacing w:val="2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4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4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-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se</w:t>
      </w:r>
      <w:r>
        <w:rPr>
          <w:rFonts w:eastAsia="Times New Roman" w:cs="Times New Roman"/>
          <w:color w:val="000006"/>
          <w:spacing w:val="2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rB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b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u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f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or</w:t>
      </w:r>
      <w:r>
        <w:rPr>
          <w:rFonts w:eastAsia="Times New Roman" w:cs="Times New Roman"/>
          <w:color w:val="000006"/>
          <w:spacing w:val="1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nd</w:t>
      </w:r>
      <w:r>
        <w:rPr>
          <w:rFonts w:eastAsia="Times New Roman" w:cs="Times New Roman"/>
          <w:color w:val="000006"/>
          <w:spacing w:val="1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ec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ry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-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of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-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k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t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xp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re</w:t>
      </w:r>
      <w:r>
        <w:rPr>
          <w:rFonts w:eastAsia="Times New Roman" w:cs="Times New Roman"/>
          <w:color w:val="000006"/>
          <w:spacing w:val="2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9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ad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ce</w:t>
      </w:r>
      <w:r>
        <w:rPr>
          <w:rFonts w:eastAsia="Times New Roman" w:cs="Times New Roman"/>
          <w:color w:val="000006"/>
          <w:spacing w:val="1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b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y C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,</w:t>
      </w:r>
      <w:r>
        <w:rPr>
          <w:rFonts w:eastAsia="Times New Roman" w:cs="Times New Roman"/>
          <w:color w:val="000006"/>
          <w:spacing w:val="3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por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2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3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k-u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2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ta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2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nd</w:t>
      </w:r>
      <w:r>
        <w:rPr>
          <w:rFonts w:eastAsia="Times New Roman" w:cs="Times New Roman"/>
          <w:color w:val="000006"/>
          <w:spacing w:val="3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ar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y</w:t>
      </w:r>
      <w:r>
        <w:rPr>
          <w:rFonts w:eastAsia="Times New Roman" w:cs="Times New Roman"/>
          <w:color w:val="000006"/>
          <w:spacing w:val="2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2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2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fo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 of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er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ic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s</w:t>
      </w:r>
      <w:r>
        <w:rPr>
          <w:rFonts w:eastAsia="Arial" w:cs="Arial" w:ascii="Arial" w:hAnsi="Arial"/>
          <w:color w:val="000006"/>
          <w:spacing w:val="0"/>
          <w:w w:val="100"/>
          <w:sz w:val="24"/>
          <w:szCs w:val="24"/>
        </w:rPr>
        <w:t>.</w:t>
      </w:r>
    </w:p>
    <w:p>
      <w:pPr>
        <w:pStyle w:val="Normal"/>
        <w:spacing w:lineRule="exact" w:line="280" w:before="1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6" w:right="6586" w:hanging="0"/>
        <w:jc w:val="both"/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</w:pP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1</w:t>
      </w:r>
      <w:r>
        <w:rPr>
          <w:rFonts w:eastAsia="Times New Roman" w:cs="Times New Roman"/>
          <w:b/>
          <w:i/>
          <w:color w:val="000006"/>
          <w:spacing w:val="-2"/>
          <w:w w:val="100"/>
          <w:sz w:val="28"/>
          <w:szCs w:val="28"/>
        </w:rPr>
        <w:t>0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)</w:t>
      </w:r>
      <w:r>
        <w:rPr>
          <w:rFonts w:eastAsia="Times New Roman" w:cs="Times New Roman"/>
          <w:b/>
          <w:i/>
          <w:color w:val="000006"/>
          <w:spacing w:val="4"/>
          <w:w w:val="100"/>
          <w:sz w:val="28"/>
          <w:szCs w:val="28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8"/>
          <w:szCs w:val="28"/>
        </w:rPr>
        <w:t>Contact Details</w:t>
      </w:r>
    </w:p>
    <w:p>
      <w:pPr>
        <w:pStyle w:val="Normal"/>
        <w:spacing w:lineRule="exact" w:line="100" w:before="9" w:after="0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6" w:right="3494" w:hanging="0"/>
        <w:jc w:val="both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Y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ou can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get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n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ouch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h </w:t>
      </w:r>
      <w:r>
        <w:rPr>
          <w:rFonts w:eastAsia="Times New Roman" w:cs="Times New Roman"/>
          <w:color w:val="000006"/>
          <w:spacing w:val="-2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 any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of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-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w ways: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6" w:right="7801" w:hanging="0"/>
        <w:jc w:val="both"/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By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il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:</w:t>
      </w:r>
    </w:p>
    <w:p>
      <w:pPr>
        <w:pStyle w:val="Normal"/>
        <w:spacing w:lineRule="exact" w:line="260"/>
        <w:ind w:left="106" w:right="6053" w:hanging="0"/>
        <w:jc w:val="both"/>
        <w:rPr>
          <w:rStyle w:val="InternetLink"/>
          <w:rFonts w:eastAsia="Times New Roman" w:cs="Times New Roman"/>
          <w:color w:val="000006"/>
          <w:spacing w:val="0"/>
          <w:w w:val="100"/>
          <w:position w:val="0"/>
          <w:sz w:val="24"/>
          <w:szCs w:val="24"/>
        </w:rPr>
      </w:pPr>
      <w:hyperlink r:id="rId11">
        <w:r>
          <w:rPr>
            <w:rStyle w:val="InternetLink"/>
            <w:rFonts w:eastAsia="Times New Roman" w:cs="Times New Roman"/>
            <w:color w:val="000006"/>
            <w:spacing w:val="-1"/>
            <w:w w:val="100"/>
            <w:position w:val="0"/>
            <w:sz w:val="24"/>
            <w:szCs w:val="24"/>
          </w:rPr>
          <w:t>m</w:t>
        </w:r>
        <w:r>
          <w:rPr>
            <w:rStyle w:val="InternetLink"/>
            <w:rFonts w:eastAsia="Times New Roman" w:cs="Times New Roman"/>
            <w:color w:val="000006"/>
            <w:spacing w:val="3"/>
            <w:w w:val="100"/>
            <w:position w:val="0"/>
            <w:sz w:val="24"/>
            <w:szCs w:val="24"/>
          </w:rPr>
          <w:t>a</w:t>
        </w:r>
        <w:r>
          <w:rPr>
            <w:rStyle w:val="InternetLink"/>
            <w:rFonts w:eastAsia="Times New Roman" w:cs="Times New Roman"/>
            <w:color w:val="000006"/>
            <w:spacing w:val="2"/>
            <w:w w:val="100"/>
            <w:position w:val="0"/>
            <w:sz w:val="24"/>
            <w:szCs w:val="24"/>
          </w:rPr>
          <w:t>y</w:t>
        </w:r>
        <w:r>
          <w:rPr>
            <w:rStyle w:val="InternetLink"/>
            <w:rFonts w:eastAsia="Times New Roman" w:cs="Times New Roman"/>
            <w:color w:val="000006"/>
            <w:spacing w:val="0"/>
            <w:w w:val="100"/>
            <w:position w:val="0"/>
            <w:sz w:val="24"/>
            <w:szCs w:val="24"/>
          </w:rPr>
          <w:t>an</w:t>
        </w:r>
        <w:r>
          <w:rPr>
            <w:rStyle w:val="InternetLink"/>
            <w:rFonts w:eastAsia="Times New Roman" w:cs="Times New Roman"/>
            <w:color w:val="000006"/>
            <w:spacing w:val="2"/>
            <w:w w:val="100"/>
            <w:position w:val="0"/>
            <w:sz w:val="24"/>
            <w:szCs w:val="24"/>
          </w:rPr>
          <w:t>k</w:t>
        </w:r>
        <w:r>
          <w:rPr>
            <w:rStyle w:val="InternetLink"/>
            <w:rFonts w:eastAsia="Times New Roman" w:cs="Times New Roman"/>
            <w:color w:val="000006"/>
            <w:spacing w:val="1"/>
            <w:w w:val="100"/>
            <w:position w:val="0"/>
            <w:sz w:val="24"/>
            <w:szCs w:val="24"/>
          </w:rPr>
          <w:t>@</w:t>
        </w:r>
        <w:r>
          <w:rPr>
            <w:rStyle w:val="InternetLink"/>
            <w:rFonts w:eastAsia="Times New Roman" w:cs="Times New Roman"/>
            <w:color w:val="000006"/>
            <w:spacing w:val="0"/>
            <w:w w:val="100"/>
            <w:position w:val="0"/>
            <w:sz w:val="24"/>
            <w:szCs w:val="24"/>
          </w:rPr>
          <w:t>e</w:t>
        </w:r>
        <w:r>
          <w:rPr>
            <w:rStyle w:val="InternetLink"/>
            <w:rFonts w:eastAsia="Times New Roman" w:cs="Times New Roman"/>
            <w:color w:val="000006"/>
            <w:spacing w:val="2"/>
            <w:w w:val="100"/>
            <w:position w:val="0"/>
            <w:sz w:val="24"/>
            <w:szCs w:val="24"/>
          </w:rPr>
          <w:t>ng</w:t>
        </w:r>
        <w:r>
          <w:rPr>
            <w:rStyle w:val="InternetLink"/>
            <w:rFonts w:eastAsia="Times New Roman" w:cs="Times New Roman"/>
            <w:color w:val="000006"/>
            <w:spacing w:val="1"/>
            <w:w w:val="100"/>
            <w:position w:val="0"/>
            <w:sz w:val="24"/>
            <w:szCs w:val="24"/>
          </w:rPr>
          <w:t>i</w:t>
        </w:r>
        <w:r>
          <w:rPr>
            <w:rStyle w:val="InternetLink"/>
            <w:rFonts w:eastAsia="Times New Roman" w:cs="Times New Roman"/>
            <w:color w:val="000006"/>
            <w:spacing w:val="0"/>
            <w:w w:val="100"/>
            <w:position w:val="0"/>
            <w:sz w:val="24"/>
            <w:szCs w:val="24"/>
          </w:rPr>
          <w:t>neer</w:t>
        </w:r>
        <w:r>
          <w:rPr>
            <w:rStyle w:val="InternetLink"/>
            <w:rFonts w:eastAsia="Times New Roman" w:cs="Times New Roman"/>
            <w:color w:val="000006"/>
            <w:spacing w:val="2"/>
            <w:w w:val="100"/>
            <w:position w:val="0"/>
            <w:sz w:val="24"/>
            <w:szCs w:val="24"/>
          </w:rPr>
          <w:t>b</w:t>
        </w:r>
        <w:r>
          <w:rPr>
            <w:rStyle w:val="InternetLink"/>
            <w:rFonts w:eastAsia="Times New Roman" w:cs="Times New Roman"/>
            <w:color w:val="000006"/>
            <w:spacing w:val="0"/>
            <w:w w:val="100"/>
            <w:position w:val="0"/>
            <w:sz w:val="24"/>
            <w:szCs w:val="24"/>
          </w:rPr>
          <w:t>a</w:t>
        </w:r>
        <w:r>
          <w:rPr>
            <w:rStyle w:val="InternetLink"/>
            <w:rFonts w:eastAsia="Times New Roman" w:cs="Times New Roman"/>
            <w:color w:val="000006"/>
            <w:spacing w:val="2"/>
            <w:w w:val="100"/>
            <w:position w:val="0"/>
            <w:sz w:val="24"/>
            <w:szCs w:val="24"/>
          </w:rPr>
          <w:t>bu.</w:t>
        </w:r>
        <w:r>
          <w:rPr>
            <w:rStyle w:val="InternetLink"/>
            <w:rFonts w:eastAsia="Times New Roman" w:cs="Times New Roman"/>
            <w:color w:val="000006"/>
            <w:spacing w:val="0"/>
            <w:w w:val="100"/>
            <w:position w:val="0"/>
            <w:sz w:val="24"/>
            <w:szCs w:val="24"/>
          </w:rPr>
          <w:t>com</w:t>
          <w:pict>
            <v:group id="shape_0" style="position:absolute;margin-left:84.4pt;margin-top:11.95pt;width:159.95pt;height:0.3pt" coordorigin="1688,239" coordsize="3199,6">
              <v:group id="shape_0" style="position:absolute;left:1688;top:239;width:3199;height:6">
                <v:line id="shape_0" from="1800,246" to="1985,246" stroked="t" style="position:absolute;mso-position-horizontal-relative:page">
                  <v:stroke color="#000006" weight="9000" joinstyle="round" endcap="flat"/>
                  <v:fill on="false" detectmouseclick="t"/>
                </v:line>
                <v:group id="shape_0" style="position:absolute;left:1688;top:239;width:3199;height:6">
                  <v:line id="shape_0" from="1988,246" to="2093,246" stroked="t" style="position:absolute;mso-position-horizontal-relative:page">
                    <v:stroke color="#000006" weight="9000" joinstyle="round" endcap="flat"/>
                    <v:fill on="false" detectmouseclick="t"/>
                  </v:line>
                  <v:group id="shape_0" style="position:absolute;left:1688;top:239;width:3199;height:6">
                    <v:line id="shape_0" from="2094,246" to="2213,246" stroked="t" style="position:absolute;mso-position-horizontal-relative:page">
                      <v:stroke color="#000006" weight="9000" joinstyle="round" endcap="flat"/>
                      <v:fill on="false" detectmouseclick="t"/>
                    </v:line>
                    <v:group id="shape_0" style="position:absolute;left:1688;top:239;width:3199;height:6">
                      <v:shape id="shape_0" coordsize="1,1" path="m0,0l0,0e" stroked="t" style="position:absolute;left:2214;top:246;width:0;height:0;mso-position-horizontal-relative:page">
                        <v:wrap v:type="none"/>
                        <v:fill on="false" detectmouseclick="t"/>
                        <v:stroke color="#000006" weight="9000" joinstyle="round" endcap="flat"/>
                      </v:shape>
                      <v:group id="shape_0" style="position:absolute;left:1688;top:239;width:3199;height:6">
                        <v:shape id="shape_0" coordsize="1,1" path="m0,0l0,0e" stroked="t" style="position:absolute;left:2214;top:246;width:0;height:0;mso-position-horizontal-relative:page">
                          <v:wrap v:type="none"/>
                          <v:fill on="false" detectmouseclick="t"/>
                          <v:stroke color="#000006" weight="9000" joinstyle="round" endcap="flat"/>
                        </v:shape>
                        <v:group id="shape_0" style="position:absolute;left:1688;top:239;width:3199;height:6">
                          <v:line id="shape_0" from="2221,246" to="2664,246" stroked="t" style="position:absolute;mso-position-horizontal-relative:page">
                            <v:stroke color="#000006" weight="9000" joinstyle="round" endcap="flat"/>
                            <v:fill on="false" detectmouseclick="t"/>
                          </v:line>
                          <v:group id="shape_0" style="position:absolute;left:1688;top:239;width:3199;height:6">
                            <v:line id="shape_0" from="2668,246" to="2953,246" stroked="t" style="position:absolute;mso-position-horizontal-relative:page">
                              <v:stroke color="#000006" weight="9000" joinstyle="round" endcap="flat"/>
                              <v:fill on="false" detectmouseclick="t"/>
                            </v:line>
                            <v:group id="shape_0" style="position:absolute;left:1688;top:239;width:3199;height:6">
                              <v:line id="shape_0" from="2954,246" to="3397,246" stroked="t" style="position:absolute;mso-position-horizontal-relative:page">
                                <v:stroke color="#000006" weight="9000" joinstyle="round" endcap="flat"/>
                                <v:fill on="false" detectmouseclick="t"/>
                              </v:line>
                              <v:group id="shape_0" style="position:absolute;left:1688;top:239;width:3199;height:6">
                                <v:line id="shape_0" from="3398,246" to="3483,246" stroked="t" style="position:absolute;mso-position-horizontal-relative:page">
                                  <v:stroke color="#000006" weight="9000" joinstyle="round" endcap="flat"/>
                                  <v:fill on="false" detectmouseclick="t"/>
                                </v:line>
                                <v:group id="shape_0" style="position:absolute;left:1688;top:239;width:3199;height:6">
                                  <v:line id="shape_0" from="1688,239" to="1930,239" stroked="t" style="position:absolute;mso-position-horizontal-relative:page">
                                    <v:stroke color="#000006" weight="9000" joinstyle="round" endcap="flat"/>
                                    <v:fill on="false" detectmouseclick="t"/>
                                  </v:line>
                                  <v:group id="shape_0" style="position:absolute;left:1752;top:239;width:3135;height:6">
                                    <v:line id="shape_0" from="1931,239" to="2066,239" stroked="t" style="position:absolute;mso-position-horizontal-relative:page">
                                      <v:stroke color="#000006" weight="9000" joinstyle="round" endcap="flat"/>
                                      <v:fill on="false" detectmouseclick="t"/>
                                    </v:line>
                                    <v:group id="shape_0" style="position:absolute;left:1752;top:239;width:3135;height:6">
                                      <v:line id="shape_0" from="2069,239" to="2224,239" stroked="t" style="position:absolute;mso-position-horizontal-relative:page">
                                        <v:stroke color="#000006" weight="9000" joinstyle="round" endcap="flat"/>
                                        <v:fill on="false" detectmouseclick="t"/>
                                      </v:line>
                                      <v:group id="shape_0" style="position:absolute;left:1752;top:239;width:3135;height:6">
                                        <v:line id="shape_0" from="2226,239" to="2518,239" stroked="t" style="position:absolute;mso-position-horizontal-relative:page">
                                          <v:stroke color="#000006" weight="9000" joinstyle="round" endcap="flat"/>
                                          <v:fill on="false" detectmouseclick="t"/>
                                        </v:line>
                                        <v:group id="shape_0" style="position:absolute;left:1752;top:239;width:3135;height:6">
                                          <v:line id="shape_0" from="2516,239" to="2671,239" stroked="t" style="position:absolute;mso-position-horizontal-relative:page">
                                            <v:stroke color="#000006" weight="9000" joinstyle="round" endcap="flat"/>
                                            <v:fill on="false" detectmouseclick="t"/>
                                          </v:line>
                                          <v:group id="shape_0" style="position:absolute;left:1752;top:239;width:3135;height:6">
                                            <v:shape id="shape_0" coordsize="1,1" path="m0,0l0,0e" stroked="t" style="position:absolute;left:2668;top:239;width:0;height:0;mso-position-horizontal-relative:page">
                                              <v:wrap v:type="none"/>
                                              <v:fill on="false" detectmouseclick="t"/>
                                              <v:stroke color="#000006" weight="9000" joinstyle="round" endcap="flat"/>
                                            </v:shape>
                                            <v:group id="shape_0" style="position:absolute;left:1752;top:239;width:3135;height:6">
                                              <v:shape id="shape_0" coordsize="1,1" path="m0,0l0,0e" stroked="t" style="position:absolute;left:2668;top:239;width:0;height:0;mso-position-horizontal-relative:page">
                                                <v:wrap v:type="none"/>
                                                <v:fill on="false" detectmouseclick="t"/>
                                                <v:stroke color="#000006" weight="9000" joinstyle="round" endcap="flat"/>
                                              </v:shape>
                                              <v:group id="shape_0" style="position:absolute;left:1752;top:239;width:3135;height:6">
                                                <v:line id="shape_0" from="2673,239" to="2958,239" stroked="t" style="position:absolute;mso-position-horizontal-relative:page">
                                                  <v:stroke color="#000006" weight="9000" joinstyle="round" endcap="flat"/>
                                                  <v:fill on="false" detectmouseclick="t"/>
                                                </v:line>
                                                <v:group id="shape_0" style="position:absolute;left:1752;top:239;width:3135;height:6">
                                                  <v:line id="shape_0" from="2958,239" to="3401,239" stroked="t" style="position:absolute;mso-position-horizontal-relative:page">
                                                    <v:stroke color="#000006" weight="9000" joinstyle="round" endcap="flat"/>
                                                    <v:fill on="false" detectmouseclick="t"/>
                                                  </v:line>
                                                  <v:group id="shape_0" style="position:absolute;left:1752;top:239;width:3135;height:6">
                                                    <v:line id="shape_0" from="3405,239" to="3492,239" stroked="t" style="position:absolute;mso-position-horizontal-relative:page">
                                                      <v:stroke color="#000006" weight="9000" joinstyle="round" endcap="flat"/>
                                                      <v:fill on="false" detectmouseclick="t"/>
                                                    </v:line>
                                                    <v:group id="shape_0" style="position:absolute;left:1752;top:239;width:3135;height:6">
                                                      <v:line id="shape_0" from="3493,239" to="4023,239" stroked="t" style="position:absolute;mso-position-horizontal-relative:page">
                                                        <v:stroke color="#000006" weight="9000" joinstyle="round" endcap="flat"/>
                                                        <v:fill on="false" detectmouseclick="t"/>
                                                      </v:line>
                                                      <v:group id="shape_0" style="position:absolute;left:1752;top:239;width:3135;height:6">
                                                        <v:line id="shape_0" from="4023,239" to="4178,239" stroked="t" style="position:absolute;mso-position-horizontal-relative:page">
                                                          <v:stroke color="#000006" weight="9000" joinstyle="round" endcap="flat"/>
                                                          <v:fill on="false" detectmouseclick="t"/>
                                                        </v:line>
                                                        <v:group id="shape_0" style="position:absolute;left:1752;top:239;width:3135;height:6">
                                                          <v:shape id="shape_0" coordsize="1,1" path="m0,0l0,0e" stroked="t" style="position:absolute;left:4174;top:239;width:0;height:0;mso-position-horizontal-relative:page">
                                                            <v:wrap v:type="none"/>
                                                            <v:fill on="false" detectmouseclick="t"/>
                                                            <v:stroke color="#000006" weight="9000" joinstyle="round" endcap="flat"/>
                                                          </v:shape>
                                                          <v:group id="shape_0" style="position:absolute;left:1752;top:239;width:3135;height:6">
                                                            <v:shape id="shape_0" coordsize="1,1" path="m0,0l0,0e" stroked="t" style="position:absolute;left:4174;top:239;width:0;height:0;mso-position-horizontal-relative:page">
                                                              <v:wrap v:type="none"/>
                                                              <v:fill on="false" detectmouseclick="t"/>
                                                              <v:stroke color="#000006" weight="9000" joinstyle="round" endcap="flat"/>
                                                            </v:shape>
                                                            <v:group id="shape_0" style="position:absolute;left:1752;top:239;width:3135;height:6">
                                                              <v:line id="shape_0" from="4614,246" to="4690,246" stroked="t" style="position:absolute;mso-position-horizontal-relative:page">
                                                                <v:stroke color="#000006" weight="9000" joinstyle="round" endcap="flat"/>
                                                                <v:fill on="false" detectmouseclick="t"/>
                                                              </v:line>
                                                              <v:group id="shape_0" style="position:absolute;left:1752;top:239;width:3135;height:6">
                                                                <v:shape id="shape_0" coordsize="1,1" path="m0,0l0,0e" stroked="t" style="position:absolute;left:4691;top:246;width:0;height:0;mso-position-horizontal-relative:page">
                                                                  <v:wrap v:type="none"/>
                                                                  <v:fill on="false" detectmouseclick="t"/>
                                                                  <v:stroke color="#000006" weight="9000" joinstyle="round" endcap="flat"/>
                                                                </v:shape>
                                                                <v:group id="shape_0" style="position:absolute;left:1752;top:239;width:3135;height:6">
                                                                  <v:shape id="shape_0" coordsize="1,1" path="m0,0l0,0e" stroked="t" style="position:absolute;left:4691;top:246;width:0;height:0;mso-position-horizontal-relative:page">
                                                                    <v:wrap v:type="none"/>
                                                                    <v:fill on="false" detectmouseclick="t"/>
                                                                    <v:stroke color="#000006" weight="9000" joinstyle="round" endcap="flat"/>
                                                                  </v:shape>
                                                                  <v:group id="shape_0" style="position:absolute;left:1752;top:239;width:3135;height:2">
                                                                    <v:line id="shape_0" from="4181,239" to="4624,239" stroked="t" style="position:absolute;mso-position-horizontal-relative:page">
                                                                      <v:stroke color="#000006" weight="9000" joinstyle="round" endcap="flat"/>
                                                                      <v:fill on="false" detectmouseclick="t"/>
                                                                    </v:line>
                                                                    <v:group id="shape_0" style="position:absolute;left:1752;top:239;width:3135;height:2">
                                                                      <v:line id="shape_0" from="4627,239" to="4705,239" stroked="t" style="position:absolute;mso-position-horizontal-relative:page">
                                                                        <v:stroke color="#000006" weight="9000" joinstyle="round" endcap="flat"/>
                                                                        <v:fill on="false" detectmouseclick="t"/>
                                                                      </v:line>
                                                                      <v:group id="shape_0" style="position:absolute;left:1752;top:242;width:3135;height:0">
                                                                        <v:line id="shape_0" from="1752,242" to="2084,242" stroked="t" style="position:absolute;mso-position-horizontal-relative:page">
                                                                          <v:stroke color="#000006" weight="9000" joinstyle="round" endcap="flat"/>
                                                                          <v:fill on="false" detectmouseclick="t"/>
                                                                        </v:line>
                                                                        <v:group id="shape_0" style="position:absolute;left:2083;top:242;width:2804;height:0">
                                                                          <v:shape id="shape_0" coordsize="1,1" path="m0,0l0,0e" stroked="t" style="position:absolute;left:2083;top:242;width:0;height:0;mso-position-horizontal-relative:page">
                                                                            <v:wrap v:type="none"/>
                                                                            <v:fill on="false" detectmouseclick="t"/>
                                                                            <v:stroke color="#000006" weight="9000" joinstyle="round" endcap="flat"/>
                                                                          </v:shape>
                                                                          <v:shape id="shape_0" coordsize="1,1" path="m0,0l0,0e" stroked="t" style="position:absolute;left:2083;top:242;width:0;height:0;mso-position-horizontal-relative:page">
                                                                            <v:wrap v:type="none"/>
                                                                            <v:fill on="false" detectmouseclick="t"/>
                                                                            <v:stroke color="#000006" weight="9000" joinstyle="round" endcap="flat"/>
                                                                          </v:shape>
                                                                          <v:group id="shape_0" style="position:absolute;left:2087;top:242;width:2800;height:0">
                                                                            <v:line id="shape_0" from="2087,242" to="2224,242" stroked="t" style="position:absolute;mso-position-horizontal-relative:page">
                                                                              <v:stroke color="#000006" weight="9000" joinstyle="round" endcap="flat"/>
                                                                              <v:fill on="false" detectmouseclick="t"/>
                                                                            </v:line>
                                                                            <v:group id="shape_0" style="position:absolute;left:2221;top:242;width:2666;height:0">
                                                                              <v:shape id="shape_0" coordsize="1,1" path="m0,0l0,0e" stroked="t" style="position:absolute;left:2221;top:242;width:0;height:0;mso-position-horizontal-relative:page">
                                                                                <v:wrap v:type="none"/>
                                                                                <v:fill on="false" detectmouseclick="t"/>
                                                                                <v:stroke color="#000006" weight="9000" joinstyle="round" endcap="flat"/>
                                                                              </v:shape>
                                                                              <v:shape id="shape_0" coordsize="1,1" path="m0,0l0,0e" stroked="t" style="position:absolute;left:2221;top:242;width:0;height:0;mso-position-horizontal-relative:page">
                                                                                <v:wrap v:type="none"/>
                                                                                <v:fill on="false" detectmouseclick="t"/>
                                                                                <v:stroke color="#000006" weight="9000" joinstyle="round" endcap="flat"/>
                                                                              </v:shape>
                                                                              <v:group id="shape_0" style="position:absolute;left:2226;top:242;width:2661;height:0">
                                                                                <v:line id="shape_0" from="2226,242" to="2484,242" stroked="t" style="position:absolute;mso-position-horizontal-relative:page">
                                                                                  <v:stroke color="#000006" weight="9000" joinstyle="round" endcap="flat"/>
                                                                                  <v:fill on="false" detectmouseclick="t"/>
                                                                                </v:line>
                                                                                <v:group id="shape_0" style="position:absolute;left:2482;top:242;width:2404;height:0">
                                                                                  <v:line id="shape_0" from="2482,242" to="2619,242" stroked="t" style="position:absolute;mso-position-horizontal-relative:page">
                                                                                    <v:stroke color="#000006" weight="9000" joinstyle="round" endcap="flat"/>
                                                                                    <v:fill on="false" detectmouseclick="t"/>
                                                                                  </v:line>
                                                                                  <v:group id="shape_0" style="position:absolute;left:2616;top:242;width:2271;height:0">
                                                                                    <v:shape id="shape_0" coordsize="1,1" path="m0,0l0,0e" stroked="t" style="position:absolute;left:2616;top:242;width:0;height:0;mso-position-horizontal-relative:page">
                                                                                      <v:wrap v:type="none"/>
                                                                                      <v:fill on="false" detectmouseclick="t"/>
                                                                                      <v:stroke color="#000006" weight="9000" joinstyle="round" endcap="flat"/>
                                                                                    </v:shape>
                                                                                    <v:shape id="shape_0" coordsize="1,1" path="m0,0l0,0e" stroked="t" style="position:absolute;left:2616;top:242;width:0;height:0;mso-position-horizontal-relative:page">
                                                                                      <v:wrap v:type="none"/>
                                                                                      <v:fill on="false" detectmouseclick="t"/>
                                                                                      <v:stroke color="#000006" weight="9000" joinstyle="round" endcap="flat"/>
                                                                                    </v:shape>
                                                                                    <v:group id="shape_0" style="position:absolute;left:2620;top:242;width:2267;height:0">
                                                                                      <v:line id="shape_0" from="2620,242" to="2871,242" stroked="t" style="position:absolute;mso-position-horizontal-relative:page">
                                                                                        <v:stroke color="#000006" weight="9000" joinstyle="round" endcap="flat"/>
                                                                                        <v:fill on="false" detectmouseclick="t"/>
                                                                                      </v:line>
                                                                                      <v:group id="shape_0" style="position:absolute;left:2871;top:242;width:2015;height:0">
                                                                                        <v:line id="shape_0" from="2871,242" to="3126,242" stroked="t" style="position:absolute;mso-position-horizontal-relative:page">
                                                                                          <v:stroke color="#000006" weight="9000" joinstyle="round" endcap="flat"/>
                                                                                          <v:fill on="false" detectmouseclick="t"/>
                                                                                        </v:line>
                                                                                        <v:group id="shape_0" style="position:absolute;left:3131;top:242;width:1756;height:0">
                                                                                          <v:line id="shape_0" from="3131,242" to="3268,242" stroked="t" style="position:absolute;mso-position-horizontal-relative:page">
                                                                                            <v:stroke color="#000006" weight="9000" joinstyle="round" endcap="flat"/>
                                                                                            <v:fill on="false" detectmouseclick="t"/>
                                                                                          </v:line>
                                                                                          <v:group id="shape_0" style="position:absolute;left:3264;top:242;width:1623;height:0">
                                                                                            <v:shape id="shape_0" coordsize="1,1" path="m0,0l0,0e" stroked="t" style="position:absolute;left:3264;top:242;width:0;height:0;mso-position-horizontal-relative:page">
                                                                                              <v:wrap v:type="none"/>
                                                                                              <v:fill on="false" detectmouseclick="t"/>
                                                                                              <v:stroke color="#000006" weight="9000" joinstyle="round" endcap="flat"/>
                                                                                            </v:shape>
                                                                                            <v:shape id="shape_0" coordsize="1,1" path="m0,0l0,0e" stroked="t" style="position:absolute;left:3264;top:242;width:0;height:0;mso-position-horizontal-relative:page">
                                                                                              <v:wrap v:type="none"/>
                                                                                              <v:fill on="false" detectmouseclick="t"/>
                                                                                              <v:stroke color="#000006" weight="9000" joinstyle="round" endcap="flat"/>
                                                                                            </v:shape>
                                                                                            <v:group id="shape_0" style="position:absolute;left:3269;top:242;width:1618;height:0">
                                                                                              <v:line id="shape_0" from="3269,242" to="3345,242" stroked="t" style="position:absolute;mso-position-horizontal-relative:page">
                                                                                                <v:stroke color="#000006" weight="9000" joinstyle="round" endcap="flat"/>
                                                                                                <v:fill on="false" detectmouseclick="t"/>
                                                                                              </v:line>
                                                                                              <v:group id="shape_0" style="position:absolute;left:3341;top:242;width:1546;height:0">
                                                                                                <v:shape id="shape_0" coordsize="1,1" path="m0,0l0,0e" stroked="t" style="position:absolute;left:3341;top:242;width:0;height:0;mso-position-horizontal-relative:page">
                                                                                                  <v:wrap v:type="none"/>
                                                                                                  <v:fill on="false" detectmouseclick="t"/>
                                                                                                  <v:stroke color="#000006" weight="9000" joinstyle="round" endcap="flat"/>
                                                                                                </v:shape>
                                                                                                <v:shape id="shape_0" coordsize="1,1" path="m0,0l0,0e" stroked="t" style="position:absolute;left:3341;top:242;width:0;height:0;mso-position-horizontal-relative:page">
                                                                                                  <v:wrap v:type="none"/>
                                                                                                  <v:fill on="false" detectmouseclick="t"/>
                                                                                                  <v:stroke color="#000006" weight="9000" joinstyle="round" endcap="flat"/>
                                                                                                </v:shape>
                                                                                                <v:group id="shape_0" style="position:absolute;left:3346;top:242;width:1540;height:0">
                                                                                                  <v:line id="shape_0" from="3346,242" to="3814,242" stroked="t" style="position:absolute;mso-position-horizontal-relative:page">
                                                                                                    <v:stroke color="#000006" weight="9000" joinstyle="round" endcap="flat"/>
                                                                                                    <v:fill on="false" detectmouseclick="t"/>
                                                                                                  </v:line>
                                                                                                  <v:group id="shape_0" style="position:absolute;left:3813;top:242;width:1074;height:0">
                                                                                                    <v:line id="shape_0" from="3813,242" to="3950,242" stroked="t" style="position:absolute;mso-position-horizontal-relative:page">
                                                                                                      <v:stroke color="#000006" weight="9000" joinstyle="round" endcap="flat"/>
                                                                                                      <v:fill on="false" detectmouseclick="t"/>
                                                                                                    </v:line>
                                                                                                    <v:group id="shape_0" style="position:absolute;left:3951;top:242;width:936;height:0">
                                                                                                      <v:line id="shape_0" from="3951,242" to="4206,242" stroked="t" style="position:absolute;mso-position-horizontal-relative:page">
                                                                                                        <v:stroke color="#000006" weight="9000" joinstyle="round" endcap="flat"/>
                                                                                                        <v:fill on="false" detectmouseclick="t"/>
                                                                                                      </v:line>
                                                                                                      <v:group id="shape_0" style="position:absolute;left:4210;top:242;width:676;height:0">
                                                                                                        <v:line id="shape_0" from="4210,242" to="4418,242" stroked="t" style="position:absolute;mso-position-horizontal-relative:page">
                                                                                                          <v:stroke color="#000006" weight="9000" joinstyle="round" endcap="flat"/>
                                                                                                          <v:fill on="false" detectmouseclick="t"/>
                                                                                                        </v:line>
                                                                                                        <v:group id="shape_0" style="position:absolute;left:4419;top:242;width:468;height:0">
                                                                                                          <v:line id="shape_0" from="4419,242" to="4887,242" stroked="t" style="position:absolute;mso-position-horizontal-relative:page">
                                                                                                            <v:stroke color="#000006" weight="9000" joinstyle="round" endcap="flat"/>
                                                                                                            <v:fill on="false" detectmouseclick="t"/>
                                                                                                          </v:line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w:r>
      </w:hyperlink>
    </w:p>
    <w:p>
      <w:pPr>
        <w:pStyle w:val="Normal"/>
        <w:spacing w:lineRule="exact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9" w:after="0"/>
        <w:ind w:left="106" w:right="7766" w:hanging="0"/>
        <w:jc w:val="both"/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By</w:t>
      </w:r>
      <w:r>
        <w:rPr>
          <w:rFonts w:eastAsia="Times New Roman" w:cs="Times New Roman"/>
          <w:b/>
          <w:i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6"/>
          <w:spacing w:val="1"/>
          <w:w w:val="100"/>
          <w:sz w:val="24"/>
          <w:szCs w:val="24"/>
        </w:rPr>
        <w:t>Ph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one:</w:t>
      </w:r>
    </w:p>
    <w:p>
      <w:pPr>
        <w:pStyle w:val="Normal"/>
        <w:ind w:left="106" w:right="7162" w:hanging="0"/>
        <w:jc w:val="both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+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91-8225007007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6" w:right="8147" w:hanging="0"/>
        <w:jc w:val="both"/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Skype:</w:t>
      </w:r>
    </w:p>
    <w:p>
      <w:pPr>
        <w:pStyle w:val="Normal"/>
        <w:ind w:left="106" w:right="7885" w:hanging="0"/>
        <w:jc w:val="both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eb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bu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.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nc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6" w:right="7978" w:hanging="0"/>
        <w:jc w:val="both"/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By</w:t>
      </w:r>
      <w:r>
        <w:rPr>
          <w:rFonts w:eastAsia="Times New Roman" w:cs="Times New Roman"/>
          <w:b/>
          <w:i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b/>
          <w:i/>
          <w:color w:val="000006"/>
          <w:spacing w:val="-1"/>
          <w:w w:val="100"/>
          <w:sz w:val="24"/>
          <w:szCs w:val="24"/>
        </w:rPr>
        <w:t>P</w:t>
      </w:r>
      <w:r>
        <w:rPr>
          <w:rFonts w:eastAsia="Times New Roman" w:cs="Times New Roman"/>
          <w:b/>
          <w:i/>
          <w:color w:val="000006"/>
          <w:spacing w:val="2"/>
          <w:w w:val="100"/>
          <w:sz w:val="24"/>
          <w:szCs w:val="24"/>
        </w:rPr>
        <w:t>os</w:t>
      </w:r>
      <w:r>
        <w:rPr>
          <w:rFonts w:eastAsia="Times New Roman" w:cs="Times New Roman"/>
          <w:b/>
          <w:i/>
          <w:color w:val="000006"/>
          <w:spacing w:val="0"/>
          <w:w w:val="100"/>
          <w:sz w:val="24"/>
          <w:szCs w:val="24"/>
        </w:rPr>
        <w:t>t:</w:t>
      </w:r>
    </w:p>
    <w:p>
      <w:pPr>
        <w:pStyle w:val="Normal"/>
        <w:ind w:left="106" w:right="4801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108,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rade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-2"/>
          <w:w w:val="100"/>
          <w:sz w:val="24"/>
          <w:szCs w:val="24"/>
        </w:rPr>
        <w:t>u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se,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HD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FC B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nk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Bu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ng, Near Surya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, Sou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h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uko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j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,</w:t>
      </w:r>
    </w:p>
    <w:p>
      <w:pPr>
        <w:pStyle w:val="Normal"/>
        <w:ind w:left="106" w:right="6467" w:hanging="0"/>
        <w:jc w:val="both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Indore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- 452001, I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IA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6" w:right="63" w:hanging="0"/>
        <w:jc w:val="both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g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n,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are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happy</w:t>
      </w:r>
      <w:r>
        <w:rPr>
          <w:rFonts w:eastAsia="Times New Roman" w:cs="Times New Roman"/>
          <w:color w:val="000006"/>
          <w:spacing w:val="7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t 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proposal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for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your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rev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.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U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pon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ce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of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 propos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,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der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draft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c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ehens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ve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ent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of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ork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based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of p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j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 r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equ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n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1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for</w:t>
      </w:r>
      <w:r>
        <w:rPr>
          <w:rFonts w:eastAsia="Times New Roman" w:cs="Times New Roman"/>
          <w:color w:val="000006"/>
          <w:spacing w:val="1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your</w:t>
      </w:r>
      <w:r>
        <w:rPr>
          <w:rFonts w:eastAsia="Times New Roman" w:cs="Times New Roman"/>
          <w:color w:val="000006"/>
          <w:spacing w:val="1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ev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ew</w:t>
      </w:r>
      <w:r>
        <w:rPr>
          <w:rFonts w:eastAsia="Times New Roman" w:cs="Times New Roman"/>
          <w:color w:val="000006"/>
          <w:spacing w:val="1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wil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1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serve</w:t>
      </w:r>
      <w:r>
        <w:rPr>
          <w:rFonts w:eastAsia="Times New Roman" w:cs="Times New Roman"/>
          <w:color w:val="000006"/>
          <w:spacing w:val="1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as</w:t>
      </w:r>
      <w:r>
        <w:rPr>
          <w:rFonts w:eastAsia="Times New Roman" w:cs="Times New Roman"/>
          <w:color w:val="000006"/>
          <w:spacing w:val="1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1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je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ct</w:t>
      </w:r>
      <w:r>
        <w:rPr>
          <w:rFonts w:eastAsia="Times New Roman" w:cs="Times New Roman"/>
          <w:color w:val="000006"/>
          <w:spacing w:val="1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ct</w:t>
      </w:r>
      <w:r>
        <w:rPr>
          <w:rFonts w:eastAsia="Times New Roman" w:cs="Times New Roman"/>
          <w:color w:val="000006"/>
          <w:spacing w:val="1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be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ween</w:t>
      </w:r>
      <w:r>
        <w:rPr>
          <w:rFonts w:eastAsia="Times New Roman" w:cs="Times New Roman"/>
          <w:color w:val="000006"/>
          <w:spacing w:val="1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1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Prov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der</w:t>
      </w:r>
    </w:p>
    <w:p>
      <w:pPr>
        <w:pStyle w:val="Normal"/>
        <w:ind w:left="106" w:right="7562" w:hanging="0"/>
        <w:jc w:val="both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&amp;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en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.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6" w:right="134" w:hanging="0"/>
        <w:jc w:val="left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If</w:t>
      </w:r>
      <w:r>
        <w:rPr>
          <w:rFonts w:eastAsia="Times New Roman" w:cs="Times New Roman"/>
          <w:color w:val="000006"/>
          <w:spacing w:val="2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you</w:t>
      </w:r>
      <w:r>
        <w:rPr>
          <w:rFonts w:eastAsia="Times New Roman" w:cs="Times New Roman"/>
          <w:color w:val="000006"/>
          <w:spacing w:val="2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have</w:t>
      </w:r>
      <w:r>
        <w:rPr>
          <w:rFonts w:eastAsia="Times New Roman" w:cs="Times New Roman"/>
          <w:color w:val="000006"/>
          <w:spacing w:val="2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any</w:t>
      </w:r>
      <w:r>
        <w:rPr>
          <w:rFonts w:eastAsia="Times New Roman" w:cs="Times New Roman"/>
          <w:color w:val="000006"/>
          <w:spacing w:val="30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qu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e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sti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ons</w:t>
      </w:r>
      <w:r>
        <w:rPr>
          <w:rFonts w:eastAsia="Times New Roman" w:cs="Times New Roman"/>
          <w:color w:val="000006"/>
          <w:spacing w:val="25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or</w:t>
      </w:r>
      <w:r>
        <w:rPr>
          <w:rFonts w:eastAsia="Times New Roman" w:cs="Times New Roman"/>
          <w:color w:val="000006"/>
          <w:spacing w:val="2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need</w:t>
      </w:r>
      <w:r>
        <w:rPr>
          <w:rFonts w:eastAsia="Times New Roman" w:cs="Times New Roman"/>
          <w:color w:val="000006"/>
          <w:spacing w:val="2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ad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d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ion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2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nfor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m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on</w:t>
      </w:r>
      <w:r>
        <w:rPr>
          <w:rFonts w:eastAsia="Times New Roman" w:cs="Times New Roman"/>
          <w:color w:val="000006"/>
          <w:spacing w:val="2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mended</w:t>
      </w:r>
      <w:r>
        <w:rPr>
          <w:rFonts w:eastAsia="Times New Roman" w:cs="Times New Roman"/>
          <w:color w:val="000006"/>
          <w:spacing w:val="28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</w:t>
      </w:r>
      <w:r>
        <w:rPr>
          <w:rFonts w:eastAsia="Times New Roman" w:cs="Times New Roman"/>
          <w:color w:val="000006"/>
          <w:spacing w:val="2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he</w:t>
      </w:r>
      <w:r>
        <w:rPr>
          <w:rFonts w:eastAsia="Times New Roman" w:cs="Times New Roman"/>
          <w:color w:val="000006"/>
          <w:spacing w:val="23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proposa</w:t>
      </w:r>
      <w:r>
        <w:rPr>
          <w:rFonts w:eastAsia="Times New Roman" w:cs="Times New Roman"/>
          <w:color w:val="000006"/>
          <w:spacing w:val="-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,</w:t>
      </w:r>
      <w:r>
        <w:rPr>
          <w:rFonts w:eastAsia="Times New Roman" w:cs="Times New Roman"/>
          <w:color w:val="000006"/>
          <w:spacing w:val="2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feel free</w:t>
      </w:r>
      <w:r>
        <w:rPr>
          <w:rFonts w:eastAsia="Times New Roman" w:cs="Times New Roman"/>
          <w:color w:val="000006"/>
          <w:spacing w:val="6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 con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3"/>
          <w:w w:val="100"/>
          <w:sz w:val="24"/>
          <w:szCs w:val="24"/>
        </w:rPr>
        <w:t>a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ct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us.</w:t>
      </w:r>
    </w:p>
    <w:p>
      <w:pPr>
        <w:pStyle w:val="Normal"/>
        <w:spacing w:lineRule="exact" w:line="260" w:before="16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6" w:right="4088" w:hanging="0"/>
        <w:jc w:val="both"/>
        <w:rPr>
          <w:rFonts w:eastAsia="Times New Roman" w:cs="Times New Roman"/>
          <w:color w:val="000006"/>
          <w:spacing w:val="0"/>
          <w:w w:val="100"/>
          <w:sz w:val="24"/>
          <w:szCs w:val="24"/>
        </w:rPr>
      </w:pP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L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ook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fo</w:t>
      </w:r>
      <w:r>
        <w:rPr>
          <w:rFonts w:eastAsia="Times New Roman" w:cs="Times New Roman"/>
          <w:color w:val="000006"/>
          <w:spacing w:val="-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ward</w:t>
      </w:r>
      <w:r>
        <w:rPr>
          <w:rFonts w:eastAsia="Times New Roman" w:cs="Times New Roman"/>
          <w:color w:val="000006"/>
          <w:spacing w:val="4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t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 h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ea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>r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i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ng back</w:t>
      </w:r>
      <w:r>
        <w:rPr>
          <w:rFonts w:eastAsia="Times New Roman" w:cs="Times New Roman"/>
          <w:color w:val="000006"/>
          <w:spacing w:val="2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from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 xml:space="preserve">you </w:t>
      </w:r>
      <w:r>
        <w:rPr>
          <w:rFonts w:eastAsia="Times New Roman" w:cs="Times New Roman"/>
          <w:color w:val="000006"/>
          <w:spacing w:val="1"/>
          <w:w w:val="100"/>
          <w:sz w:val="24"/>
          <w:szCs w:val="24"/>
        </w:rPr>
        <w:t>s</w:t>
      </w:r>
      <w:r>
        <w:rPr>
          <w:rFonts w:eastAsia="Times New Roman" w:cs="Times New Roman"/>
          <w:color w:val="000006"/>
          <w:spacing w:val="0"/>
          <w:w w:val="100"/>
          <w:sz w:val="24"/>
          <w:szCs w:val="24"/>
        </w:rPr>
        <w:t>oon!</w:t>
      </w:r>
    </w:p>
    <w:sectPr>
      <w:type w:val="nextPage"/>
      <w:pgSz w:w="12240" w:h="15820"/>
      <w:pgMar w:left="1700" w:right="1580" w:header="0" w:top="1360" w:footer="0" w:bottom="28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b349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1b3490"/>
    <w:basedOn w:val="Normal"/>
    <w:next w:val="Normal"/>
    <w:pPr>
      <w:keepNext/>
      <w:spacing w:before="240" w:after="60"/>
      <w:outlineLvl w:val="0"/>
    </w:pPr>
    <w:rPr>
      <w:rFonts w:ascii="Cambria" w:hAnsi="Cambria" w:cs=""/>
      <w:b/>
      <w:bCs/>
      <w:sz w:val="32"/>
      <w:szCs w:val="32"/>
    </w:rPr>
  </w:style>
  <w:style w:type="paragraph" w:styleId="Heading2">
    <w:name w:val="Heading 2"/>
    <w:uiPriority w:val="9"/>
    <w:qFormat/>
    <w:semiHidden/>
    <w:unhideWhenUsed/>
    <w:link w:val="Heading2Char"/>
    <w:rsid w:val="001b3490"/>
    <w:basedOn w:val="Normal"/>
    <w:next w:val="Normal"/>
    <w:pPr>
      <w:keepNext/>
      <w:spacing w:before="240" w:after="60"/>
      <w:outlineLvl w:val="1"/>
    </w:pPr>
    <w:rPr>
      <w:rFonts w:ascii="Cambria" w:hAnsi="Cambria" w:cs=""/>
      <w:b/>
      <w:bCs/>
      <w:i/>
      <w:iCs/>
      <w:sz w:val="28"/>
      <w:szCs w:val="28"/>
    </w:rPr>
  </w:style>
  <w:style w:type="paragraph" w:styleId="Heading3">
    <w:name w:val="Heading 3"/>
    <w:uiPriority w:val="9"/>
    <w:qFormat/>
    <w:semiHidden/>
    <w:unhideWhenUsed/>
    <w:link w:val="Heading3Char"/>
    <w:rsid w:val="001b3490"/>
    <w:basedOn w:val="Normal"/>
    <w:next w:val="Normal"/>
    <w:pPr>
      <w:keepNext/>
      <w:spacing w:before="240" w:after="60"/>
      <w:outlineLvl w:val="2"/>
    </w:pPr>
    <w:rPr>
      <w:rFonts w:ascii="Cambria" w:hAnsi="Cambria" w:cs=""/>
      <w:b/>
      <w:bCs/>
      <w:sz w:val="26"/>
      <w:szCs w:val="26"/>
    </w:rPr>
  </w:style>
  <w:style w:type="paragraph" w:styleId="Heading4">
    <w:name w:val="Heading 4"/>
    <w:uiPriority w:val="9"/>
    <w:qFormat/>
    <w:semiHidden/>
    <w:unhideWhenUsed/>
    <w:link w:val="Heading4Char"/>
    <w:rsid w:val="001b3490"/>
    <w:basedOn w:val="Normal"/>
    <w:next w:val="Normal"/>
    <w:pPr>
      <w:keepNext/>
      <w:spacing w:before="240" w:after="60"/>
      <w:outlineLvl w:val="3"/>
    </w:pPr>
    <w:rPr>
      <w:rFonts w:ascii="Calibri" w:hAnsi="Calibri" w:cs=""/>
      <w:b/>
      <w:bCs/>
      <w:sz w:val="28"/>
      <w:szCs w:val="28"/>
    </w:rPr>
  </w:style>
  <w:style w:type="paragraph" w:styleId="Heading5">
    <w:name w:val="Heading 5"/>
    <w:uiPriority w:val="9"/>
    <w:qFormat/>
    <w:semiHidden/>
    <w:unhideWhenUsed/>
    <w:link w:val="Heading5Char"/>
    <w:rsid w:val="001b3490"/>
    <w:basedOn w:val="Normal"/>
    <w:next w:val="Normal"/>
    <w:pPr>
      <w:spacing w:before="240" w:after="60"/>
      <w:outlineLvl w:val="4"/>
    </w:pPr>
    <w:rPr>
      <w:rFonts w:ascii="Calibri" w:hAnsi="Calibri" w:cs=""/>
      <w:b/>
      <w:bCs/>
      <w:i/>
      <w:iCs/>
      <w:sz w:val="26"/>
      <w:szCs w:val="26"/>
    </w:rPr>
  </w:style>
  <w:style w:type="paragraph" w:styleId="Heading6">
    <w:name w:val="Heading 6"/>
    <w:qFormat/>
    <w:link w:val="Heading6Char"/>
    <w:rsid w:val="001b3490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uiPriority w:val="9"/>
    <w:qFormat/>
    <w:semiHidden/>
    <w:unhideWhenUsed/>
    <w:link w:val="Heading7Char"/>
    <w:rsid w:val="001b3490"/>
    <w:basedOn w:val="Normal"/>
    <w:next w:val="Normal"/>
    <w:pPr>
      <w:spacing w:before="240" w:after="60"/>
      <w:outlineLvl w:val="6"/>
    </w:pPr>
    <w:rPr>
      <w:rFonts w:ascii="Calibri" w:hAnsi="Calibri" w:cs=""/>
      <w:sz w:val="24"/>
      <w:szCs w:val="24"/>
    </w:rPr>
  </w:style>
  <w:style w:type="paragraph" w:styleId="Heading8">
    <w:name w:val="Heading 8"/>
    <w:uiPriority w:val="9"/>
    <w:qFormat/>
    <w:semiHidden/>
    <w:unhideWhenUsed/>
    <w:link w:val="Heading8Char"/>
    <w:rsid w:val="001b3490"/>
    <w:basedOn w:val="Normal"/>
    <w:next w:val="Normal"/>
    <w:pPr>
      <w:spacing w:before="240" w:after="60"/>
      <w:outlineLvl w:val="7"/>
    </w:pPr>
    <w:rPr>
      <w:rFonts w:ascii="Calibri" w:hAnsi="Calibri" w:cs=""/>
      <w:i/>
      <w:iCs/>
      <w:sz w:val="24"/>
      <w:szCs w:val="24"/>
    </w:rPr>
  </w:style>
  <w:style w:type="paragraph" w:styleId="Heading9">
    <w:name w:val="Heading 9"/>
    <w:uiPriority w:val="9"/>
    <w:qFormat/>
    <w:semiHidden/>
    <w:unhideWhenUsed/>
    <w:link w:val="Heading9Char"/>
    <w:rsid w:val="001b3490"/>
    <w:basedOn w:val="Normal"/>
    <w:next w:val="Normal"/>
    <w:pPr>
      <w:spacing w:before="240" w:after="60"/>
      <w:outlineLvl w:val="8"/>
    </w:pPr>
    <w:rPr>
      <w:rFonts w:ascii="Cambria" w:hAnsi="Cambria" w:cs="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1b3490"/>
    <w:basedOn w:val="DefaultParagraphFont"/>
    <w:rPr>
      <w:rFonts w:ascii="Cambria" w:hAnsi="Cambria" w:cs=""/>
      <w:b/>
      <w:bCs/>
      <w:sz w:val="32"/>
      <w:szCs w:val="32"/>
    </w:rPr>
  </w:style>
  <w:style w:type="character" w:styleId="Heading2Char" w:customStyle="1">
    <w:name w:val="Heading 2 Char"/>
    <w:uiPriority w:val="9"/>
    <w:semiHidden/>
    <w:link w:val="Heading2"/>
    <w:rsid w:val="001b3490"/>
    <w:basedOn w:val="DefaultParagraphFont"/>
    <w:rPr>
      <w:rFonts w:ascii="Cambria" w:hAnsi="Cambria" w:cs=""/>
      <w:b/>
      <w:bCs/>
      <w:i/>
      <w:iCs/>
      <w:sz w:val="28"/>
      <w:szCs w:val="28"/>
    </w:rPr>
  </w:style>
  <w:style w:type="character" w:styleId="Heading3Char" w:customStyle="1">
    <w:name w:val="Heading 3 Char"/>
    <w:uiPriority w:val="9"/>
    <w:semiHidden/>
    <w:link w:val="Heading3"/>
    <w:rsid w:val="001b3490"/>
    <w:basedOn w:val="DefaultParagraphFont"/>
    <w:rPr>
      <w:rFonts w:ascii="Cambria" w:hAnsi="Cambria" w:cs=""/>
      <w:b/>
      <w:bCs/>
      <w:sz w:val="26"/>
      <w:szCs w:val="26"/>
    </w:rPr>
  </w:style>
  <w:style w:type="character" w:styleId="Heading4Char" w:customStyle="1">
    <w:name w:val="Heading 4 Char"/>
    <w:uiPriority w:val="9"/>
    <w:semiHidden/>
    <w:link w:val="Heading4"/>
    <w:rsid w:val="001b3490"/>
    <w:basedOn w:val="DefaultParagraphFont"/>
    <w:rPr>
      <w:rFonts w:ascii="Calibri" w:hAnsi="Calibri" w:cs=""/>
      <w:b/>
      <w:bCs/>
      <w:sz w:val="28"/>
      <w:szCs w:val="28"/>
    </w:rPr>
  </w:style>
  <w:style w:type="character" w:styleId="Heading5Char" w:customStyle="1">
    <w:name w:val="Heading 5 Char"/>
    <w:uiPriority w:val="9"/>
    <w:semiHidden/>
    <w:link w:val="Heading5"/>
    <w:rsid w:val="001b3490"/>
    <w:basedOn w:val="DefaultParagraphFont"/>
    <w:rPr>
      <w:rFonts w:ascii="Calibri" w:hAnsi="Calibri" w:cs="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rsid w:val="001b3490"/>
    <w:basedOn w:val="DefaultParagraphFont"/>
    <w:rPr>
      <w:b/>
      <w:bCs/>
      <w:sz w:val="22"/>
      <w:szCs w:val="22"/>
    </w:rPr>
  </w:style>
  <w:style w:type="character" w:styleId="Heading7Char" w:customStyle="1">
    <w:name w:val="Heading 7 Char"/>
    <w:uiPriority w:val="9"/>
    <w:semiHidden/>
    <w:link w:val="Heading7"/>
    <w:rsid w:val="001b3490"/>
    <w:basedOn w:val="DefaultParagraphFont"/>
    <w:rPr>
      <w:rFonts w:ascii="Calibri" w:hAnsi="Calibri" w:cs=""/>
      <w:sz w:val="24"/>
      <w:szCs w:val="24"/>
    </w:rPr>
  </w:style>
  <w:style w:type="character" w:styleId="Heading8Char" w:customStyle="1">
    <w:name w:val="Heading 8 Char"/>
    <w:uiPriority w:val="9"/>
    <w:semiHidden/>
    <w:link w:val="Heading8"/>
    <w:rsid w:val="001b3490"/>
    <w:basedOn w:val="DefaultParagraphFont"/>
    <w:rPr>
      <w:rFonts w:ascii="Calibri" w:hAnsi="Calibri" w:cs=""/>
      <w:i/>
      <w:iCs/>
      <w:sz w:val="24"/>
      <w:szCs w:val="24"/>
    </w:rPr>
  </w:style>
  <w:style w:type="character" w:styleId="Heading9Char" w:customStyle="1">
    <w:name w:val="Heading 9 Char"/>
    <w:uiPriority w:val="9"/>
    <w:semiHidden/>
    <w:link w:val="Heading9"/>
    <w:rsid w:val="001b3490"/>
    <w:basedOn w:val="DefaultParagraphFont"/>
    <w:rPr>
      <w:rFonts w:ascii="Cambria" w:hAnsi="Cambria" w:cs="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engineerbabu.com/" TargetMode="External"/><Relationship Id="rId4" Type="http://schemas.openxmlformats.org/officeDocument/2006/relationships/hyperlink" Target="https://www.pinterest.com/engineerbabu/" TargetMode="External"/><Relationship Id="rId5" Type="http://schemas.openxmlformats.org/officeDocument/2006/relationships/hyperlink" Target="http://engineerbabu.com/" TargetMode="External"/><Relationship Id="rId6" Type="http://schemas.openxmlformats.org/officeDocument/2006/relationships/hyperlink" Target="https://www.pinterest.com/engineerbabu/" TargetMode="External"/><Relationship Id="rId7" Type="http://schemas.openxmlformats.org/officeDocument/2006/relationships/hyperlink" Target="http://www.linkedin.com/today/post/article/20141122140030-43906248-how-we-develop-apps" TargetMode="External"/><Relationship Id="rId8" Type="http://schemas.openxmlformats.org/officeDocument/2006/relationships/hyperlink" Target="http://www.linkedin.com/today/post/article/20141122140030-43906248-how-we-develop-apps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hyperlink" Target="mailto:mayank@engineerbabu.com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